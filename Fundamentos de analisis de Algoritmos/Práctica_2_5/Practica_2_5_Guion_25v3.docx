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4F939321">
                <wp:extent cx="6122670" cy="581025"/>
                <wp:effectExtent l="0" t="0" r="11430" b="28575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581025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0EDAC970" w:rsidR="00CA35B0" w:rsidRDefault="00130A08" w:rsidP="002A1A1D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Práctica_2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 w:rsidR="00661724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r w:rsidR="00BB5321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1</w:t>
                            </w:r>
                            <w:r w:rsidR="00B00FD5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.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1724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Análisis de algoritmos “voraces”: el problema del cambio</w:t>
                            </w:r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" fillcolor="#36f" strokeweight=".14pt">
                <v:textbox inset="0,0,0,0">
                  <w:txbxContent>
                    <w:p w14:paraId="29C63057" w14:textId="0EDAC970" w:rsidR="00CA35B0" w:rsidRDefault="00130A08" w:rsidP="002A1A1D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Práctica_2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_</w:t>
                      </w:r>
                      <w:r w:rsidR="00661724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5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r w:rsidR="00BB5321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1</w:t>
                      </w:r>
                      <w:r w:rsidR="00B00FD5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.</w:t>
                      </w:r>
                      <w:r w:rsidR="00CA35B0"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 w:rsidR="00661724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Análisis de algoritmos “voraces”: el problema del cambio</w:t>
                      </w:r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5A854B97" w14:textId="288B2B52" w:rsidR="00B34F61" w:rsidRDefault="00661724" w:rsidP="00E51EF4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jc w:val="both"/>
        <w:rPr>
          <w:spacing w:val="-1"/>
        </w:rPr>
      </w:pPr>
      <w:r>
        <w:rPr>
          <w:spacing w:val="-1"/>
        </w:rPr>
        <w:t>En esta práctica vamos a intentar resolver el problema del cambio diseñando un algoritmo “voraz” o “greedy”:</w:t>
      </w:r>
    </w:p>
    <w:p w14:paraId="18900713" w14:textId="77777777" w:rsidR="00661724" w:rsidRDefault="00661724" w:rsidP="00E51EF4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jc w:val="both"/>
        <w:rPr>
          <w:spacing w:val="-1"/>
        </w:rPr>
      </w:pPr>
    </w:p>
    <w:p w14:paraId="255720E1" w14:textId="13076B70" w:rsidR="00661724" w:rsidRPr="00661724" w:rsidRDefault="00661724" w:rsidP="00E51EF4">
      <w:pPr>
        <w:pStyle w:val="Textoindependiente"/>
        <w:tabs>
          <w:tab w:val="left" w:pos="654"/>
        </w:tabs>
        <w:kinsoku w:val="0"/>
        <w:overflowPunct w:val="0"/>
        <w:spacing w:before="6"/>
        <w:ind w:left="363" w:firstLine="0"/>
        <w:jc w:val="both"/>
        <w:rPr>
          <w:spacing w:val="-1"/>
        </w:rPr>
      </w:pPr>
      <w:r w:rsidRPr="00661724">
        <w:rPr>
          <w:spacing w:val="-1"/>
        </w:rPr>
        <w:t>Considérese un sistema monetario con n monedas distintas, de valores v</w:t>
      </w:r>
      <w:r w:rsidRPr="00E51EF4">
        <w:rPr>
          <w:spacing w:val="-1"/>
          <w:vertAlign w:val="subscript"/>
        </w:rPr>
        <w:t>1</w:t>
      </w:r>
      <w:r>
        <w:rPr>
          <w:spacing w:val="-1"/>
        </w:rPr>
        <w:t>,</w:t>
      </w:r>
      <w:r w:rsidRPr="00661724">
        <w:rPr>
          <w:spacing w:val="-1"/>
        </w:rPr>
        <w:t xml:space="preserve"> v</w:t>
      </w:r>
      <w:r w:rsidR="00E51EF4" w:rsidRPr="00E51EF4">
        <w:rPr>
          <w:spacing w:val="-1"/>
          <w:vertAlign w:val="subscript"/>
        </w:rPr>
        <w:t>2</w:t>
      </w:r>
      <w:r w:rsidR="00E51EF4">
        <w:rPr>
          <w:spacing w:val="-1"/>
        </w:rPr>
        <w:t>,</w:t>
      </w:r>
      <w:r w:rsidR="00E51EF4" w:rsidRPr="00661724">
        <w:rPr>
          <w:spacing w:val="-1"/>
        </w:rPr>
        <w:t xml:space="preserve"> </w:t>
      </w:r>
      <w:r w:rsidR="00E51EF4">
        <w:rPr>
          <w:spacing w:val="-1"/>
        </w:rPr>
        <w:t xml:space="preserve"> ….,</w:t>
      </w:r>
      <w:r>
        <w:rPr>
          <w:spacing w:val="-1"/>
        </w:rPr>
        <w:t xml:space="preserve"> </w:t>
      </w:r>
      <w:r w:rsidR="00E51EF4" w:rsidRPr="00661724">
        <w:rPr>
          <w:spacing w:val="-1"/>
        </w:rPr>
        <w:t>v</w:t>
      </w:r>
      <w:r w:rsidR="00E51EF4" w:rsidRPr="00E51EF4">
        <w:rPr>
          <w:spacing w:val="-1"/>
          <w:vertAlign w:val="subscript"/>
        </w:rPr>
        <w:t>n</w:t>
      </w:r>
      <w:r w:rsidRPr="00661724">
        <w:rPr>
          <w:spacing w:val="-1"/>
        </w:rPr>
        <w:t xml:space="preserve"> y supóngase que hay un número ilimitado de monedas de</w:t>
      </w:r>
      <w:r>
        <w:rPr>
          <w:spacing w:val="-1"/>
        </w:rPr>
        <w:t xml:space="preserve"> </w:t>
      </w:r>
      <w:r w:rsidRPr="00661724">
        <w:rPr>
          <w:spacing w:val="-1"/>
        </w:rPr>
        <w:t>cada valor. El problema del cambio consiste en descomponer una cierta</w:t>
      </w:r>
    </w:p>
    <w:p w14:paraId="1A308338" w14:textId="5219ABD3" w:rsidR="00661724" w:rsidRDefault="00661724" w:rsidP="00E51EF4">
      <w:pPr>
        <w:pStyle w:val="Textoindependiente"/>
        <w:tabs>
          <w:tab w:val="left" w:pos="654"/>
        </w:tabs>
        <w:kinsoku w:val="0"/>
        <w:overflowPunct w:val="0"/>
        <w:spacing w:before="6"/>
        <w:ind w:left="363" w:firstLine="0"/>
        <w:jc w:val="both"/>
        <w:rPr>
          <w:spacing w:val="-1"/>
        </w:rPr>
      </w:pPr>
      <w:r w:rsidRPr="00661724">
        <w:rPr>
          <w:spacing w:val="-1"/>
        </w:rPr>
        <w:t>cantidad a devolver M en el menor número posible de monedas.</w:t>
      </w:r>
    </w:p>
    <w:p w14:paraId="4F4C836E" w14:textId="77777777" w:rsidR="00E51EF4" w:rsidRDefault="00E51EF4" w:rsidP="00E51EF4">
      <w:pPr>
        <w:pStyle w:val="Textoindependiente"/>
        <w:tabs>
          <w:tab w:val="left" w:pos="654"/>
        </w:tabs>
        <w:kinsoku w:val="0"/>
        <w:overflowPunct w:val="0"/>
        <w:spacing w:before="6"/>
        <w:ind w:left="363" w:firstLine="0"/>
        <w:jc w:val="both"/>
        <w:rPr>
          <w:spacing w:val="-1"/>
        </w:rPr>
      </w:pPr>
    </w:p>
    <w:p w14:paraId="4B3891C9" w14:textId="2582DE62" w:rsidR="00E51EF4" w:rsidRDefault="00E51EF4" w:rsidP="00E51EF4">
      <w:pPr>
        <w:pStyle w:val="Textoindependiente"/>
        <w:tabs>
          <w:tab w:val="left" w:pos="654"/>
        </w:tabs>
        <w:kinsoku w:val="0"/>
        <w:overflowPunct w:val="0"/>
        <w:spacing w:before="6"/>
        <w:ind w:left="363" w:firstLine="0"/>
        <w:jc w:val="both"/>
        <w:rPr>
          <w:spacing w:val="-1"/>
        </w:rPr>
      </w:pPr>
      <w:r>
        <w:rPr>
          <w:spacing w:val="-1"/>
        </w:rPr>
        <w:t xml:space="preserve">Se trata de </w:t>
      </w:r>
      <w:r w:rsidRPr="00E51EF4">
        <w:rPr>
          <w:spacing w:val="-1"/>
        </w:rPr>
        <w:t>implementar un algoritmo voraz para resolver este problema,</w:t>
      </w:r>
      <w:r>
        <w:rPr>
          <w:spacing w:val="-1"/>
        </w:rPr>
        <w:t xml:space="preserve"> </w:t>
      </w:r>
      <w:r w:rsidRPr="00E51EF4">
        <w:rPr>
          <w:spacing w:val="-1"/>
        </w:rPr>
        <w:t>aplicando el método que utilizamos habitualmente en nuestra vida diaria</w:t>
      </w:r>
      <w:r>
        <w:rPr>
          <w:spacing w:val="-1"/>
        </w:rPr>
        <w:t xml:space="preserve"> </w:t>
      </w:r>
      <w:r w:rsidRPr="00E51EF4">
        <w:rPr>
          <w:spacing w:val="-1"/>
        </w:rPr>
        <w:t>(primero monedas grandes, usando tantas como se pueda sin pasarse de la</w:t>
      </w:r>
      <w:r>
        <w:rPr>
          <w:spacing w:val="-1"/>
        </w:rPr>
        <w:t xml:space="preserve"> </w:t>
      </w:r>
      <w:r w:rsidRPr="00E51EF4">
        <w:rPr>
          <w:spacing w:val="-1"/>
        </w:rPr>
        <w:t>cantidad a devolver).</w:t>
      </w:r>
    </w:p>
    <w:p w14:paraId="525227A6" w14:textId="77777777" w:rsidR="00661724" w:rsidRDefault="00661724" w:rsidP="00E51EF4">
      <w:pPr>
        <w:pStyle w:val="Textoindependiente"/>
        <w:tabs>
          <w:tab w:val="left" w:pos="654"/>
        </w:tabs>
        <w:kinsoku w:val="0"/>
        <w:overflowPunct w:val="0"/>
        <w:spacing w:before="6"/>
        <w:rPr>
          <w:spacing w:val="-1"/>
        </w:rPr>
      </w:pP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6801" w14:textId="77777777" w:rsidR="00CA35B0" w:rsidRDefault="00CA35B0">
      <w:pPr>
        <w:pStyle w:val="Textoindependiente"/>
        <w:kinsoku w:val="0"/>
        <w:overflowPunct w:val="0"/>
        <w:spacing w:before="12"/>
        <w:ind w:left="0" w:firstLine="0"/>
      </w:pPr>
    </w:p>
    <w:p w14:paraId="0B1CFDF9" w14:textId="77777777" w:rsidR="00130A08" w:rsidRDefault="00130A08">
      <w:pPr>
        <w:pStyle w:val="Textoindependiente"/>
        <w:kinsoku w:val="0"/>
        <w:overflowPunct w:val="0"/>
        <w:ind w:left="292" w:firstLine="0"/>
        <w:rPr>
          <w:b/>
          <w:bCs/>
          <w:spacing w:val="-1"/>
          <w:u w:val="single"/>
        </w:rPr>
      </w:pPr>
    </w:p>
    <w:p w14:paraId="6C91F229" w14:textId="13688841" w:rsidR="00CA35B0" w:rsidRDefault="00CA35B0" w:rsidP="00894D5B">
      <w:pPr>
        <w:pStyle w:val="Textoindependiente"/>
        <w:tabs>
          <w:tab w:val="left" w:pos="654"/>
        </w:tabs>
        <w:kinsoku w:val="0"/>
        <w:overflowPunct w:val="0"/>
        <w:spacing w:before="6"/>
        <w:ind w:left="363" w:firstLine="0"/>
        <w:jc w:val="both"/>
        <w:rPr>
          <w:spacing w:val="-1"/>
        </w:rPr>
      </w:pPr>
      <w:r w:rsidRPr="00894D5B">
        <w:rPr>
          <w:b/>
          <w:bCs/>
          <w:spacing w:val="-1"/>
          <w:u w:val="single"/>
        </w:rPr>
        <w:t>Actividad 1:</w:t>
      </w:r>
      <w:r w:rsidRPr="00894D5B">
        <w:rPr>
          <w:spacing w:val="-1"/>
        </w:rPr>
        <w:t xml:space="preserve"> </w:t>
      </w:r>
      <w:r w:rsidR="00F1227B">
        <w:rPr>
          <w:spacing w:val="-1"/>
        </w:rPr>
        <w:t>Resolver el problema d</w:t>
      </w:r>
      <w:r w:rsidR="00E51EF4">
        <w:rPr>
          <w:spacing w:val="-1"/>
        </w:rPr>
        <w:t>el cambio utilizando un algoritmo voraz: d</w:t>
      </w:r>
      <w:r w:rsidR="00E51EF4" w:rsidRPr="00E51EF4">
        <w:rPr>
          <w:spacing w:val="-1"/>
        </w:rPr>
        <w:t>isponemos de monedas de distintos valores</w:t>
      </w:r>
      <w:r w:rsidR="00A46FF1">
        <w:rPr>
          <w:spacing w:val="-1"/>
        </w:rPr>
        <w:t xml:space="preserve"> (sistema monetario euro)</w:t>
      </w:r>
      <w:r w:rsidR="00E51EF4" w:rsidRPr="00E51EF4">
        <w:rPr>
          <w:spacing w:val="-1"/>
        </w:rPr>
        <w:t xml:space="preserve">: de </w:t>
      </w:r>
      <w:r w:rsidR="00795FB4">
        <w:rPr>
          <w:b/>
          <w:bCs/>
          <w:spacing w:val="-1"/>
        </w:rPr>
        <w:t>1</w:t>
      </w:r>
      <w:r w:rsidR="00E51EF4" w:rsidRPr="004A5251">
        <w:rPr>
          <w:b/>
          <w:bCs/>
          <w:spacing w:val="-1"/>
        </w:rPr>
        <w:t>, 20 y 50 céntimos de euro, y de 1 y 2 euros</w:t>
      </w:r>
      <w:r w:rsidR="00E51EF4" w:rsidRPr="00E51EF4">
        <w:rPr>
          <w:spacing w:val="-1"/>
        </w:rPr>
        <w:t>.</w:t>
      </w:r>
      <w:r w:rsidR="00E51EF4">
        <w:rPr>
          <w:spacing w:val="-1"/>
        </w:rPr>
        <w:t xml:space="preserve"> </w:t>
      </w:r>
      <w:r w:rsidR="00E51EF4" w:rsidRPr="00E51EF4">
        <w:rPr>
          <w:spacing w:val="-1"/>
        </w:rPr>
        <w:t xml:space="preserve">Supondremos una </w:t>
      </w:r>
      <w:r w:rsidR="00E51EF4" w:rsidRPr="00894D5B">
        <w:rPr>
          <w:spacing w:val="-1"/>
        </w:rPr>
        <w:t>cantidad ilimitada</w:t>
      </w:r>
      <w:r w:rsidR="00E51EF4" w:rsidRPr="00E51EF4">
        <w:rPr>
          <w:spacing w:val="-1"/>
        </w:rPr>
        <w:t xml:space="preserve"> de cada una</w:t>
      </w:r>
      <w:r w:rsidR="00E51EF4">
        <w:rPr>
          <w:spacing w:val="-1"/>
        </w:rPr>
        <w:t xml:space="preserve"> (por tanto, </w:t>
      </w:r>
      <w:r w:rsidR="00E51EF4" w:rsidRPr="004A5251">
        <w:rPr>
          <w:b/>
          <w:bCs/>
          <w:spacing w:val="-1"/>
        </w:rPr>
        <w:t>SIN RESTRICCIONES</w:t>
      </w:r>
      <w:r w:rsidR="00E51EF4">
        <w:rPr>
          <w:spacing w:val="-1"/>
        </w:rPr>
        <w:t>)</w:t>
      </w:r>
      <w:r w:rsidR="00E51EF4" w:rsidRPr="00E51EF4">
        <w:rPr>
          <w:spacing w:val="-1"/>
        </w:rPr>
        <w:t>.</w:t>
      </w:r>
      <w:r w:rsidR="00E51EF4">
        <w:rPr>
          <w:spacing w:val="-1"/>
        </w:rPr>
        <w:t xml:space="preserve"> Nuestra función objetivo será devolver el cambio usando el </w:t>
      </w:r>
      <w:r w:rsidR="00E51EF4" w:rsidRPr="004A5251">
        <w:rPr>
          <w:b/>
          <w:bCs/>
          <w:spacing w:val="-1"/>
        </w:rPr>
        <w:t>número mínimo de monedas</w:t>
      </w:r>
      <w:r w:rsidR="00E51EF4">
        <w:rPr>
          <w:spacing w:val="-1"/>
        </w:rPr>
        <w:t xml:space="preserve"> (</w:t>
      </w:r>
      <w:r w:rsidR="00E51EF4" w:rsidRPr="004A5251">
        <w:rPr>
          <w:b/>
          <w:bCs/>
          <w:spacing w:val="-1"/>
        </w:rPr>
        <w:t>MINIMIZACIÓN</w:t>
      </w:r>
      <w:r w:rsidR="00E51EF4">
        <w:rPr>
          <w:spacing w:val="-1"/>
        </w:rPr>
        <w:t>). Por ejemplo, p</w:t>
      </w:r>
      <w:r w:rsidR="00E51EF4" w:rsidRPr="00E51EF4">
        <w:rPr>
          <w:spacing w:val="-1"/>
        </w:rPr>
        <w:t>ara devolver 3.89 €: 1 moneda de 2€, 1 moneda de 1€,1 moneda de 50 c€, 1 moneda de 20 c€, 1 moneda de 10 c€, 1 moneda de 5 c€ y 2 monedas de 2 c€.</w:t>
      </w:r>
    </w:p>
    <w:p w14:paraId="4E37A3E1" w14:textId="77777777" w:rsidR="00F1227B" w:rsidRDefault="00F1227B">
      <w:pPr>
        <w:pStyle w:val="Textoindependiente"/>
        <w:kinsoku w:val="0"/>
        <w:overflowPunct w:val="0"/>
        <w:ind w:left="292" w:firstLine="0"/>
        <w:rPr>
          <w:spacing w:val="-1"/>
        </w:rPr>
      </w:pPr>
    </w:p>
    <w:p w14:paraId="6E564C50" w14:textId="77777777" w:rsidR="00E51EF4" w:rsidRPr="00E51EF4" w:rsidRDefault="00E51EF4" w:rsidP="00E51EF4">
      <w:pPr>
        <w:pStyle w:val="Default"/>
        <w:ind w:firstLine="292"/>
        <w:rPr>
          <w:color w:val="auto"/>
          <w:sz w:val="20"/>
          <w:szCs w:val="20"/>
        </w:rPr>
      </w:pPr>
      <w:r w:rsidRPr="00E51EF4">
        <w:rPr>
          <w:rFonts w:cs="Times New Roman"/>
          <w:b/>
          <w:bCs/>
          <w:color w:val="auto"/>
          <w:sz w:val="20"/>
          <w:szCs w:val="20"/>
        </w:rPr>
        <w:t xml:space="preserve">funcion </w:t>
      </w:r>
      <w:r w:rsidRPr="00E51EF4">
        <w:rPr>
          <w:color w:val="auto"/>
          <w:sz w:val="20"/>
          <w:szCs w:val="20"/>
        </w:rPr>
        <w:t xml:space="preserve">Devolver-cambio (int P): </w:t>
      </w:r>
      <w:r w:rsidRPr="00E51EF4">
        <w:rPr>
          <w:i/>
          <w:iCs/>
          <w:color w:val="auto"/>
          <w:sz w:val="20"/>
          <w:szCs w:val="20"/>
        </w:rPr>
        <w:t xml:space="preserve">conjunto de monedas(X) </w:t>
      </w:r>
    </w:p>
    <w:p w14:paraId="7FBA8BB3" w14:textId="25FB50BD" w:rsidR="00E51EF4" w:rsidRPr="00E51EF4" w:rsidRDefault="00E51EF4" w:rsidP="00E51EF4">
      <w:pPr>
        <w:pStyle w:val="Default"/>
        <w:ind w:firstLine="292"/>
        <w:rPr>
          <w:color w:val="00AE4F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   </w:t>
      </w:r>
      <w:r w:rsidRPr="00E51EF4">
        <w:rPr>
          <w:b/>
          <w:bCs/>
          <w:color w:val="auto"/>
          <w:sz w:val="20"/>
          <w:szCs w:val="20"/>
        </w:rPr>
        <w:t xml:space="preserve">const </w:t>
      </w:r>
      <w:r w:rsidRPr="00E51EF4">
        <w:rPr>
          <w:color w:val="auto"/>
          <w:sz w:val="20"/>
          <w:szCs w:val="20"/>
        </w:rPr>
        <w:t>C={1,2,5,10,20,50,100</w:t>
      </w:r>
      <w:r w:rsidR="00901DFF">
        <w:rPr>
          <w:color w:val="auto"/>
          <w:sz w:val="20"/>
          <w:szCs w:val="20"/>
        </w:rPr>
        <w:t xml:space="preserve"> (un euro)</w:t>
      </w:r>
      <w:r w:rsidRPr="00E51EF4">
        <w:rPr>
          <w:color w:val="auto"/>
          <w:sz w:val="20"/>
          <w:szCs w:val="20"/>
        </w:rPr>
        <w:t>,200</w:t>
      </w:r>
      <w:r w:rsidR="00901DFF">
        <w:rPr>
          <w:color w:val="auto"/>
          <w:sz w:val="20"/>
          <w:szCs w:val="20"/>
        </w:rPr>
        <w:t>(2 Euros)</w:t>
      </w:r>
      <w:r w:rsidRPr="00E51EF4">
        <w:rPr>
          <w:color w:val="auto"/>
          <w:sz w:val="20"/>
          <w:szCs w:val="20"/>
        </w:rPr>
        <w:t xml:space="preserve">} </w:t>
      </w:r>
      <w:r w:rsidRPr="00E51EF4">
        <w:rPr>
          <w:color w:val="00AE4F"/>
          <w:sz w:val="20"/>
          <w:szCs w:val="20"/>
        </w:rPr>
        <w:t xml:space="preserve">// C=monedas disponibles; conj. candidatos </w:t>
      </w:r>
    </w:p>
    <w:p w14:paraId="328E4EEF" w14:textId="6D02E4B5" w:rsidR="00E51EF4" w:rsidRPr="00E51EF4" w:rsidRDefault="00E51EF4" w:rsidP="00E51EF4">
      <w:pPr>
        <w:pStyle w:val="Default"/>
        <w:ind w:firstLine="292"/>
        <w:rPr>
          <w:color w:val="00AE4F"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E51EF4">
        <w:rPr>
          <w:sz w:val="20"/>
          <w:szCs w:val="20"/>
        </w:rPr>
        <w:t xml:space="preserve">int X[1..N] ;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b/>
          <w:bCs/>
          <w:color w:val="00AE4F"/>
          <w:sz w:val="20"/>
          <w:szCs w:val="20"/>
        </w:rPr>
        <w:t>X</w:t>
      </w:r>
      <w:r w:rsidRPr="00E51EF4">
        <w:rPr>
          <w:color w:val="00AE4F"/>
          <w:sz w:val="20"/>
          <w:szCs w:val="20"/>
        </w:rPr>
        <w:t xml:space="preserve">= conjunto que contendrá la </w:t>
      </w:r>
      <w:r w:rsidRPr="00E51EF4">
        <w:rPr>
          <w:b/>
          <w:bCs/>
          <w:color w:val="00AE4F"/>
          <w:sz w:val="20"/>
          <w:szCs w:val="20"/>
        </w:rPr>
        <w:t xml:space="preserve">solución </w:t>
      </w:r>
    </w:p>
    <w:p w14:paraId="1876F8E0" w14:textId="7DA3FC1F" w:rsidR="00E51EF4" w:rsidRPr="00E51EF4" w:rsidRDefault="00E51EF4" w:rsidP="00E51EF4">
      <w:pPr>
        <w:pStyle w:val="Default"/>
        <w:ind w:firstLine="292"/>
        <w:rPr>
          <w:color w:val="00AE4F"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E51EF4">
        <w:rPr>
          <w:sz w:val="20"/>
          <w:szCs w:val="20"/>
        </w:rPr>
        <w:t xml:space="preserve">actual = 0 </w:t>
      </w:r>
      <w:r w:rsidRPr="00E51EF4">
        <w:rPr>
          <w:color w:val="00AE4F"/>
          <w:sz w:val="20"/>
          <w:szCs w:val="20"/>
        </w:rPr>
        <w:t xml:space="preserve">//suma acumulada de la cantidad procesada </w:t>
      </w:r>
    </w:p>
    <w:p w14:paraId="273658E2" w14:textId="1268D58E" w:rsidR="00E51EF4" w:rsidRPr="00E51EF4" w:rsidRDefault="00E51EF4" w:rsidP="00E51EF4">
      <w:pPr>
        <w:pStyle w:val="Default"/>
        <w:ind w:firstLine="29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E51EF4">
        <w:rPr>
          <w:b/>
          <w:bCs/>
          <w:sz w:val="20"/>
          <w:szCs w:val="20"/>
        </w:rPr>
        <w:t xml:space="preserve">para </w:t>
      </w:r>
      <w:r w:rsidRPr="00E51EF4">
        <w:rPr>
          <w:sz w:val="20"/>
          <w:szCs w:val="20"/>
        </w:rPr>
        <w:t xml:space="preserve">i = 1 hasta N </w:t>
      </w:r>
    </w:p>
    <w:p w14:paraId="6AFC8FB8" w14:textId="77777777" w:rsidR="00E51EF4" w:rsidRPr="00E51EF4" w:rsidRDefault="00E51EF4" w:rsidP="00E51EF4">
      <w:pPr>
        <w:pStyle w:val="Default"/>
        <w:ind w:left="720" w:firstLine="720"/>
        <w:rPr>
          <w:color w:val="CC0000"/>
          <w:sz w:val="20"/>
          <w:szCs w:val="20"/>
        </w:rPr>
      </w:pPr>
      <w:r w:rsidRPr="00E51EF4">
        <w:rPr>
          <w:sz w:val="20"/>
          <w:szCs w:val="20"/>
        </w:rPr>
        <w:t xml:space="preserve">X[i] = 0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b/>
          <w:bCs/>
          <w:color w:val="CC0000"/>
          <w:sz w:val="20"/>
          <w:szCs w:val="20"/>
        </w:rPr>
        <w:t xml:space="preserve">inicialización(X) </w:t>
      </w:r>
    </w:p>
    <w:p w14:paraId="762279D4" w14:textId="77777777" w:rsidR="00E51EF4" w:rsidRPr="00E51EF4" w:rsidRDefault="00E51EF4" w:rsidP="00E51EF4">
      <w:pPr>
        <w:pStyle w:val="Default"/>
        <w:ind w:firstLine="720"/>
        <w:rPr>
          <w:sz w:val="20"/>
          <w:szCs w:val="20"/>
        </w:rPr>
      </w:pPr>
      <w:r w:rsidRPr="00E51EF4">
        <w:rPr>
          <w:b/>
          <w:bCs/>
          <w:sz w:val="20"/>
          <w:szCs w:val="20"/>
        </w:rPr>
        <w:t xml:space="preserve">fpara </w:t>
      </w:r>
    </w:p>
    <w:p w14:paraId="23A8C11D" w14:textId="77777777" w:rsidR="00E51EF4" w:rsidRPr="00E51EF4" w:rsidRDefault="00E51EF4" w:rsidP="00E51EF4">
      <w:pPr>
        <w:pStyle w:val="Default"/>
        <w:ind w:firstLine="720"/>
        <w:rPr>
          <w:color w:val="CC0000"/>
          <w:sz w:val="20"/>
          <w:szCs w:val="20"/>
        </w:rPr>
      </w:pPr>
      <w:r w:rsidRPr="00E51EF4">
        <w:rPr>
          <w:b/>
          <w:bCs/>
          <w:sz w:val="20"/>
          <w:szCs w:val="20"/>
        </w:rPr>
        <w:t xml:space="preserve">mientras </w:t>
      </w:r>
      <w:r w:rsidRPr="00E51EF4">
        <w:rPr>
          <w:sz w:val="20"/>
          <w:szCs w:val="20"/>
        </w:rPr>
        <w:t xml:space="preserve">actual ≠ P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b/>
          <w:bCs/>
          <w:color w:val="CC0000"/>
          <w:sz w:val="20"/>
          <w:szCs w:val="20"/>
        </w:rPr>
        <w:t xml:space="preserve">no solución(X) </w:t>
      </w:r>
    </w:p>
    <w:p w14:paraId="1C053C32" w14:textId="77777777" w:rsidR="00E51EF4" w:rsidRPr="00E51EF4" w:rsidRDefault="00E51EF4" w:rsidP="00E51EF4">
      <w:pPr>
        <w:pStyle w:val="Default"/>
        <w:ind w:left="720" w:firstLine="720"/>
        <w:rPr>
          <w:color w:val="CC0000"/>
          <w:sz w:val="20"/>
          <w:szCs w:val="20"/>
        </w:rPr>
      </w:pPr>
      <w:r w:rsidRPr="00E51EF4">
        <w:rPr>
          <w:sz w:val="20"/>
          <w:szCs w:val="20"/>
        </w:rPr>
        <w:t>j = el mayor elemento de C tal que C[j] ≤ (P</w:t>
      </w:r>
      <w:r w:rsidRPr="00E51EF4">
        <w:rPr>
          <w:b/>
          <w:bCs/>
          <w:sz w:val="20"/>
          <w:szCs w:val="20"/>
        </w:rPr>
        <w:t>-</w:t>
      </w:r>
      <w:r w:rsidRPr="00E51EF4">
        <w:rPr>
          <w:sz w:val="20"/>
          <w:szCs w:val="20"/>
        </w:rPr>
        <w:t xml:space="preserve">actual)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b/>
          <w:bCs/>
          <w:color w:val="CC0000"/>
          <w:sz w:val="20"/>
          <w:szCs w:val="20"/>
        </w:rPr>
        <w:t xml:space="preserve">seleccionar(C) </w:t>
      </w:r>
    </w:p>
    <w:p w14:paraId="0FE308A8" w14:textId="77777777" w:rsidR="00E51EF4" w:rsidRPr="00E51EF4" w:rsidRDefault="00E51EF4" w:rsidP="00E51EF4">
      <w:pPr>
        <w:pStyle w:val="Default"/>
        <w:ind w:left="720" w:firstLine="720"/>
        <w:rPr>
          <w:color w:val="CC0000"/>
          <w:sz w:val="20"/>
          <w:szCs w:val="20"/>
        </w:rPr>
      </w:pPr>
      <w:r w:rsidRPr="00E51EF4">
        <w:rPr>
          <w:b/>
          <w:bCs/>
          <w:sz w:val="20"/>
          <w:szCs w:val="20"/>
        </w:rPr>
        <w:t xml:space="preserve">si </w:t>
      </w:r>
      <w:r w:rsidRPr="00E51EF4">
        <w:rPr>
          <w:sz w:val="20"/>
          <w:szCs w:val="20"/>
        </w:rPr>
        <w:t xml:space="preserve">j=0 entonces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i/>
          <w:iCs/>
          <w:color w:val="00AE4F"/>
          <w:sz w:val="20"/>
          <w:szCs w:val="20"/>
        </w:rPr>
        <w:t xml:space="preserve">Si no existe ese elemento =&gt; </w:t>
      </w:r>
      <w:r w:rsidRPr="00E51EF4">
        <w:rPr>
          <w:b/>
          <w:bCs/>
          <w:color w:val="CC0000"/>
          <w:sz w:val="20"/>
          <w:szCs w:val="20"/>
        </w:rPr>
        <w:t xml:space="preserve">no factible(j) </w:t>
      </w:r>
    </w:p>
    <w:p w14:paraId="13CFDB3E" w14:textId="22239F96" w:rsidR="00E51EF4" w:rsidRPr="00E51EF4" w:rsidRDefault="00E51EF4" w:rsidP="00E51EF4">
      <w:pPr>
        <w:pStyle w:val="Default"/>
        <w:ind w:left="72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E51EF4">
        <w:rPr>
          <w:b/>
          <w:bCs/>
          <w:sz w:val="20"/>
          <w:szCs w:val="20"/>
        </w:rPr>
        <w:t xml:space="preserve">devolver </w:t>
      </w:r>
      <w:r w:rsidRPr="00E51EF4">
        <w:rPr>
          <w:sz w:val="20"/>
          <w:szCs w:val="20"/>
        </w:rPr>
        <w:t xml:space="preserve">“No existe solución”; </w:t>
      </w:r>
    </w:p>
    <w:p w14:paraId="281A9492" w14:textId="77777777" w:rsidR="00E51EF4" w:rsidRPr="00E51EF4" w:rsidRDefault="00E51EF4" w:rsidP="00E51EF4">
      <w:pPr>
        <w:pStyle w:val="Default"/>
        <w:ind w:left="720" w:firstLine="720"/>
        <w:rPr>
          <w:sz w:val="20"/>
          <w:szCs w:val="20"/>
        </w:rPr>
      </w:pPr>
      <w:r w:rsidRPr="00E51EF4">
        <w:rPr>
          <w:b/>
          <w:bCs/>
          <w:sz w:val="20"/>
          <w:szCs w:val="20"/>
        </w:rPr>
        <w:t xml:space="preserve">fsi </w:t>
      </w:r>
    </w:p>
    <w:p w14:paraId="1EC25D9D" w14:textId="77777777" w:rsidR="00E51EF4" w:rsidRPr="00E51EF4" w:rsidRDefault="00E51EF4" w:rsidP="00E51EF4">
      <w:pPr>
        <w:pStyle w:val="Default"/>
        <w:ind w:left="720" w:firstLine="720"/>
        <w:rPr>
          <w:color w:val="CC0000"/>
          <w:sz w:val="20"/>
          <w:szCs w:val="20"/>
        </w:rPr>
      </w:pPr>
      <w:r w:rsidRPr="00E51EF4">
        <w:rPr>
          <w:sz w:val="20"/>
          <w:szCs w:val="20"/>
        </w:rPr>
        <w:t>X[j] = (P</w:t>
      </w:r>
      <w:r w:rsidRPr="00E51EF4">
        <w:rPr>
          <w:b/>
          <w:bCs/>
          <w:sz w:val="20"/>
          <w:szCs w:val="20"/>
        </w:rPr>
        <w:t>-</w:t>
      </w:r>
      <w:r w:rsidRPr="00E51EF4">
        <w:rPr>
          <w:sz w:val="20"/>
          <w:szCs w:val="20"/>
        </w:rPr>
        <w:t xml:space="preserve">actual) div C[j]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b/>
          <w:bCs/>
          <w:color w:val="CC0000"/>
          <w:sz w:val="20"/>
          <w:szCs w:val="20"/>
        </w:rPr>
        <w:t>insertar</w:t>
      </w:r>
      <w:r w:rsidRPr="00E51EF4">
        <w:rPr>
          <w:color w:val="CC0000"/>
          <w:sz w:val="20"/>
          <w:szCs w:val="20"/>
        </w:rPr>
        <w:t xml:space="preserve">(C,X) </w:t>
      </w:r>
    </w:p>
    <w:p w14:paraId="218E08D5" w14:textId="77777777" w:rsidR="00E51EF4" w:rsidRPr="00E51EF4" w:rsidRDefault="00E51EF4" w:rsidP="00E51EF4">
      <w:pPr>
        <w:pStyle w:val="Default"/>
        <w:ind w:left="720" w:firstLine="720"/>
        <w:rPr>
          <w:sz w:val="20"/>
          <w:szCs w:val="20"/>
        </w:rPr>
      </w:pPr>
      <w:r w:rsidRPr="00E51EF4">
        <w:rPr>
          <w:sz w:val="20"/>
          <w:szCs w:val="20"/>
        </w:rPr>
        <w:t xml:space="preserve">actual = actual + C[j]*X[j] </w:t>
      </w:r>
    </w:p>
    <w:p w14:paraId="60F5A114" w14:textId="77777777" w:rsidR="00E51EF4" w:rsidRPr="00E51EF4" w:rsidRDefault="00E51EF4" w:rsidP="00E51EF4">
      <w:pPr>
        <w:pStyle w:val="Default"/>
        <w:ind w:firstLine="720"/>
        <w:rPr>
          <w:sz w:val="20"/>
          <w:szCs w:val="20"/>
        </w:rPr>
      </w:pPr>
      <w:r w:rsidRPr="00E51EF4">
        <w:rPr>
          <w:b/>
          <w:bCs/>
          <w:sz w:val="20"/>
          <w:szCs w:val="20"/>
        </w:rPr>
        <w:t xml:space="preserve">fmientras </w:t>
      </w:r>
    </w:p>
    <w:p w14:paraId="4A3163F7" w14:textId="77777777" w:rsidR="00E51EF4" w:rsidRPr="00E51EF4" w:rsidRDefault="00E51EF4" w:rsidP="00E51EF4">
      <w:pPr>
        <w:pStyle w:val="Default"/>
        <w:ind w:firstLine="720"/>
        <w:rPr>
          <w:sz w:val="20"/>
          <w:szCs w:val="20"/>
        </w:rPr>
      </w:pPr>
      <w:r w:rsidRPr="00E51EF4">
        <w:rPr>
          <w:b/>
          <w:bCs/>
          <w:sz w:val="20"/>
          <w:szCs w:val="20"/>
        </w:rPr>
        <w:t xml:space="preserve">devolver </w:t>
      </w:r>
      <w:r w:rsidRPr="00E51EF4">
        <w:rPr>
          <w:sz w:val="20"/>
          <w:szCs w:val="20"/>
        </w:rPr>
        <w:t xml:space="preserve">X </w:t>
      </w:r>
      <w:r w:rsidRPr="00E51EF4">
        <w:rPr>
          <w:color w:val="00AE4F"/>
          <w:sz w:val="20"/>
          <w:szCs w:val="20"/>
        </w:rPr>
        <w:t xml:space="preserve">// </w:t>
      </w:r>
      <w:r w:rsidRPr="00E51EF4">
        <w:rPr>
          <w:color w:val="CC0000"/>
          <w:sz w:val="20"/>
          <w:szCs w:val="20"/>
        </w:rPr>
        <w:t>objetivo</w:t>
      </w:r>
      <w:r w:rsidRPr="00E51EF4">
        <w:rPr>
          <w:sz w:val="20"/>
          <w:szCs w:val="20"/>
        </w:rPr>
        <w:t xml:space="preserve">(X) </w:t>
      </w:r>
    </w:p>
    <w:p w14:paraId="414CEB79" w14:textId="63D4E38E" w:rsidR="001C6C1F" w:rsidRDefault="00E51EF4" w:rsidP="00E51EF4">
      <w:pPr>
        <w:pStyle w:val="Textoindependiente"/>
        <w:kinsoku w:val="0"/>
        <w:overflowPunct w:val="0"/>
        <w:spacing w:before="8"/>
        <w:rPr>
          <w:b/>
          <w:bCs/>
          <w:sz w:val="20"/>
          <w:szCs w:val="20"/>
        </w:rPr>
      </w:pPr>
      <w:r w:rsidRPr="00E51EF4">
        <w:rPr>
          <w:b/>
          <w:bCs/>
          <w:sz w:val="20"/>
          <w:szCs w:val="20"/>
        </w:rPr>
        <w:t>ffuncion</w:t>
      </w:r>
    </w:p>
    <w:p w14:paraId="378EF6E3" w14:textId="77777777" w:rsidR="00894D5B" w:rsidRDefault="00894D5B" w:rsidP="00E51EF4">
      <w:pPr>
        <w:pStyle w:val="Textoindependiente"/>
        <w:kinsoku w:val="0"/>
        <w:overflowPunct w:val="0"/>
        <w:spacing w:before="8"/>
        <w:rPr>
          <w:b/>
          <w:bCs/>
          <w:sz w:val="20"/>
          <w:szCs w:val="20"/>
        </w:rPr>
      </w:pPr>
    </w:p>
    <w:p w14:paraId="26351F65" w14:textId="77777777" w:rsidR="00894D5B" w:rsidRPr="00E51EF4" w:rsidRDefault="00894D5B" w:rsidP="00E51EF4">
      <w:pPr>
        <w:pStyle w:val="Textoindependiente"/>
        <w:kinsoku w:val="0"/>
        <w:overflowPunct w:val="0"/>
        <w:spacing w:before="8"/>
        <w:rPr>
          <w:b/>
          <w:bCs/>
          <w:spacing w:val="-1"/>
          <w:sz w:val="14"/>
          <w:szCs w:val="14"/>
        </w:rPr>
      </w:pPr>
    </w:p>
    <w:p w14:paraId="5109E52C" w14:textId="37731F86" w:rsidR="00B97C58" w:rsidRPr="00D15FCA" w:rsidRDefault="00621CDB" w:rsidP="004A706D">
      <w:pPr>
        <w:pStyle w:val="Textoindependiente"/>
        <w:numPr>
          <w:ilvl w:val="0"/>
          <w:numId w:val="12"/>
        </w:numPr>
        <w:tabs>
          <w:tab w:val="left" w:pos="426"/>
        </w:tabs>
        <w:kinsoku w:val="0"/>
        <w:overflowPunct w:val="0"/>
        <w:spacing w:before="56"/>
        <w:ind w:left="709" w:right="336" w:hanging="425"/>
        <w:rPr>
          <w:spacing w:val="-1"/>
        </w:rPr>
      </w:pPr>
      <w:bookmarkStart w:id="0" w:name="_Hlk161002217"/>
      <w:r w:rsidRPr="00D15FCA">
        <w:rPr>
          <w:spacing w:val="-2"/>
        </w:rPr>
        <w:t xml:space="preserve">Probar el algoritmo para las siguientes secuencias de entradas </w:t>
      </w:r>
      <w:r w:rsidR="00901DFF" w:rsidRPr="00D15FCA">
        <w:rPr>
          <w:spacing w:val="-2"/>
        </w:rPr>
        <w:t>sin incluir restricciones del número de monedas de cada cantidad: 3.45, 12.48, 8.9, 5.</w:t>
      </w:r>
      <w:r w:rsidR="00EF49B4" w:rsidRPr="00D15FCA">
        <w:rPr>
          <w:spacing w:val="-2"/>
        </w:rPr>
        <w:t>24</w:t>
      </w:r>
      <w:r w:rsidR="00901DFF" w:rsidRPr="00D15FCA">
        <w:rPr>
          <w:spacing w:val="-2"/>
        </w:rPr>
        <w:t xml:space="preserve">, </w:t>
      </w:r>
      <w:r w:rsidR="00EF49B4" w:rsidRPr="00D15FCA">
        <w:rPr>
          <w:spacing w:val="-2"/>
        </w:rPr>
        <w:t>48</w:t>
      </w:r>
      <w:r w:rsidR="00901DFF" w:rsidRPr="00D15FCA">
        <w:rPr>
          <w:spacing w:val="-2"/>
        </w:rPr>
        <w:t xml:space="preserve">, 25.5, que expresadas en </w:t>
      </w:r>
      <w:r w:rsidR="00EF49B4" w:rsidRPr="00D15FCA">
        <w:rPr>
          <w:spacing w:val="-2"/>
        </w:rPr>
        <w:t>céntimos</w:t>
      </w:r>
      <w:r w:rsidR="00901DFF" w:rsidRPr="00D15FCA">
        <w:rPr>
          <w:spacing w:val="-2"/>
        </w:rPr>
        <w:t xml:space="preserve"> será</w:t>
      </w:r>
      <w:r w:rsidR="00EF49B4" w:rsidRPr="00D15FCA">
        <w:rPr>
          <w:spacing w:val="-2"/>
        </w:rPr>
        <w:t>n</w:t>
      </w:r>
      <w:r w:rsidR="00901DFF" w:rsidRPr="00D15FCA">
        <w:rPr>
          <w:spacing w:val="-2"/>
        </w:rPr>
        <w:t xml:space="preserve">: </w:t>
      </w:r>
    </w:p>
    <w:p w14:paraId="40D69772" w14:textId="6F3DC0C8" w:rsidR="00901DFF" w:rsidRPr="002A1A1D" w:rsidRDefault="00EF49B4" w:rsidP="00901DFF">
      <w:pPr>
        <w:pStyle w:val="Textoindependiente"/>
        <w:tabs>
          <w:tab w:val="left" w:pos="426"/>
        </w:tabs>
        <w:kinsoku w:val="0"/>
        <w:overflowPunct w:val="0"/>
        <w:spacing w:before="56"/>
        <w:ind w:left="709" w:right="336" w:firstLine="0"/>
        <w:rPr>
          <w:spacing w:val="-1"/>
        </w:rPr>
      </w:pPr>
      <w:r w:rsidRPr="00D15FCA">
        <w:rPr>
          <w:spacing w:val="-2"/>
        </w:rPr>
        <w:t>345, 1248, 890,524,48,255</w:t>
      </w:r>
    </w:p>
    <w:p w14:paraId="3E54ED3C" w14:textId="17EFAE41" w:rsidR="00130A08" w:rsidRPr="00621CDB" w:rsidRDefault="00E51EF4" w:rsidP="00E51EF4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E51EF4">
        <w:rPr>
          <w:spacing w:val="-1"/>
        </w:rPr>
        <w:t xml:space="preserve"> </w:t>
      </w:r>
      <w:r w:rsidR="00621CDB">
        <w:rPr>
          <w:spacing w:val="-1"/>
        </w:rPr>
        <w:t xml:space="preserve">Incluir una copia de pantalla de las soluciones para las secuencias de entrada en la Hoja de trabajo </w:t>
      </w:r>
      <w:r w:rsidRPr="00E51EF4">
        <w:rPr>
          <w:b/>
          <w:bCs/>
          <w:spacing w:val="-1"/>
        </w:rPr>
        <w:t xml:space="preserve"> </w:t>
      </w:r>
    </w:p>
    <w:p w14:paraId="47BB6023" w14:textId="713CF438" w:rsidR="00621CDB" w:rsidRPr="00E51EF4" w:rsidRDefault="00621CDB" w:rsidP="00E51EF4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621CDB">
        <w:rPr>
          <w:spacing w:val="-1"/>
        </w:rPr>
        <w:t>¿Llega esta implementación siempre a la solución óptima?</w:t>
      </w:r>
      <w:r w:rsidR="00A84B6E">
        <w:rPr>
          <w:spacing w:val="-1"/>
        </w:rPr>
        <w:t xml:space="preserve"> ¿Por qué?</w:t>
      </w:r>
    </w:p>
    <w:p w14:paraId="6A958B65" w14:textId="02DB1BCD" w:rsidR="00621CDB" w:rsidRDefault="00E51EF4" w:rsidP="00621CDB">
      <w:pPr>
        <w:ind w:left="294"/>
        <w:rPr>
          <w:rFonts w:ascii="Calibri" w:hAnsi="Calibri" w:cs="Calibri"/>
          <w:spacing w:val="-2"/>
          <w:sz w:val="22"/>
          <w:szCs w:val="22"/>
        </w:rPr>
      </w:pPr>
      <w:r w:rsidRPr="00621CDB">
        <w:rPr>
          <w:rFonts w:ascii="Calibri" w:hAnsi="Calibri" w:cs="Calibri"/>
          <w:spacing w:val="-2"/>
          <w:sz w:val="22"/>
          <w:szCs w:val="22"/>
        </w:rPr>
        <w:lastRenderedPageBreak/>
        <w:t xml:space="preserve"> </w:t>
      </w:r>
    </w:p>
    <w:p w14:paraId="2AC64A89" w14:textId="0B01CEDA" w:rsidR="00621CDB" w:rsidRDefault="00621CDB">
      <w:pPr>
        <w:widowControl/>
        <w:autoSpaceDE/>
        <w:autoSpaceDN/>
        <w:adjustRightInd/>
        <w:rPr>
          <w:rFonts w:ascii="Calibri" w:hAnsi="Calibri" w:cs="Calibri"/>
          <w:spacing w:val="-2"/>
          <w:sz w:val="22"/>
          <w:szCs w:val="22"/>
        </w:rPr>
      </w:pPr>
    </w:p>
    <w:bookmarkEnd w:id="0"/>
    <w:p w14:paraId="536AEABD" w14:textId="26AD9C20" w:rsidR="00F912BC" w:rsidRDefault="00CA35B0" w:rsidP="00621CDB">
      <w:pPr>
        <w:pStyle w:val="Textoindependiente"/>
        <w:kinsoku w:val="0"/>
        <w:overflowPunct w:val="0"/>
        <w:ind w:left="0" w:firstLine="0"/>
        <w:rPr>
          <w:spacing w:val="-2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 w:rsidR="00621CDB">
        <w:rPr>
          <w:spacing w:val="-2"/>
        </w:rPr>
        <w:t xml:space="preserve">Modificar el código de la Actividad 1 para introducir las siguientes </w:t>
      </w:r>
      <w:r w:rsidR="00621CDB" w:rsidRPr="004A5251">
        <w:rPr>
          <w:b/>
          <w:bCs/>
          <w:spacing w:val="-2"/>
        </w:rPr>
        <w:t>restricciones</w:t>
      </w:r>
      <w:r w:rsidR="00621CDB">
        <w:rPr>
          <w:spacing w:val="-2"/>
        </w:rPr>
        <w:t xml:space="preserve"> en cu</w:t>
      </w:r>
      <w:r w:rsidR="004A5251">
        <w:rPr>
          <w:spacing w:val="-2"/>
        </w:rPr>
        <w:t>a</w:t>
      </w:r>
      <w:r w:rsidR="00621CDB">
        <w:rPr>
          <w:spacing w:val="-2"/>
        </w:rPr>
        <w:t>nto al número de monedas:</w:t>
      </w:r>
    </w:p>
    <w:tbl>
      <w:tblPr>
        <w:tblStyle w:val="Tablaconcuadrcula"/>
        <w:tblW w:w="0" w:type="auto"/>
        <w:tblInd w:w="3964" w:type="dxa"/>
        <w:tblLook w:val="04A0" w:firstRow="1" w:lastRow="0" w:firstColumn="1" w:lastColumn="0" w:noHBand="0" w:noVBand="1"/>
      </w:tblPr>
      <w:tblGrid>
        <w:gridCol w:w="1071"/>
        <w:gridCol w:w="1339"/>
      </w:tblGrid>
      <w:tr w:rsidR="00621CDB" w:rsidRPr="00A84B6E" w14:paraId="7A449432" w14:textId="77777777" w:rsidTr="00A84B6E">
        <w:tc>
          <w:tcPr>
            <w:tcW w:w="1071" w:type="dxa"/>
            <w:vAlign w:val="center"/>
          </w:tcPr>
          <w:p w14:paraId="2BE8A7AA" w14:textId="4E0591F4" w:rsidR="00621CDB" w:rsidRPr="00A84B6E" w:rsidRDefault="00621CDB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  <w:sz w:val="18"/>
                <w:szCs w:val="18"/>
              </w:rPr>
            </w:pPr>
            <w:r w:rsidRPr="00A84B6E">
              <w:rPr>
                <w:spacing w:val="-2"/>
                <w:sz w:val="18"/>
                <w:szCs w:val="18"/>
              </w:rPr>
              <w:t>MONEDA</w:t>
            </w:r>
          </w:p>
        </w:tc>
        <w:tc>
          <w:tcPr>
            <w:tcW w:w="1339" w:type="dxa"/>
            <w:vAlign w:val="center"/>
          </w:tcPr>
          <w:p w14:paraId="1774E367" w14:textId="56B7B01A" w:rsidR="00621CDB" w:rsidRPr="00A84B6E" w:rsidRDefault="00621CDB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  <w:sz w:val="18"/>
                <w:szCs w:val="18"/>
              </w:rPr>
            </w:pPr>
            <w:r w:rsidRPr="00A84B6E">
              <w:rPr>
                <w:spacing w:val="-2"/>
                <w:sz w:val="18"/>
                <w:szCs w:val="18"/>
              </w:rPr>
              <w:t>Nº máximo disponible (en el conjunto de candidatos)</w:t>
            </w:r>
          </w:p>
        </w:tc>
      </w:tr>
      <w:tr w:rsidR="00621CDB" w14:paraId="6ADC1567" w14:textId="77777777" w:rsidTr="00A84B6E">
        <w:tc>
          <w:tcPr>
            <w:tcW w:w="1071" w:type="dxa"/>
          </w:tcPr>
          <w:p w14:paraId="33F641B1" w14:textId="5FEBC3F7" w:rsidR="00621CDB" w:rsidRDefault="00621CDB" w:rsidP="00621CDB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339" w:type="dxa"/>
            <w:vAlign w:val="center"/>
          </w:tcPr>
          <w:p w14:paraId="09430323" w14:textId="471C0F50" w:rsidR="00621CDB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</w:tr>
      <w:tr w:rsidR="00A84B6E" w14:paraId="4CA4A27A" w14:textId="77777777" w:rsidTr="00A84B6E">
        <w:tc>
          <w:tcPr>
            <w:tcW w:w="1071" w:type="dxa"/>
          </w:tcPr>
          <w:p w14:paraId="182DF965" w14:textId="72C9BCF5" w:rsidR="00A84B6E" w:rsidRPr="00D15FCA" w:rsidRDefault="00A84B6E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 w:rsidRPr="00D15FCA">
              <w:rPr>
                <w:spacing w:val="-2"/>
              </w:rPr>
              <w:t>2</w:t>
            </w:r>
          </w:p>
        </w:tc>
        <w:tc>
          <w:tcPr>
            <w:tcW w:w="1339" w:type="dxa"/>
            <w:vAlign w:val="center"/>
          </w:tcPr>
          <w:p w14:paraId="36C55D9A" w14:textId="5B21A0C1" w:rsidR="00A84B6E" w:rsidRPr="00D15FCA" w:rsidRDefault="000B78E1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 w:rsidRPr="00D15FCA">
              <w:rPr>
                <w:spacing w:val="-2"/>
              </w:rPr>
              <w:t>1</w:t>
            </w:r>
          </w:p>
        </w:tc>
      </w:tr>
      <w:tr w:rsidR="00A84B6E" w14:paraId="1A13EE94" w14:textId="77777777" w:rsidTr="00A84B6E">
        <w:tc>
          <w:tcPr>
            <w:tcW w:w="1071" w:type="dxa"/>
          </w:tcPr>
          <w:p w14:paraId="62FA11BD" w14:textId="4063083A" w:rsidR="00A84B6E" w:rsidRDefault="00A84B6E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  <w:tc>
          <w:tcPr>
            <w:tcW w:w="1339" w:type="dxa"/>
            <w:vAlign w:val="center"/>
          </w:tcPr>
          <w:p w14:paraId="2E875D52" w14:textId="2B35E860" w:rsidR="00A84B6E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</w:tr>
      <w:tr w:rsidR="00A84B6E" w14:paraId="53E1C804" w14:textId="77777777" w:rsidTr="00A84B6E">
        <w:tc>
          <w:tcPr>
            <w:tcW w:w="1071" w:type="dxa"/>
          </w:tcPr>
          <w:p w14:paraId="09B46ACD" w14:textId="46EEA8E7" w:rsidR="00A84B6E" w:rsidRDefault="00A84B6E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339" w:type="dxa"/>
            <w:vAlign w:val="center"/>
          </w:tcPr>
          <w:p w14:paraId="6971F570" w14:textId="64803E7A" w:rsidR="00A84B6E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5</w:t>
            </w:r>
          </w:p>
        </w:tc>
      </w:tr>
      <w:tr w:rsidR="00901DFF" w14:paraId="6EC0A461" w14:textId="77777777" w:rsidTr="00A84B6E">
        <w:tc>
          <w:tcPr>
            <w:tcW w:w="1071" w:type="dxa"/>
          </w:tcPr>
          <w:p w14:paraId="21E8958A" w14:textId="139E5740" w:rsidR="00901DFF" w:rsidRDefault="00901DFF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20</w:t>
            </w:r>
          </w:p>
        </w:tc>
        <w:tc>
          <w:tcPr>
            <w:tcW w:w="1339" w:type="dxa"/>
            <w:vAlign w:val="center"/>
          </w:tcPr>
          <w:p w14:paraId="72BD99C2" w14:textId="4C9260CB" w:rsidR="00901DFF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color w:val="FF0000"/>
                <w:spacing w:val="-2"/>
              </w:rPr>
            </w:pPr>
            <w:r w:rsidRPr="00677479">
              <w:rPr>
                <w:spacing w:val="-2"/>
              </w:rPr>
              <w:t>6</w:t>
            </w:r>
          </w:p>
        </w:tc>
      </w:tr>
      <w:tr w:rsidR="00A84B6E" w14:paraId="23C877FC" w14:textId="77777777" w:rsidTr="00A84B6E">
        <w:tc>
          <w:tcPr>
            <w:tcW w:w="1071" w:type="dxa"/>
          </w:tcPr>
          <w:p w14:paraId="17C324BC" w14:textId="43453E19" w:rsidR="00A84B6E" w:rsidRDefault="00A84B6E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50</w:t>
            </w:r>
          </w:p>
        </w:tc>
        <w:tc>
          <w:tcPr>
            <w:tcW w:w="1339" w:type="dxa"/>
            <w:vAlign w:val="center"/>
          </w:tcPr>
          <w:p w14:paraId="34650DA0" w14:textId="5D41E73D" w:rsidR="00A84B6E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</w:p>
        </w:tc>
      </w:tr>
      <w:tr w:rsidR="00A84B6E" w14:paraId="5F563BA6" w14:textId="77777777" w:rsidTr="00A84B6E">
        <w:tc>
          <w:tcPr>
            <w:tcW w:w="1071" w:type="dxa"/>
          </w:tcPr>
          <w:p w14:paraId="5CAFD59D" w14:textId="0C66CDC8" w:rsidR="00A84B6E" w:rsidRDefault="00A84B6E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  <w:r w:rsidR="00901DFF">
              <w:rPr>
                <w:spacing w:val="-2"/>
              </w:rPr>
              <w:t>€</w:t>
            </w:r>
          </w:p>
        </w:tc>
        <w:tc>
          <w:tcPr>
            <w:tcW w:w="1339" w:type="dxa"/>
            <w:vAlign w:val="center"/>
          </w:tcPr>
          <w:p w14:paraId="60A2C46C" w14:textId="549228D7" w:rsidR="00A84B6E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</w:p>
        </w:tc>
      </w:tr>
      <w:tr w:rsidR="00A84B6E" w14:paraId="0E92511F" w14:textId="77777777" w:rsidTr="00A84B6E">
        <w:tc>
          <w:tcPr>
            <w:tcW w:w="1071" w:type="dxa"/>
          </w:tcPr>
          <w:p w14:paraId="0A3B3609" w14:textId="5EF12E92" w:rsidR="00A84B6E" w:rsidRDefault="00A84B6E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2</w:t>
            </w:r>
            <w:r w:rsidR="00901DFF">
              <w:rPr>
                <w:spacing w:val="-2"/>
              </w:rPr>
              <w:t>€</w:t>
            </w:r>
          </w:p>
        </w:tc>
        <w:tc>
          <w:tcPr>
            <w:tcW w:w="1339" w:type="dxa"/>
            <w:vAlign w:val="center"/>
          </w:tcPr>
          <w:p w14:paraId="1C94ABDF" w14:textId="52739E2B" w:rsidR="00A84B6E" w:rsidRDefault="00677479" w:rsidP="00A84B6E">
            <w:pPr>
              <w:pStyle w:val="Textoindependiente"/>
              <w:kinsoku w:val="0"/>
              <w:overflowPunct w:val="0"/>
              <w:ind w:left="0" w:firstLine="0"/>
              <w:jc w:val="center"/>
              <w:rPr>
                <w:spacing w:val="-2"/>
              </w:rPr>
            </w:pPr>
            <w:r>
              <w:rPr>
                <w:spacing w:val="-2"/>
              </w:rPr>
              <w:t>3</w:t>
            </w:r>
          </w:p>
        </w:tc>
      </w:tr>
    </w:tbl>
    <w:p w14:paraId="573709A6" w14:textId="77777777" w:rsidR="00621CDB" w:rsidRPr="00F912BC" w:rsidRDefault="00621CDB" w:rsidP="00621CDB">
      <w:pPr>
        <w:pStyle w:val="Textoindependiente"/>
        <w:kinsoku w:val="0"/>
        <w:overflowPunct w:val="0"/>
        <w:ind w:left="0" w:firstLine="0"/>
        <w:rPr>
          <w:spacing w:val="-2"/>
        </w:rPr>
      </w:pPr>
    </w:p>
    <w:p w14:paraId="519B4E3C" w14:textId="30C5A55C" w:rsidR="00621CDB" w:rsidRPr="00D15FCA" w:rsidRDefault="00621CDB" w:rsidP="00677479">
      <w:pPr>
        <w:pStyle w:val="Textoindependiente"/>
        <w:numPr>
          <w:ilvl w:val="0"/>
          <w:numId w:val="21"/>
        </w:numPr>
        <w:tabs>
          <w:tab w:val="left" w:pos="426"/>
        </w:tabs>
        <w:kinsoku w:val="0"/>
        <w:overflowPunct w:val="0"/>
        <w:spacing w:before="56"/>
        <w:ind w:right="336"/>
        <w:rPr>
          <w:spacing w:val="-1"/>
        </w:rPr>
      </w:pPr>
      <w:r w:rsidRPr="00D15FCA">
        <w:rPr>
          <w:spacing w:val="-2"/>
        </w:rPr>
        <w:t xml:space="preserve">Probar el algoritmo para las siguientes secuencias de entradas </w:t>
      </w:r>
      <w:r w:rsidR="00EF49B4" w:rsidRPr="00D15FCA">
        <w:rPr>
          <w:spacing w:val="-2"/>
        </w:rPr>
        <w:t xml:space="preserve">3.45, 12.48, 8.9, 5.24, </w:t>
      </w:r>
      <w:r w:rsidR="00D51193">
        <w:rPr>
          <w:spacing w:val="-2"/>
        </w:rPr>
        <w:t>0.</w:t>
      </w:r>
      <w:r w:rsidR="00EF49B4" w:rsidRPr="00D15FCA">
        <w:rPr>
          <w:spacing w:val="-2"/>
        </w:rPr>
        <w:t>48, 25.5,</w:t>
      </w:r>
      <w:r w:rsidR="00901DFF" w:rsidRPr="00D15FCA">
        <w:rPr>
          <w:spacing w:val="-2"/>
        </w:rPr>
        <w:t xml:space="preserve"> que expresadas en centavos será: 345, 1248, 890,</w:t>
      </w:r>
      <w:r w:rsidR="00F2077C" w:rsidRPr="00D15FCA">
        <w:rPr>
          <w:spacing w:val="-2"/>
        </w:rPr>
        <w:t>524</w:t>
      </w:r>
      <w:r w:rsidR="00901DFF" w:rsidRPr="00D15FCA">
        <w:rPr>
          <w:spacing w:val="-2"/>
        </w:rPr>
        <w:t>,</w:t>
      </w:r>
      <w:r w:rsidR="00EF49B4" w:rsidRPr="00D15FCA">
        <w:rPr>
          <w:spacing w:val="-2"/>
        </w:rPr>
        <w:t>48</w:t>
      </w:r>
      <w:r w:rsidR="00901DFF" w:rsidRPr="00D15FCA">
        <w:rPr>
          <w:spacing w:val="-2"/>
        </w:rPr>
        <w:t>,255</w:t>
      </w:r>
      <w:r w:rsidR="00D51193">
        <w:rPr>
          <w:spacing w:val="-2"/>
        </w:rPr>
        <w:t>0</w:t>
      </w:r>
    </w:p>
    <w:p w14:paraId="4E1522EC" w14:textId="77777777" w:rsidR="00621CDB" w:rsidRPr="00621CDB" w:rsidRDefault="00621CDB" w:rsidP="00621CDB">
      <w:pPr>
        <w:pStyle w:val="Textoindependiente"/>
        <w:numPr>
          <w:ilvl w:val="0"/>
          <w:numId w:val="19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E51EF4">
        <w:rPr>
          <w:spacing w:val="-1"/>
        </w:rPr>
        <w:t xml:space="preserve"> </w:t>
      </w:r>
      <w:r>
        <w:rPr>
          <w:spacing w:val="-1"/>
        </w:rPr>
        <w:t xml:space="preserve">Incluir una copia de pantalla de las soluciones para las secuencias de entrada en la Hoja de trabajo </w:t>
      </w:r>
      <w:r w:rsidRPr="00E51EF4">
        <w:rPr>
          <w:b/>
          <w:bCs/>
          <w:spacing w:val="-1"/>
        </w:rPr>
        <w:t xml:space="preserve"> </w:t>
      </w:r>
    </w:p>
    <w:p w14:paraId="1BE98A62" w14:textId="0BA26496" w:rsidR="00621CDB" w:rsidRDefault="00621CDB" w:rsidP="00621CDB">
      <w:pPr>
        <w:pStyle w:val="Textoindependiente"/>
        <w:numPr>
          <w:ilvl w:val="0"/>
          <w:numId w:val="19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621CDB">
        <w:rPr>
          <w:spacing w:val="-1"/>
        </w:rPr>
        <w:t>¿Llega esta implementación siempre a la solución óptima?</w:t>
      </w:r>
      <w:r w:rsidR="00A84B6E">
        <w:rPr>
          <w:spacing w:val="-1"/>
        </w:rPr>
        <w:t xml:space="preserve"> ¿Por qué?</w:t>
      </w:r>
    </w:p>
    <w:p w14:paraId="213E08E5" w14:textId="2C54BD71" w:rsidR="00677479" w:rsidRDefault="00677479" w:rsidP="00677479">
      <w:pPr>
        <w:pStyle w:val="Textoindependiente"/>
        <w:tabs>
          <w:tab w:val="left" w:pos="654"/>
        </w:tabs>
        <w:kinsoku w:val="0"/>
        <w:overflowPunct w:val="0"/>
        <w:spacing w:before="56"/>
        <w:ind w:left="654" w:right="336" w:firstLine="0"/>
        <w:rPr>
          <w:spacing w:val="-1"/>
        </w:rPr>
      </w:pPr>
      <w:r>
        <w:rPr>
          <w:spacing w:val="-1"/>
        </w:rPr>
        <w:t>Ejemplo de ejecución:</w:t>
      </w:r>
    </w:p>
    <w:p w14:paraId="3A2E30D3" w14:textId="41352FD6" w:rsidR="00677479" w:rsidRPr="00677479" w:rsidRDefault="00677479" w:rsidP="00677479">
      <w:pPr>
        <w:pStyle w:val="Textoindependiente"/>
        <w:tabs>
          <w:tab w:val="left" w:pos="654"/>
        </w:tabs>
        <w:kinsoku w:val="0"/>
        <w:overflowPunct w:val="0"/>
        <w:spacing w:before="56"/>
        <w:ind w:left="654" w:right="336"/>
        <w:rPr>
          <w:rFonts w:ascii="Source Sans Pro SemiBold" w:hAnsi="Source Sans Pro SemiBold"/>
          <w:spacing w:val="-1"/>
          <w:sz w:val="18"/>
          <w:szCs w:val="18"/>
        </w:rPr>
      </w:pPr>
      <w:r>
        <w:rPr>
          <w:spacing w:val="-1"/>
        </w:rPr>
        <w:tab/>
      </w:r>
      <w:r>
        <w:rPr>
          <w:spacing w:val="-1"/>
        </w:rPr>
        <w:tab/>
      </w:r>
      <w:r w:rsidRPr="00677479">
        <w:rPr>
          <w:rFonts w:ascii="Source Sans Pro SemiBold" w:hAnsi="Source Sans Pro SemiBold"/>
          <w:spacing w:val="-1"/>
          <w:sz w:val="18"/>
          <w:szCs w:val="18"/>
        </w:rPr>
        <w:t>Monedas utilizadas para el cambio de 255:</w:t>
      </w:r>
    </w:p>
    <w:p w14:paraId="1913F0E3" w14:textId="35E2E2F5" w:rsidR="00677479" w:rsidRPr="00677479" w:rsidRDefault="00677479" w:rsidP="00677479">
      <w:pPr>
        <w:pStyle w:val="Textoindependiente"/>
        <w:tabs>
          <w:tab w:val="left" w:pos="654"/>
        </w:tabs>
        <w:kinsoku w:val="0"/>
        <w:overflowPunct w:val="0"/>
        <w:spacing w:before="56"/>
        <w:ind w:left="654" w:right="336"/>
        <w:rPr>
          <w:rFonts w:ascii="Source Sans Pro SemiBold" w:hAnsi="Source Sans Pro SemiBold"/>
          <w:spacing w:val="-1"/>
          <w:sz w:val="18"/>
          <w:szCs w:val="18"/>
        </w:rPr>
      </w:pPr>
      <w:r w:rsidRPr="00677479">
        <w:rPr>
          <w:rFonts w:ascii="Source Sans Pro SemiBold" w:hAnsi="Source Sans Pro SemiBold"/>
          <w:spacing w:val="-1"/>
          <w:sz w:val="18"/>
          <w:szCs w:val="18"/>
        </w:rPr>
        <w:tab/>
      </w:r>
      <w:r w:rsidRPr="00677479">
        <w:rPr>
          <w:rFonts w:ascii="Source Sans Pro SemiBold" w:hAnsi="Source Sans Pro SemiBold"/>
          <w:spacing w:val="-1"/>
          <w:sz w:val="18"/>
          <w:szCs w:val="18"/>
        </w:rPr>
        <w:tab/>
        <w:t xml:space="preserve">1 moneda(s) de 5 </w:t>
      </w:r>
    </w:p>
    <w:p w14:paraId="2D0CECF6" w14:textId="5C299B68" w:rsidR="00677479" w:rsidRPr="00677479" w:rsidRDefault="00677479" w:rsidP="00677479">
      <w:pPr>
        <w:pStyle w:val="Textoindependiente"/>
        <w:tabs>
          <w:tab w:val="left" w:pos="654"/>
        </w:tabs>
        <w:kinsoku w:val="0"/>
        <w:overflowPunct w:val="0"/>
        <w:spacing w:before="56"/>
        <w:ind w:left="654" w:right="336"/>
        <w:rPr>
          <w:rFonts w:ascii="Source Sans Pro SemiBold" w:hAnsi="Source Sans Pro SemiBold"/>
          <w:spacing w:val="-1"/>
          <w:sz w:val="18"/>
          <w:szCs w:val="18"/>
        </w:rPr>
      </w:pPr>
      <w:r w:rsidRPr="00677479">
        <w:rPr>
          <w:rFonts w:ascii="Source Sans Pro SemiBold" w:hAnsi="Source Sans Pro SemiBold"/>
          <w:spacing w:val="-1"/>
          <w:sz w:val="18"/>
          <w:szCs w:val="18"/>
        </w:rPr>
        <w:tab/>
      </w:r>
      <w:r w:rsidRPr="00677479">
        <w:rPr>
          <w:rFonts w:ascii="Source Sans Pro SemiBold" w:hAnsi="Source Sans Pro SemiBold"/>
          <w:spacing w:val="-1"/>
          <w:sz w:val="18"/>
          <w:szCs w:val="18"/>
        </w:rPr>
        <w:tab/>
        <w:t xml:space="preserve">1 moneda(s) de 50 </w:t>
      </w:r>
    </w:p>
    <w:p w14:paraId="06807FE3" w14:textId="433BCCC8" w:rsidR="00677479" w:rsidRPr="00677479" w:rsidRDefault="00677479" w:rsidP="00677479">
      <w:pPr>
        <w:pStyle w:val="Textoindependiente"/>
        <w:tabs>
          <w:tab w:val="left" w:pos="654"/>
        </w:tabs>
        <w:kinsoku w:val="0"/>
        <w:overflowPunct w:val="0"/>
        <w:spacing w:before="56"/>
        <w:ind w:left="654" w:right="336" w:firstLine="0"/>
        <w:rPr>
          <w:rFonts w:ascii="Source Sans Pro SemiBold" w:hAnsi="Source Sans Pro SemiBold"/>
          <w:spacing w:val="-1"/>
          <w:sz w:val="18"/>
          <w:szCs w:val="18"/>
        </w:rPr>
      </w:pPr>
      <w:r w:rsidRPr="00677479">
        <w:rPr>
          <w:rFonts w:ascii="Source Sans Pro SemiBold" w:hAnsi="Source Sans Pro SemiBold"/>
          <w:spacing w:val="-1"/>
          <w:sz w:val="18"/>
          <w:szCs w:val="18"/>
        </w:rPr>
        <w:tab/>
        <w:t xml:space="preserve">1 moneda(s) de 200 </w:t>
      </w:r>
    </w:p>
    <w:p w14:paraId="6801A97B" w14:textId="77777777" w:rsidR="00A51B3C" w:rsidRDefault="00A51B3C" w:rsidP="00621CDB">
      <w:pPr>
        <w:pStyle w:val="Textoindependiente"/>
        <w:tabs>
          <w:tab w:val="left" w:pos="464"/>
        </w:tabs>
        <w:kinsoku w:val="0"/>
        <w:overflowPunct w:val="0"/>
        <w:ind w:left="0" w:firstLine="0"/>
        <w:rPr>
          <w:spacing w:val="-1"/>
        </w:rPr>
      </w:pPr>
    </w:p>
    <w:p w14:paraId="110395ED" w14:textId="77777777" w:rsidR="00621CDB" w:rsidRDefault="00621CDB" w:rsidP="00621CDB">
      <w:pPr>
        <w:pStyle w:val="Textoindependiente"/>
        <w:tabs>
          <w:tab w:val="left" w:pos="464"/>
        </w:tabs>
        <w:kinsoku w:val="0"/>
        <w:overflowPunct w:val="0"/>
        <w:ind w:left="0" w:firstLine="0"/>
        <w:rPr>
          <w:spacing w:val="-1"/>
        </w:rPr>
      </w:pPr>
    </w:p>
    <w:p w14:paraId="19157340" w14:textId="261DAAB8" w:rsidR="00A46FF1" w:rsidRPr="00D15FCA" w:rsidRDefault="00CA35B0" w:rsidP="00A46FF1">
      <w:pPr>
        <w:pStyle w:val="Textoindependiente"/>
        <w:kinsoku w:val="0"/>
        <w:overflowPunct w:val="0"/>
        <w:ind w:left="0" w:firstLine="0"/>
        <w:jc w:val="both"/>
        <w:rPr>
          <w:spacing w:val="-1"/>
        </w:rPr>
      </w:pPr>
      <w:r w:rsidRPr="00D15FCA">
        <w:rPr>
          <w:b/>
          <w:bCs/>
          <w:spacing w:val="-1"/>
          <w:u w:val="single"/>
        </w:rPr>
        <w:t>Actividad</w:t>
      </w:r>
      <w:r w:rsidRPr="00D15FCA">
        <w:rPr>
          <w:b/>
          <w:bCs/>
          <w:spacing w:val="-3"/>
          <w:u w:val="single"/>
        </w:rPr>
        <w:t xml:space="preserve"> </w:t>
      </w:r>
      <w:r w:rsidRPr="00D15FCA">
        <w:rPr>
          <w:b/>
          <w:bCs/>
          <w:spacing w:val="-1"/>
          <w:u w:val="single"/>
        </w:rPr>
        <w:t>3</w:t>
      </w:r>
      <w:r w:rsidRPr="00D15FCA">
        <w:rPr>
          <w:spacing w:val="-1"/>
          <w:u w:val="single"/>
        </w:rPr>
        <w:t>:</w:t>
      </w:r>
      <w:r w:rsidRPr="00D15FCA">
        <w:rPr>
          <w:spacing w:val="3"/>
          <w:u w:val="single"/>
        </w:rPr>
        <w:t xml:space="preserve"> </w:t>
      </w:r>
      <w:bookmarkStart w:id="1" w:name="_Hlk161006964"/>
      <w:r w:rsidR="004B4DDD" w:rsidRPr="00D15FCA">
        <w:rPr>
          <w:spacing w:val="-1"/>
        </w:rPr>
        <w:t xml:space="preserve"> </w:t>
      </w:r>
      <w:bookmarkEnd w:id="1"/>
      <w:r w:rsidR="00621CDB" w:rsidRPr="00D15FCA">
        <w:rPr>
          <w:spacing w:val="-1"/>
        </w:rPr>
        <w:t xml:space="preserve">Modificar el código de la Actividad 1 para cambiar el conjunto de candidatos inicial (en nuestro caso, el sistema monetario), suponiendo ahora que nuestro sistema solo dispone de monedas de </w:t>
      </w:r>
      <w:r w:rsidR="00A46FF1" w:rsidRPr="00D15FCA">
        <w:rPr>
          <w:b/>
          <w:bCs/>
          <w:spacing w:val="-1"/>
        </w:rPr>
        <w:t>1, 3, 6, 12, 24, 30</w:t>
      </w:r>
      <w:r w:rsidR="00F2077C" w:rsidRPr="00D15FCA">
        <w:rPr>
          <w:b/>
          <w:bCs/>
          <w:spacing w:val="-1"/>
        </w:rPr>
        <w:t>, 100 y 200</w:t>
      </w:r>
      <w:r w:rsidR="00D15FCA">
        <w:rPr>
          <w:strike/>
          <w:spacing w:val="-1"/>
        </w:rPr>
        <w:t xml:space="preserve"> </w:t>
      </w:r>
      <w:r w:rsidR="00A46FF1" w:rsidRPr="00D15FCA">
        <w:rPr>
          <w:spacing w:val="-1"/>
        </w:rPr>
        <w:t xml:space="preserve">y </w:t>
      </w:r>
      <w:r w:rsidR="00D15FCA">
        <w:rPr>
          <w:b/>
          <w:bCs/>
          <w:spacing w:val="-1"/>
        </w:rPr>
        <w:t>SIN</w:t>
      </w:r>
      <w:r w:rsidR="00A46FF1" w:rsidRPr="00D15FCA">
        <w:rPr>
          <w:b/>
          <w:bCs/>
          <w:spacing w:val="-1"/>
        </w:rPr>
        <w:t xml:space="preserve"> </w:t>
      </w:r>
      <w:r w:rsidR="00D15FCA">
        <w:rPr>
          <w:b/>
          <w:bCs/>
          <w:spacing w:val="-1"/>
        </w:rPr>
        <w:t>RESTRICCIONES</w:t>
      </w:r>
      <w:r w:rsidR="00A46FF1" w:rsidRPr="00D15FCA">
        <w:rPr>
          <w:spacing w:val="-1"/>
        </w:rPr>
        <w:t xml:space="preserve"> en cuanto al número de monedas disponibles de cada valor.</w:t>
      </w:r>
    </w:p>
    <w:p w14:paraId="0D4C0A3A" w14:textId="77777777" w:rsidR="00A46FF1" w:rsidRPr="00D15FCA" w:rsidRDefault="00A46FF1" w:rsidP="00A46FF1">
      <w:pPr>
        <w:pStyle w:val="Textoindependiente"/>
        <w:kinsoku w:val="0"/>
        <w:overflowPunct w:val="0"/>
        <w:ind w:left="0" w:firstLine="0"/>
        <w:jc w:val="both"/>
        <w:rPr>
          <w:spacing w:val="-1"/>
        </w:rPr>
      </w:pPr>
    </w:p>
    <w:p w14:paraId="1D6D41C9" w14:textId="2CF94F40" w:rsidR="00A46FF1" w:rsidRPr="00D15FCA" w:rsidRDefault="00EF49B4" w:rsidP="00EF49B4">
      <w:pPr>
        <w:pStyle w:val="Textoindependiente"/>
        <w:numPr>
          <w:ilvl w:val="0"/>
          <w:numId w:val="22"/>
        </w:numPr>
        <w:tabs>
          <w:tab w:val="left" w:pos="426"/>
        </w:tabs>
        <w:kinsoku w:val="0"/>
        <w:overflowPunct w:val="0"/>
        <w:spacing w:before="56"/>
        <w:ind w:right="336"/>
        <w:rPr>
          <w:spacing w:val="-1"/>
        </w:rPr>
      </w:pPr>
      <w:r w:rsidRPr="00D15FCA">
        <w:rPr>
          <w:spacing w:val="-2"/>
        </w:rPr>
        <w:t>Probar el algoritmo para las siguientes secuencias de entradas 3.45, 12.48, 8.9, 5.24, 48, 25.5, que expresadas en centavos será: 345, 1248, 890,524,48,255</w:t>
      </w:r>
    </w:p>
    <w:p w14:paraId="03818408" w14:textId="77777777" w:rsidR="00A46FF1" w:rsidRPr="00621CDB" w:rsidRDefault="00A46FF1" w:rsidP="00EF49B4">
      <w:pPr>
        <w:pStyle w:val="Textoindependiente"/>
        <w:numPr>
          <w:ilvl w:val="0"/>
          <w:numId w:val="22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E51EF4">
        <w:rPr>
          <w:spacing w:val="-1"/>
        </w:rPr>
        <w:t xml:space="preserve"> </w:t>
      </w:r>
      <w:r>
        <w:rPr>
          <w:spacing w:val="-1"/>
        </w:rPr>
        <w:t xml:space="preserve">Incluir una copia de pantalla de las soluciones para las secuencias de entrada en la Hoja de trabajo </w:t>
      </w:r>
      <w:r w:rsidRPr="00E51EF4">
        <w:rPr>
          <w:b/>
          <w:bCs/>
          <w:spacing w:val="-1"/>
        </w:rPr>
        <w:t xml:space="preserve"> </w:t>
      </w:r>
    </w:p>
    <w:p w14:paraId="1AB2C960" w14:textId="11AD2125" w:rsidR="00A46FF1" w:rsidRDefault="00A46FF1" w:rsidP="00EF49B4">
      <w:pPr>
        <w:pStyle w:val="Textoindependiente"/>
        <w:numPr>
          <w:ilvl w:val="0"/>
          <w:numId w:val="22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621CDB">
        <w:rPr>
          <w:spacing w:val="-1"/>
        </w:rPr>
        <w:t>¿Llega esta implementación siempre a la solución óptima?</w:t>
      </w:r>
      <w:r w:rsidR="00A84B6E">
        <w:rPr>
          <w:spacing w:val="-1"/>
        </w:rPr>
        <w:t xml:space="preserve"> ¿Por qué?</w:t>
      </w:r>
    </w:p>
    <w:p w14:paraId="608E212A" w14:textId="77777777" w:rsidR="00EE70AB" w:rsidRDefault="00EE70AB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15" w:right="336"/>
        <w:rPr>
          <w:spacing w:val="-1"/>
        </w:rPr>
      </w:pPr>
      <w:r>
        <w:rPr>
          <w:spacing w:val="-1"/>
        </w:rPr>
        <w:t>Ejemplo de resultado:</w:t>
      </w:r>
    </w:p>
    <w:p w14:paraId="0F3F2F96" w14:textId="1BAD4072" w:rsidR="00EE70AB" w:rsidRPr="00EE70AB" w:rsidRDefault="00EE70AB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  <w:r w:rsidRPr="00EE70AB">
        <w:rPr>
          <w:b/>
          <w:bCs/>
          <w:spacing w:val="-1"/>
          <w:sz w:val="18"/>
          <w:szCs w:val="18"/>
        </w:rPr>
        <w:t xml:space="preserve"> Monedas utilizadas para el cambio de 345:</w:t>
      </w:r>
    </w:p>
    <w:p w14:paraId="061140F9" w14:textId="682BF2FD" w:rsidR="00EE70AB" w:rsidRPr="00EE70AB" w:rsidRDefault="00EE70AB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  <w:r w:rsidRPr="00EE70AB">
        <w:rPr>
          <w:b/>
          <w:bCs/>
          <w:spacing w:val="-1"/>
          <w:sz w:val="18"/>
          <w:szCs w:val="18"/>
        </w:rPr>
        <w:t xml:space="preserve">   1 moneda(s) de 3 </w:t>
      </w:r>
    </w:p>
    <w:p w14:paraId="62537671" w14:textId="7915C80C" w:rsidR="00EE70AB" w:rsidRPr="00EE70AB" w:rsidRDefault="00EE70AB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  <w:r w:rsidRPr="00EE70AB">
        <w:rPr>
          <w:b/>
          <w:bCs/>
          <w:spacing w:val="-1"/>
          <w:sz w:val="18"/>
          <w:szCs w:val="18"/>
        </w:rPr>
        <w:t xml:space="preserve">   1 moneda(s) de 12</w:t>
      </w:r>
    </w:p>
    <w:p w14:paraId="6C4D6486" w14:textId="53A86307" w:rsidR="00EE70AB" w:rsidRDefault="00EE70AB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  <w:r w:rsidRPr="00EE70AB">
        <w:rPr>
          <w:b/>
          <w:bCs/>
          <w:spacing w:val="-1"/>
          <w:sz w:val="18"/>
          <w:szCs w:val="18"/>
        </w:rPr>
        <w:t xml:space="preserve"> 11 moneda(s) de 30 </w:t>
      </w:r>
    </w:p>
    <w:p w14:paraId="28F14D95" w14:textId="47973EDC" w:rsidR="00EF49B4" w:rsidRPr="00EE70AB" w:rsidRDefault="00EF49B4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 xml:space="preserve">  </w:t>
      </w:r>
      <w:r w:rsidRPr="00EE70AB">
        <w:rPr>
          <w:b/>
          <w:bCs/>
          <w:spacing w:val="-1"/>
          <w:sz w:val="18"/>
          <w:szCs w:val="18"/>
        </w:rPr>
        <w:t xml:space="preserve">1 moneda(s) de </w:t>
      </w:r>
      <w:r>
        <w:rPr>
          <w:b/>
          <w:bCs/>
          <w:spacing w:val="-1"/>
          <w:sz w:val="18"/>
          <w:szCs w:val="18"/>
        </w:rPr>
        <w:t>100</w:t>
      </w:r>
    </w:p>
    <w:p w14:paraId="0F7CE10A" w14:textId="68326752" w:rsidR="00EF49B4" w:rsidRPr="00EE70AB" w:rsidRDefault="00EF49B4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  <w:r>
        <w:rPr>
          <w:b/>
          <w:bCs/>
          <w:spacing w:val="-1"/>
          <w:sz w:val="18"/>
          <w:szCs w:val="18"/>
        </w:rPr>
        <w:t xml:space="preserve">  </w:t>
      </w:r>
      <w:r w:rsidRPr="00EE70AB">
        <w:rPr>
          <w:b/>
          <w:bCs/>
          <w:spacing w:val="-1"/>
          <w:sz w:val="18"/>
          <w:szCs w:val="18"/>
        </w:rPr>
        <w:t xml:space="preserve">1 moneda(s) de </w:t>
      </w:r>
      <w:r>
        <w:rPr>
          <w:b/>
          <w:bCs/>
          <w:spacing w:val="-1"/>
          <w:sz w:val="18"/>
          <w:szCs w:val="18"/>
        </w:rPr>
        <w:t>200</w:t>
      </w:r>
    </w:p>
    <w:p w14:paraId="0208DC1F" w14:textId="77777777" w:rsidR="00EF49B4" w:rsidRPr="00EE70AB" w:rsidRDefault="00EF49B4" w:rsidP="00EF49B4">
      <w:pPr>
        <w:pStyle w:val="Textoindependiente"/>
        <w:tabs>
          <w:tab w:val="left" w:pos="654"/>
        </w:tabs>
        <w:kinsoku w:val="0"/>
        <w:overflowPunct w:val="0"/>
        <w:spacing w:before="56"/>
        <w:ind w:left="1081" w:right="336"/>
        <w:rPr>
          <w:b/>
          <w:bCs/>
          <w:spacing w:val="-1"/>
          <w:sz w:val="18"/>
          <w:szCs w:val="18"/>
        </w:rPr>
      </w:pPr>
    </w:p>
    <w:p w14:paraId="0538306B" w14:textId="77777777" w:rsidR="007876C8" w:rsidRDefault="007876C8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EC8CFC4" w14:textId="77777777" w:rsidR="008B46D5" w:rsidRDefault="008B46D5">
      <w:pPr>
        <w:widowControl/>
        <w:autoSpaceDE/>
        <w:autoSpaceDN/>
        <w:adjustRightInd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br w:type="page"/>
      </w:r>
    </w:p>
    <w:p w14:paraId="03CA2AB5" w14:textId="77777777" w:rsidR="008B46D5" w:rsidRDefault="008B46D5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</w:p>
    <w:p w14:paraId="743D175A" w14:textId="77777777" w:rsidR="008B46D5" w:rsidRDefault="008B46D5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</w:p>
    <w:p w14:paraId="0A087540" w14:textId="7DD52017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12BB1104" w:rsidR="00CA35B0" w:rsidRPr="00EE70AB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 w:rsidRPr="00EE70AB">
        <w:t>Los</w:t>
      </w:r>
      <w:r w:rsidRPr="00EE70AB">
        <w:rPr>
          <w:spacing w:val="-3"/>
        </w:rPr>
        <w:t xml:space="preserve"> </w:t>
      </w:r>
      <w:r w:rsidRPr="00EE70AB">
        <w:rPr>
          <w:spacing w:val="-1"/>
        </w:rPr>
        <w:t>archivos</w:t>
      </w:r>
      <w:r w:rsidRPr="00EE70AB">
        <w:rPr>
          <w:spacing w:val="-2"/>
        </w:rPr>
        <w:t xml:space="preserve"> </w:t>
      </w:r>
      <w:r w:rsidRPr="00EE70AB">
        <w:t>con</w:t>
      </w:r>
      <w:r w:rsidRPr="00EE70AB">
        <w:rPr>
          <w:spacing w:val="-1"/>
        </w:rPr>
        <w:t xml:space="preserve"> los</w:t>
      </w:r>
      <w:r w:rsidRPr="00EE70AB">
        <w:t xml:space="preserve"> </w:t>
      </w:r>
      <w:r w:rsidRPr="00EE70AB">
        <w:rPr>
          <w:spacing w:val="-1"/>
        </w:rPr>
        <w:t>programas</w:t>
      </w:r>
      <w:r w:rsidRPr="00EE70AB">
        <w:rPr>
          <w:spacing w:val="-2"/>
        </w:rPr>
        <w:t xml:space="preserve"> </w:t>
      </w:r>
      <w:r w:rsidRPr="00EE70AB">
        <w:rPr>
          <w:spacing w:val="-1"/>
        </w:rPr>
        <w:t>correspondientes</w:t>
      </w:r>
      <w:r w:rsidRPr="00EE70AB">
        <w:t xml:space="preserve"> a</w:t>
      </w:r>
      <w:r w:rsidRPr="00EE70AB">
        <w:rPr>
          <w:spacing w:val="-3"/>
        </w:rPr>
        <w:t xml:space="preserve"> </w:t>
      </w:r>
      <w:r w:rsidRPr="00EE70AB">
        <w:t>las</w:t>
      </w:r>
      <w:r w:rsidRPr="00EE70AB">
        <w:rPr>
          <w:spacing w:val="-3"/>
        </w:rPr>
        <w:t xml:space="preserve"> </w:t>
      </w:r>
      <w:r w:rsidRPr="00EE70AB">
        <w:rPr>
          <w:spacing w:val="-1"/>
        </w:rPr>
        <w:t>actividades</w:t>
      </w:r>
      <w:r w:rsidRPr="00EE70AB">
        <w:t xml:space="preserve"> </w:t>
      </w:r>
      <w:r w:rsidRPr="00EE70AB">
        <w:rPr>
          <w:spacing w:val="-2"/>
        </w:rPr>
        <w:t>se</w:t>
      </w:r>
      <w:r w:rsidRPr="00EE70AB">
        <w:t xml:space="preserve"> </w:t>
      </w:r>
      <w:r w:rsidRPr="00EE70AB">
        <w:rPr>
          <w:spacing w:val="-1"/>
        </w:rPr>
        <w:t>deberán</w:t>
      </w:r>
      <w:r w:rsidRPr="00EE70AB">
        <w:rPr>
          <w:spacing w:val="-4"/>
        </w:rPr>
        <w:t xml:space="preserve"> </w:t>
      </w:r>
      <w:r w:rsidRPr="00EE70AB">
        <w:rPr>
          <w:spacing w:val="-1"/>
        </w:rPr>
        <w:t>entregar,</w:t>
      </w:r>
      <w:r w:rsidRPr="00EE70AB">
        <w:t xml:space="preserve"> a</w:t>
      </w:r>
      <w:r w:rsidRPr="00EE70AB">
        <w:rPr>
          <w:spacing w:val="5"/>
        </w:rPr>
        <w:t xml:space="preserve"> </w:t>
      </w:r>
      <w:r w:rsidRPr="00EE70AB">
        <w:rPr>
          <w:spacing w:val="-1"/>
        </w:rPr>
        <w:t>través</w:t>
      </w:r>
      <w:r w:rsidRPr="00EE70AB">
        <w:rPr>
          <w:spacing w:val="-2"/>
        </w:rPr>
        <w:t xml:space="preserve"> </w:t>
      </w:r>
      <w:r w:rsidRPr="00EE70AB">
        <w:rPr>
          <w:spacing w:val="-1"/>
        </w:rPr>
        <w:t>de</w:t>
      </w:r>
      <w:r w:rsidRPr="00EE70AB">
        <w:rPr>
          <w:spacing w:val="-2"/>
        </w:rPr>
        <w:t xml:space="preserve"> </w:t>
      </w:r>
      <w:r w:rsidRPr="00EE70AB">
        <w:rPr>
          <w:spacing w:val="-1"/>
        </w:rPr>
        <w:t>Moodle,</w:t>
      </w:r>
      <w:r w:rsidRPr="00EE70AB">
        <w:rPr>
          <w:spacing w:val="-4"/>
        </w:rPr>
        <w:t xml:space="preserve"> </w:t>
      </w:r>
      <w:r w:rsidRPr="00EE70AB">
        <w:rPr>
          <w:u w:val="single"/>
        </w:rPr>
        <w:t>al</w:t>
      </w:r>
      <w:r w:rsidRPr="00EE70AB">
        <w:rPr>
          <w:spacing w:val="95"/>
        </w:rPr>
        <w:t xml:space="preserve"> </w:t>
      </w:r>
      <w:r w:rsidRPr="00EE70AB">
        <w:rPr>
          <w:spacing w:val="-1"/>
          <w:u w:val="single"/>
        </w:rPr>
        <w:t>finalizar</w:t>
      </w:r>
      <w:r w:rsidRPr="00EE70AB">
        <w:rPr>
          <w:u w:val="single"/>
        </w:rPr>
        <w:t xml:space="preserve"> la</w:t>
      </w:r>
      <w:r w:rsidRPr="00EE70AB">
        <w:rPr>
          <w:spacing w:val="-1"/>
          <w:u w:val="single"/>
        </w:rPr>
        <w:t xml:space="preserve"> sesión de</w:t>
      </w:r>
      <w:r w:rsidRPr="00EE70AB">
        <w:rPr>
          <w:u w:val="single"/>
        </w:rPr>
        <w:t xml:space="preserve"> </w:t>
      </w:r>
      <w:r w:rsidRPr="00EE70AB">
        <w:rPr>
          <w:spacing w:val="-1"/>
          <w:u w:val="single"/>
        </w:rPr>
        <w:t>prácticas</w:t>
      </w:r>
      <w:r w:rsidRPr="00EE70AB">
        <w:rPr>
          <w:spacing w:val="-1"/>
        </w:rPr>
        <w:t>,</w:t>
      </w:r>
      <w:r w:rsidRPr="00EE70AB">
        <w:t xml:space="preserve"> </w:t>
      </w:r>
      <w:r w:rsidRPr="00EE70AB">
        <w:rPr>
          <w:spacing w:val="-1"/>
        </w:rPr>
        <w:t>junto</w:t>
      </w:r>
      <w:r w:rsidRPr="00EE70AB">
        <w:rPr>
          <w:spacing w:val="1"/>
        </w:rPr>
        <w:t xml:space="preserve"> </w:t>
      </w:r>
      <w:r w:rsidRPr="00EE70AB">
        <w:rPr>
          <w:spacing w:val="-1"/>
        </w:rPr>
        <w:t xml:space="preserve">con </w:t>
      </w:r>
      <w:r w:rsidRPr="00EE70AB">
        <w:t xml:space="preserve">la </w:t>
      </w:r>
      <w:r w:rsidRPr="00EE70AB">
        <w:rPr>
          <w:spacing w:val="-1"/>
        </w:rPr>
        <w:t>Hoja</w:t>
      </w:r>
      <w:r w:rsidRPr="00EE70AB">
        <w:t xml:space="preserve"> </w:t>
      </w:r>
      <w:r w:rsidRPr="00EE70AB">
        <w:rPr>
          <w:spacing w:val="-1"/>
        </w:rPr>
        <w:t>de</w:t>
      </w:r>
      <w:r w:rsidRPr="00EE70AB">
        <w:rPr>
          <w:spacing w:val="-2"/>
        </w:rPr>
        <w:t xml:space="preserve"> </w:t>
      </w:r>
      <w:r w:rsidRPr="00EE70AB">
        <w:rPr>
          <w:spacing w:val="-1"/>
        </w:rPr>
        <w:t>Trabajo</w:t>
      </w:r>
      <w:r w:rsidRPr="00EE70AB">
        <w:t xml:space="preserve"> </w:t>
      </w:r>
      <w:r w:rsidRPr="00EE70AB">
        <w:rPr>
          <w:spacing w:val="-1"/>
        </w:rPr>
        <w:t>del</w:t>
      </w:r>
      <w:r w:rsidRPr="00EE70AB">
        <w:rPr>
          <w:spacing w:val="1"/>
        </w:rPr>
        <w:t xml:space="preserve"> </w:t>
      </w:r>
      <w:r w:rsidRPr="00EE70AB">
        <w:rPr>
          <w:spacing w:val="-1"/>
        </w:rPr>
        <w:t>estudiante.</w:t>
      </w:r>
      <w:r w:rsidRPr="00EE70AB">
        <w:rPr>
          <w:spacing w:val="-2"/>
        </w:rPr>
        <w:t xml:space="preserve"> </w:t>
      </w:r>
      <w:r w:rsidR="009D09BB" w:rsidRPr="00EE70AB">
        <w:rPr>
          <w:spacing w:val="-2"/>
        </w:rPr>
        <w:t xml:space="preserve">Todo el código entregado debe compilar y </w:t>
      </w:r>
      <w:r w:rsidR="000841B2" w:rsidRPr="00EE70AB">
        <w:rPr>
          <w:spacing w:val="-2"/>
        </w:rPr>
        <w:t>ejecutar,</w:t>
      </w:r>
      <w:r w:rsidR="009D09BB" w:rsidRPr="00EE70AB">
        <w:rPr>
          <w:spacing w:val="-2"/>
        </w:rPr>
        <w:t xml:space="preserve"> comente aquel código que está pendiente </w:t>
      </w:r>
      <w:r w:rsidR="00175B77" w:rsidRPr="00EE70AB">
        <w:rPr>
          <w:spacing w:val="-2"/>
        </w:rPr>
        <w:t>para la</w:t>
      </w:r>
      <w:r w:rsidR="009D09BB" w:rsidRPr="00EE70AB">
        <w:rPr>
          <w:spacing w:val="-2"/>
        </w:rPr>
        <w:t xml:space="preserve"> entrega final de la </w:t>
      </w:r>
      <w:r w:rsidR="00765220" w:rsidRPr="00EE70AB">
        <w:rPr>
          <w:spacing w:val="-2"/>
        </w:rPr>
        <w:t>práctica</w:t>
      </w:r>
      <w:r w:rsidR="00E84F52" w:rsidRPr="00EE70AB">
        <w:rPr>
          <w:spacing w:val="-2"/>
        </w:rPr>
        <w:t xml:space="preserve"> para que no de errores de compilación</w:t>
      </w:r>
      <w:r w:rsidR="009D09BB" w:rsidRPr="00EE70A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 w:rsidRPr="00EE70AB">
        <w:rPr>
          <w:spacing w:val="-2"/>
        </w:rPr>
        <w:t>Las líneas de código deben estar comentadas con su funcionalidad, tome como ejemplo los comentarios en el código proporcionado</w:t>
      </w:r>
      <w:r w:rsidR="00E84F52" w:rsidRPr="00EE70AB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 w:rsidRPr="00EE70AB">
        <w:rPr>
          <w:spacing w:val="-2"/>
        </w:rPr>
        <w:t>utilizadas para</w:t>
      </w:r>
      <w:r w:rsidR="00E84F52" w:rsidRPr="00EE70AB">
        <w:rPr>
          <w:spacing w:val="-2"/>
        </w:rPr>
        <w:t xml:space="preserve"> el cálculo teórico</w:t>
      </w:r>
      <w:r w:rsidRPr="00EE70AB">
        <w:rPr>
          <w:spacing w:val="-2"/>
        </w:rPr>
        <w:t>.</w:t>
      </w:r>
      <w:r>
        <w:rPr>
          <w:spacing w:val="-2"/>
        </w:rPr>
        <w:t xml:space="preserve">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EE70AB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 w:rsidRPr="00EE70AB">
        <w:rPr>
          <w:rFonts w:ascii="Arial" w:hAnsi="Arial" w:cs="Arial"/>
          <w:sz w:val="20"/>
          <w:szCs w:val="20"/>
        </w:rPr>
        <w:t>Completar</w:t>
      </w:r>
      <w:r w:rsidRPr="00EE70AB">
        <w:rPr>
          <w:rFonts w:ascii="Arial" w:hAnsi="Arial" w:cs="Arial"/>
          <w:spacing w:val="-6"/>
          <w:sz w:val="20"/>
          <w:szCs w:val="20"/>
        </w:rPr>
        <w:t xml:space="preserve"> </w:t>
      </w:r>
      <w:r w:rsidRPr="00EE70AB">
        <w:rPr>
          <w:rFonts w:ascii="Arial" w:hAnsi="Arial" w:cs="Arial"/>
          <w:sz w:val="20"/>
          <w:szCs w:val="20"/>
        </w:rPr>
        <w:t>el</w:t>
      </w:r>
      <w:r w:rsidRPr="00EE70AB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 w:rsidRPr="00EE70AB">
        <w:rPr>
          <w:rFonts w:ascii="Arial" w:hAnsi="Arial" w:cs="Arial"/>
          <w:sz w:val="20"/>
          <w:szCs w:val="20"/>
        </w:rPr>
        <w:t>código</w:t>
      </w:r>
      <w:r w:rsidR="006017E0" w:rsidRPr="00EE70AB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 w:rsidRPr="00EE70AB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 w:rsidRPr="00EE70AB"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Pr="00EE70AB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 w:rsidRPr="00EE70AB">
        <w:rPr>
          <w:rFonts w:ascii="Arial" w:hAnsi="Arial" w:cs="Arial"/>
          <w:spacing w:val="-1"/>
          <w:sz w:val="20"/>
          <w:szCs w:val="20"/>
        </w:rPr>
        <w:t xml:space="preserve">El código </w:t>
      </w:r>
      <w:r w:rsidR="009D09BB" w:rsidRPr="00EE70AB">
        <w:rPr>
          <w:rFonts w:ascii="Arial" w:hAnsi="Arial" w:cs="Arial"/>
          <w:spacing w:val="-1"/>
          <w:sz w:val="20"/>
          <w:szCs w:val="20"/>
        </w:rPr>
        <w:t xml:space="preserve">y documento </w:t>
      </w:r>
      <w:r w:rsidRPr="00EE70AB"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 w:rsidRPr="00EE70A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 w:rsidRPr="00EE70AB">
        <w:rPr>
          <w:rFonts w:ascii="Arial" w:hAnsi="Arial" w:cs="Arial"/>
          <w:spacing w:val="-1"/>
          <w:sz w:val="20"/>
          <w:szCs w:val="20"/>
        </w:rPr>
        <w:t>realizarse,</w:t>
      </w:r>
      <w:r w:rsidR="009D09BB" w:rsidRPr="00EE70A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 w:rsidRPr="00EE70AB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5E4EAE08" w:rsidR="00E84F52" w:rsidRPr="00EE70AB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 w:rsidRPr="00EE70AB">
        <w:rPr>
          <w:rFonts w:ascii="Arial" w:hAnsi="Arial" w:cs="Arial"/>
          <w:spacing w:val="-1"/>
          <w:sz w:val="20"/>
          <w:szCs w:val="20"/>
        </w:rPr>
        <w:t>Realizar</w:t>
      </w:r>
      <w:r w:rsidRPr="00EE70AB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0AB">
        <w:rPr>
          <w:rFonts w:ascii="Arial" w:hAnsi="Arial" w:cs="Arial"/>
          <w:sz w:val="20"/>
          <w:szCs w:val="20"/>
        </w:rPr>
        <w:t>la</w:t>
      </w:r>
      <w:r w:rsidRPr="00EE70AB">
        <w:rPr>
          <w:rFonts w:ascii="Arial" w:hAnsi="Arial" w:cs="Arial"/>
          <w:spacing w:val="-11"/>
          <w:sz w:val="20"/>
          <w:szCs w:val="20"/>
        </w:rPr>
        <w:t xml:space="preserve"> </w:t>
      </w:r>
      <w:r w:rsidRPr="00EE70AB">
        <w:rPr>
          <w:rFonts w:ascii="Arial" w:hAnsi="Arial" w:cs="Arial"/>
          <w:sz w:val="20"/>
          <w:szCs w:val="20"/>
        </w:rPr>
        <w:t>Entrega_Practica_</w:t>
      </w:r>
      <w:r w:rsidR="002A1A1D" w:rsidRPr="00EE70AB">
        <w:rPr>
          <w:rFonts w:ascii="Arial" w:hAnsi="Arial" w:cs="Arial"/>
          <w:sz w:val="20"/>
          <w:szCs w:val="20"/>
        </w:rPr>
        <w:t>2_</w:t>
      </w:r>
      <w:r w:rsidR="00EE70AB">
        <w:rPr>
          <w:rFonts w:ascii="Arial" w:hAnsi="Arial" w:cs="Arial"/>
          <w:sz w:val="20"/>
          <w:szCs w:val="20"/>
        </w:rPr>
        <w:t>5</w:t>
      </w:r>
      <w:r w:rsidR="002A1A1D" w:rsidRPr="00EE70AB">
        <w:rPr>
          <w:rFonts w:ascii="Arial" w:hAnsi="Arial" w:cs="Arial"/>
          <w:sz w:val="20"/>
          <w:szCs w:val="20"/>
        </w:rPr>
        <w:t xml:space="preserve"> </w:t>
      </w:r>
      <w:r w:rsidR="00E84F52" w:rsidRPr="00EE70AB">
        <w:rPr>
          <w:rFonts w:ascii="Arial" w:hAnsi="Arial" w:cs="Arial"/>
          <w:spacing w:val="-11"/>
          <w:sz w:val="20"/>
          <w:szCs w:val="20"/>
        </w:rPr>
        <w:t xml:space="preserve"> en un fichero comprimido con la hoja de trabajo:</w:t>
      </w:r>
    </w:p>
    <w:p w14:paraId="70256A57" w14:textId="5885A162" w:rsidR="005045A1" w:rsidRPr="00EE70AB" w:rsidRDefault="005045A1" w:rsidP="005045A1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 w:rsidRPr="00EE70AB">
        <w:rPr>
          <w:rFonts w:ascii="Arial" w:hAnsi="Arial" w:cs="Arial"/>
          <w:spacing w:val="-11"/>
          <w:sz w:val="20"/>
          <w:szCs w:val="20"/>
        </w:rPr>
        <w:t>Actividades 1-3:</w:t>
      </w:r>
    </w:p>
    <w:p w14:paraId="0A4491A5" w14:textId="0DD9D0EA" w:rsidR="00E84F52" w:rsidRPr="00EE70AB" w:rsidRDefault="005045A1" w:rsidP="005045A1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 w:rsidRPr="00EE70AB">
        <w:rPr>
          <w:rFonts w:ascii="Arial" w:hAnsi="Arial" w:cs="Arial"/>
          <w:spacing w:val="-11"/>
          <w:sz w:val="20"/>
          <w:szCs w:val="20"/>
        </w:rPr>
        <w:t>C</w:t>
      </w:r>
      <w:r w:rsidR="00765220" w:rsidRPr="00EE70AB">
        <w:rPr>
          <w:rFonts w:ascii="Arial" w:hAnsi="Arial" w:cs="Arial"/>
          <w:spacing w:val="-11"/>
          <w:sz w:val="20"/>
          <w:szCs w:val="20"/>
        </w:rPr>
        <w:t xml:space="preserve">ódigo </w:t>
      </w:r>
      <w:r w:rsidRPr="00EE70AB">
        <w:rPr>
          <w:rFonts w:ascii="Arial" w:hAnsi="Arial" w:cs="Arial"/>
          <w:spacing w:val="-11"/>
          <w:sz w:val="20"/>
          <w:szCs w:val="20"/>
        </w:rPr>
        <w:t xml:space="preserve">con la implementación de las tres funciones de </w:t>
      </w:r>
      <w:r w:rsidR="00EE70AB">
        <w:rPr>
          <w:rFonts w:ascii="Arial" w:hAnsi="Arial" w:cs="Arial"/>
          <w:spacing w:val="-11"/>
          <w:sz w:val="20"/>
          <w:szCs w:val="20"/>
        </w:rPr>
        <w:t xml:space="preserve">calculo de monedas </w:t>
      </w:r>
    </w:p>
    <w:p w14:paraId="60E01206" w14:textId="77777777" w:rsidR="005045A1" w:rsidRPr="00EE70AB" w:rsidRDefault="00B97C58" w:rsidP="005045A1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 w:rsidRPr="00EE70AB">
        <w:rPr>
          <w:rFonts w:ascii="Arial" w:hAnsi="Arial" w:cs="Arial"/>
          <w:spacing w:val="-11"/>
          <w:sz w:val="20"/>
          <w:szCs w:val="20"/>
        </w:rPr>
        <w:t>Hoja de Trabajo</w:t>
      </w:r>
      <w:r w:rsidR="005045A1" w:rsidRPr="00EE70AB">
        <w:rPr>
          <w:rFonts w:ascii="Arial" w:hAnsi="Arial" w:cs="Arial"/>
          <w:spacing w:val="-11"/>
          <w:sz w:val="20"/>
          <w:szCs w:val="20"/>
        </w:rPr>
        <w:t xml:space="preserve"> con lo solicitado en los apartados 3 de las tres actividades.</w:t>
      </w:r>
    </w:p>
    <w:p w14:paraId="0F205FC0" w14:textId="77777777" w:rsidR="005045A1" w:rsidRPr="00EE70AB" w:rsidRDefault="005045A1" w:rsidP="005045A1">
      <w:pPr>
        <w:pStyle w:val="Prrafodelista"/>
        <w:rPr>
          <w:rFonts w:ascii="Arial" w:hAnsi="Arial" w:cs="Arial"/>
          <w:spacing w:val="-11"/>
          <w:sz w:val="20"/>
          <w:szCs w:val="20"/>
        </w:rPr>
      </w:pP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p w14:paraId="67C03800" w14:textId="77777777" w:rsidR="00CA35B0" w:rsidRDefault="00CA35B0">
      <w:pPr>
        <w:pStyle w:val="Textoindependiente"/>
        <w:kinsoku w:val="0"/>
        <w:overflowPunct w:val="0"/>
        <w:spacing w:before="78"/>
        <w:ind w:left="212" w:firstLine="0"/>
      </w:pPr>
    </w:p>
    <w:sectPr w:rsidR="00CA35B0" w:rsidSect="00095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BC772" w14:textId="77777777" w:rsidR="00397148" w:rsidRDefault="00397148">
      <w:r>
        <w:separator/>
      </w:r>
    </w:p>
  </w:endnote>
  <w:endnote w:type="continuationSeparator" w:id="0">
    <w:p w14:paraId="7E803FEA" w14:textId="77777777" w:rsidR="00397148" w:rsidRDefault="0039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AB54E" w14:textId="77777777" w:rsidR="00B7106A" w:rsidRDefault="00B710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0C828F35" w:rsidR="00CA35B0" w:rsidRDefault="00B00FD5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</w:t>
                          </w:r>
                          <w:r w:rsidR="00BB5321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>_</w:t>
                          </w:r>
                          <w:r w:rsidR="00B7106A">
                            <w:rPr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" o:allowincell="f" filled="f" stroked="f">
              <v:textbox inset="0,0,0,0">
                <w:txbxContent>
                  <w:p w14:paraId="61BB91D3" w14:textId="0C828F35" w:rsidR="00CA35B0" w:rsidRDefault="00B00FD5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</w:t>
                    </w:r>
                    <w:r w:rsidR="00BB5321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_</w:t>
                    </w:r>
                    <w:r w:rsidR="00B7106A"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567A1786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96C7B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C2CFA"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" o:allowincell="f" filled="f" stroked="f">
              <v:textbox inset="0,0,0,0">
                <w:txbxContent>
                  <w:p w14:paraId="6742E0C2" w14:textId="567A1786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596C7B">
                      <w:rPr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7C174" w14:textId="77777777" w:rsidR="00B7106A" w:rsidRDefault="00B710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8CF63" w14:textId="77777777" w:rsidR="00397148" w:rsidRDefault="00397148">
      <w:r>
        <w:separator/>
      </w:r>
    </w:p>
  </w:footnote>
  <w:footnote w:type="continuationSeparator" w:id="0">
    <w:p w14:paraId="38887EC2" w14:textId="77777777" w:rsidR="00397148" w:rsidRDefault="00397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7D184" w14:textId="77777777" w:rsidR="00B7106A" w:rsidRDefault="00B710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68870" w14:textId="77777777" w:rsidR="00B7106A" w:rsidRDefault="00B710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10460F5F"/>
    <w:multiLevelType w:val="hybridMultilevel"/>
    <w:tmpl w:val="B7EA2770"/>
    <w:lvl w:ilvl="0" w:tplc="4FDAC4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34C6F35"/>
    <w:multiLevelType w:val="hybridMultilevel"/>
    <w:tmpl w:val="3F16BC8E"/>
    <w:lvl w:ilvl="0" w:tplc="06B6B0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659A6"/>
    <w:multiLevelType w:val="hybridMultilevel"/>
    <w:tmpl w:val="F1B2CA66"/>
    <w:lvl w:ilvl="0" w:tplc="0C0A000F">
      <w:start w:val="1"/>
      <w:numFmt w:val="decimal"/>
      <w:lvlText w:val="%1."/>
      <w:lvlJc w:val="left"/>
      <w:pPr>
        <w:ind w:left="870" w:hanging="360"/>
      </w:p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2912578"/>
    <w:multiLevelType w:val="hybridMultilevel"/>
    <w:tmpl w:val="DB3AD214"/>
    <w:lvl w:ilvl="0" w:tplc="FFFFFFFF">
      <w:start w:val="1"/>
      <w:numFmt w:val="decimal"/>
      <w:lvlText w:val="%1."/>
      <w:lvlJc w:val="left"/>
      <w:pPr>
        <w:ind w:left="654" w:hanging="360"/>
      </w:pPr>
    </w:lvl>
    <w:lvl w:ilvl="1" w:tplc="FFFFFFFF" w:tentative="1">
      <w:start w:val="1"/>
      <w:numFmt w:val="lowerLetter"/>
      <w:lvlText w:val="%2."/>
      <w:lvlJc w:val="left"/>
      <w:pPr>
        <w:ind w:left="1374" w:hanging="360"/>
      </w:pPr>
    </w:lvl>
    <w:lvl w:ilvl="2" w:tplc="FFFFFFFF" w:tentative="1">
      <w:start w:val="1"/>
      <w:numFmt w:val="lowerRoman"/>
      <w:lvlText w:val="%3."/>
      <w:lvlJc w:val="right"/>
      <w:pPr>
        <w:ind w:left="2094" w:hanging="180"/>
      </w:pPr>
    </w:lvl>
    <w:lvl w:ilvl="3" w:tplc="FFFFFFFF" w:tentative="1">
      <w:start w:val="1"/>
      <w:numFmt w:val="decimal"/>
      <w:lvlText w:val="%4."/>
      <w:lvlJc w:val="left"/>
      <w:pPr>
        <w:ind w:left="2814" w:hanging="360"/>
      </w:pPr>
    </w:lvl>
    <w:lvl w:ilvl="4" w:tplc="FFFFFFFF" w:tentative="1">
      <w:start w:val="1"/>
      <w:numFmt w:val="lowerLetter"/>
      <w:lvlText w:val="%5."/>
      <w:lvlJc w:val="left"/>
      <w:pPr>
        <w:ind w:left="3534" w:hanging="360"/>
      </w:pPr>
    </w:lvl>
    <w:lvl w:ilvl="5" w:tplc="FFFFFFFF" w:tentative="1">
      <w:start w:val="1"/>
      <w:numFmt w:val="lowerRoman"/>
      <w:lvlText w:val="%6."/>
      <w:lvlJc w:val="right"/>
      <w:pPr>
        <w:ind w:left="4254" w:hanging="180"/>
      </w:pPr>
    </w:lvl>
    <w:lvl w:ilvl="6" w:tplc="FFFFFFFF" w:tentative="1">
      <w:start w:val="1"/>
      <w:numFmt w:val="decimal"/>
      <w:lvlText w:val="%7."/>
      <w:lvlJc w:val="left"/>
      <w:pPr>
        <w:ind w:left="4974" w:hanging="360"/>
      </w:pPr>
    </w:lvl>
    <w:lvl w:ilvl="7" w:tplc="FFFFFFFF" w:tentative="1">
      <w:start w:val="1"/>
      <w:numFmt w:val="lowerLetter"/>
      <w:lvlText w:val="%8."/>
      <w:lvlJc w:val="left"/>
      <w:pPr>
        <w:ind w:left="5694" w:hanging="360"/>
      </w:pPr>
    </w:lvl>
    <w:lvl w:ilvl="8" w:tplc="FFFFFFFF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2" w15:restartNumberingAfterBreak="0">
    <w:nsid w:val="34EF7441"/>
    <w:multiLevelType w:val="hybridMultilevel"/>
    <w:tmpl w:val="85E41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C09B3"/>
    <w:multiLevelType w:val="hybridMultilevel"/>
    <w:tmpl w:val="A7700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94E90"/>
    <w:multiLevelType w:val="hybridMultilevel"/>
    <w:tmpl w:val="938A845E"/>
    <w:lvl w:ilvl="0" w:tplc="B4B64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58A"/>
    <w:multiLevelType w:val="hybridMultilevel"/>
    <w:tmpl w:val="9A0C3558"/>
    <w:lvl w:ilvl="0" w:tplc="6722D8F4">
      <w:numFmt w:val="bullet"/>
      <w:lvlText w:val="-"/>
      <w:lvlJc w:val="left"/>
      <w:pPr>
        <w:ind w:left="1004" w:hanging="360"/>
      </w:pPr>
      <w:rPr>
        <w:rFonts w:ascii="Calibri" w:eastAsia="Times New Roman" w:hAnsi="Calibri" w:cs="Calibri" w:hint="default"/>
        <w:b w:val="0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654" w:hanging="360"/>
      </w:pPr>
    </w:lvl>
    <w:lvl w:ilvl="1" w:tplc="0C0A0019" w:tentative="1">
      <w:start w:val="1"/>
      <w:numFmt w:val="lowerLetter"/>
      <w:lvlText w:val="%2."/>
      <w:lvlJc w:val="left"/>
      <w:pPr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7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abstractNum w:abstractNumId="18" w15:restartNumberingAfterBreak="0">
    <w:nsid w:val="75E07306"/>
    <w:multiLevelType w:val="hybridMultilevel"/>
    <w:tmpl w:val="DB3AD214"/>
    <w:lvl w:ilvl="0" w:tplc="FFFFFFFF">
      <w:start w:val="1"/>
      <w:numFmt w:val="decimal"/>
      <w:lvlText w:val="%1."/>
      <w:lvlJc w:val="left"/>
      <w:pPr>
        <w:ind w:left="654" w:hanging="360"/>
      </w:pPr>
    </w:lvl>
    <w:lvl w:ilvl="1" w:tplc="FFFFFFFF" w:tentative="1">
      <w:start w:val="1"/>
      <w:numFmt w:val="lowerLetter"/>
      <w:lvlText w:val="%2."/>
      <w:lvlJc w:val="left"/>
      <w:pPr>
        <w:ind w:left="1374" w:hanging="360"/>
      </w:pPr>
    </w:lvl>
    <w:lvl w:ilvl="2" w:tplc="FFFFFFFF" w:tentative="1">
      <w:start w:val="1"/>
      <w:numFmt w:val="lowerRoman"/>
      <w:lvlText w:val="%3."/>
      <w:lvlJc w:val="right"/>
      <w:pPr>
        <w:ind w:left="2094" w:hanging="180"/>
      </w:pPr>
    </w:lvl>
    <w:lvl w:ilvl="3" w:tplc="FFFFFFFF" w:tentative="1">
      <w:start w:val="1"/>
      <w:numFmt w:val="decimal"/>
      <w:lvlText w:val="%4."/>
      <w:lvlJc w:val="left"/>
      <w:pPr>
        <w:ind w:left="2814" w:hanging="360"/>
      </w:pPr>
    </w:lvl>
    <w:lvl w:ilvl="4" w:tplc="FFFFFFFF" w:tentative="1">
      <w:start w:val="1"/>
      <w:numFmt w:val="lowerLetter"/>
      <w:lvlText w:val="%5."/>
      <w:lvlJc w:val="left"/>
      <w:pPr>
        <w:ind w:left="3534" w:hanging="360"/>
      </w:pPr>
    </w:lvl>
    <w:lvl w:ilvl="5" w:tplc="FFFFFFFF" w:tentative="1">
      <w:start w:val="1"/>
      <w:numFmt w:val="lowerRoman"/>
      <w:lvlText w:val="%6."/>
      <w:lvlJc w:val="right"/>
      <w:pPr>
        <w:ind w:left="4254" w:hanging="180"/>
      </w:pPr>
    </w:lvl>
    <w:lvl w:ilvl="6" w:tplc="FFFFFFFF" w:tentative="1">
      <w:start w:val="1"/>
      <w:numFmt w:val="decimal"/>
      <w:lvlText w:val="%7."/>
      <w:lvlJc w:val="left"/>
      <w:pPr>
        <w:ind w:left="4974" w:hanging="360"/>
      </w:pPr>
    </w:lvl>
    <w:lvl w:ilvl="7" w:tplc="FFFFFFFF" w:tentative="1">
      <w:start w:val="1"/>
      <w:numFmt w:val="lowerLetter"/>
      <w:lvlText w:val="%8."/>
      <w:lvlJc w:val="left"/>
      <w:pPr>
        <w:ind w:left="5694" w:hanging="360"/>
      </w:pPr>
    </w:lvl>
    <w:lvl w:ilvl="8" w:tplc="FFFFFFFF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9" w15:restartNumberingAfterBreak="0">
    <w:nsid w:val="7EA83461"/>
    <w:multiLevelType w:val="hybridMultilevel"/>
    <w:tmpl w:val="DB3AD214"/>
    <w:lvl w:ilvl="0" w:tplc="FFFFFFFF">
      <w:start w:val="1"/>
      <w:numFmt w:val="decimal"/>
      <w:lvlText w:val="%1."/>
      <w:lvlJc w:val="left"/>
      <w:pPr>
        <w:ind w:left="654" w:hanging="360"/>
      </w:pPr>
    </w:lvl>
    <w:lvl w:ilvl="1" w:tplc="FFFFFFFF" w:tentative="1">
      <w:start w:val="1"/>
      <w:numFmt w:val="lowerLetter"/>
      <w:lvlText w:val="%2."/>
      <w:lvlJc w:val="left"/>
      <w:pPr>
        <w:ind w:left="1374" w:hanging="360"/>
      </w:pPr>
    </w:lvl>
    <w:lvl w:ilvl="2" w:tplc="FFFFFFFF" w:tentative="1">
      <w:start w:val="1"/>
      <w:numFmt w:val="lowerRoman"/>
      <w:lvlText w:val="%3."/>
      <w:lvlJc w:val="right"/>
      <w:pPr>
        <w:ind w:left="2094" w:hanging="180"/>
      </w:pPr>
    </w:lvl>
    <w:lvl w:ilvl="3" w:tplc="FFFFFFFF" w:tentative="1">
      <w:start w:val="1"/>
      <w:numFmt w:val="decimal"/>
      <w:lvlText w:val="%4."/>
      <w:lvlJc w:val="left"/>
      <w:pPr>
        <w:ind w:left="2814" w:hanging="360"/>
      </w:pPr>
    </w:lvl>
    <w:lvl w:ilvl="4" w:tplc="FFFFFFFF" w:tentative="1">
      <w:start w:val="1"/>
      <w:numFmt w:val="lowerLetter"/>
      <w:lvlText w:val="%5."/>
      <w:lvlJc w:val="left"/>
      <w:pPr>
        <w:ind w:left="3534" w:hanging="360"/>
      </w:pPr>
    </w:lvl>
    <w:lvl w:ilvl="5" w:tplc="FFFFFFFF" w:tentative="1">
      <w:start w:val="1"/>
      <w:numFmt w:val="lowerRoman"/>
      <w:lvlText w:val="%6."/>
      <w:lvlJc w:val="right"/>
      <w:pPr>
        <w:ind w:left="4254" w:hanging="180"/>
      </w:pPr>
    </w:lvl>
    <w:lvl w:ilvl="6" w:tplc="FFFFFFFF" w:tentative="1">
      <w:start w:val="1"/>
      <w:numFmt w:val="decimal"/>
      <w:lvlText w:val="%7."/>
      <w:lvlJc w:val="left"/>
      <w:pPr>
        <w:ind w:left="4974" w:hanging="360"/>
      </w:pPr>
    </w:lvl>
    <w:lvl w:ilvl="7" w:tplc="FFFFFFFF" w:tentative="1">
      <w:start w:val="1"/>
      <w:numFmt w:val="lowerLetter"/>
      <w:lvlText w:val="%8."/>
      <w:lvlJc w:val="left"/>
      <w:pPr>
        <w:ind w:left="5694" w:hanging="360"/>
      </w:pPr>
    </w:lvl>
    <w:lvl w:ilvl="8" w:tplc="FFFFFFFF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0" w15:restartNumberingAfterBreak="0">
    <w:nsid w:val="7F843603"/>
    <w:multiLevelType w:val="hybridMultilevel"/>
    <w:tmpl w:val="88D258BE"/>
    <w:lvl w:ilvl="0" w:tplc="FFFFFFFF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  <w:b w:val="0"/>
      </w:rPr>
    </w:lvl>
    <w:lvl w:ilvl="1" w:tplc="0C0A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F884F18"/>
    <w:multiLevelType w:val="hybridMultilevel"/>
    <w:tmpl w:val="19288B7E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b w:val="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39890060">
    <w:abstractNumId w:val="5"/>
  </w:num>
  <w:num w:numId="2" w16cid:durableId="199050129">
    <w:abstractNumId w:val="4"/>
  </w:num>
  <w:num w:numId="3" w16cid:durableId="1806578707">
    <w:abstractNumId w:val="3"/>
  </w:num>
  <w:num w:numId="4" w16cid:durableId="1034696820">
    <w:abstractNumId w:val="2"/>
  </w:num>
  <w:num w:numId="5" w16cid:durableId="1496262824">
    <w:abstractNumId w:val="1"/>
  </w:num>
  <w:num w:numId="6" w16cid:durableId="544752922">
    <w:abstractNumId w:val="0"/>
  </w:num>
  <w:num w:numId="7" w16cid:durableId="320278650">
    <w:abstractNumId w:val="7"/>
  </w:num>
  <w:num w:numId="8" w16cid:durableId="2122987412">
    <w:abstractNumId w:val="17"/>
  </w:num>
  <w:num w:numId="9" w16cid:durableId="1998223010">
    <w:abstractNumId w:val="6"/>
  </w:num>
  <w:num w:numId="10" w16cid:durableId="965741673">
    <w:abstractNumId w:val="12"/>
  </w:num>
  <w:num w:numId="11" w16cid:durableId="168714761">
    <w:abstractNumId w:val="10"/>
  </w:num>
  <w:num w:numId="12" w16cid:durableId="1789662412">
    <w:abstractNumId w:val="16"/>
  </w:num>
  <w:num w:numId="13" w16cid:durableId="1048728842">
    <w:abstractNumId w:val="15"/>
  </w:num>
  <w:num w:numId="14" w16cid:durableId="513375520">
    <w:abstractNumId w:val="8"/>
  </w:num>
  <w:num w:numId="15" w16cid:durableId="1628394960">
    <w:abstractNumId w:val="20"/>
  </w:num>
  <w:num w:numId="16" w16cid:durableId="482890907">
    <w:abstractNumId w:val="21"/>
  </w:num>
  <w:num w:numId="17" w16cid:durableId="1739093043">
    <w:abstractNumId w:val="9"/>
  </w:num>
  <w:num w:numId="18" w16cid:durableId="1387601436">
    <w:abstractNumId w:val="14"/>
  </w:num>
  <w:num w:numId="19" w16cid:durableId="739720440">
    <w:abstractNumId w:val="19"/>
  </w:num>
  <w:num w:numId="20" w16cid:durableId="281309744">
    <w:abstractNumId w:val="18"/>
  </w:num>
  <w:num w:numId="21" w16cid:durableId="572785786">
    <w:abstractNumId w:val="11"/>
  </w:num>
  <w:num w:numId="22" w16cid:durableId="19342368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E3"/>
    <w:rsid w:val="00023FBC"/>
    <w:rsid w:val="0003443C"/>
    <w:rsid w:val="00043E77"/>
    <w:rsid w:val="000528E7"/>
    <w:rsid w:val="00082145"/>
    <w:rsid w:val="000841B2"/>
    <w:rsid w:val="0009580B"/>
    <w:rsid w:val="000B78E1"/>
    <w:rsid w:val="00130A08"/>
    <w:rsid w:val="0015405F"/>
    <w:rsid w:val="00175B77"/>
    <w:rsid w:val="00191F06"/>
    <w:rsid w:val="00195735"/>
    <w:rsid w:val="001972B0"/>
    <w:rsid w:val="001B26EF"/>
    <w:rsid w:val="001C360C"/>
    <w:rsid w:val="001C57BB"/>
    <w:rsid w:val="001C6C1F"/>
    <w:rsid w:val="001F2248"/>
    <w:rsid w:val="00232B77"/>
    <w:rsid w:val="00270FD3"/>
    <w:rsid w:val="002A1A1D"/>
    <w:rsid w:val="00300D5C"/>
    <w:rsid w:val="00310D4B"/>
    <w:rsid w:val="00343352"/>
    <w:rsid w:val="00397148"/>
    <w:rsid w:val="003E28DB"/>
    <w:rsid w:val="00422E15"/>
    <w:rsid w:val="00443E39"/>
    <w:rsid w:val="004657EB"/>
    <w:rsid w:val="004A5251"/>
    <w:rsid w:val="004A706D"/>
    <w:rsid w:val="004B32C7"/>
    <w:rsid w:val="004B4DDD"/>
    <w:rsid w:val="004F11CD"/>
    <w:rsid w:val="005045A1"/>
    <w:rsid w:val="0057034C"/>
    <w:rsid w:val="00574EB6"/>
    <w:rsid w:val="005822ED"/>
    <w:rsid w:val="0059112E"/>
    <w:rsid w:val="00596C7B"/>
    <w:rsid w:val="005A1623"/>
    <w:rsid w:val="006017E0"/>
    <w:rsid w:val="006174DF"/>
    <w:rsid w:val="00621CDB"/>
    <w:rsid w:val="00661724"/>
    <w:rsid w:val="00665706"/>
    <w:rsid w:val="00667D44"/>
    <w:rsid w:val="00677479"/>
    <w:rsid w:val="0071186C"/>
    <w:rsid w:val="00720FE3"/>
    <w:rsid w:val="00731280"/>
    <w:rsid w:val="007566E9"/>
    <w:rsid w:val="00765220"/>
    <w:rsid w:val="007876C8"/>
    <w:rsid w:val="00795FB4"/>
    <w:rsid w:val="008058A6"/>
    <w:rsid w:val="008102DF"/>
    <w:rsid w:val="00830564"/>
    <w:rsid w:val="00837A5F"/>
    <w:rsid w:val="00837A75"/>
    <w:rsid w:val="00841777"/>
    <w:rsid w:val="0087334B"/>
    <w:rsid w:val="00894D5B"/>
    <w:rsid w:val="008A1FC0"/>
    <w:rsid w:val="008B46D5"/>
    <w:rsid w:val="00901DFF"/>
    <w:rsid w:val="00921DBD"/>
    <w:rsid w:val="009746BC"/>
    <w:rsid w:val="009945D2"/>
    <w:rsid w:val="009D09BB"/>
    <w:rsid w:val="009F4AE7"/>
    <w:rsid w:val="00A40F09"/>
    <w:rsid w:val="00A46FF1"/>
    <w:rsid w:val="00A51B3C"/>
    <w:rsid w:val="00A84B6E"/>
    <w:rsid w:val="00A95888"/>
    <w:rsid w:val="00AA6A3E"/>
    <w:rsid w:val="00AC6638"/>
    <w:rsid w:val="00AD3655"/>
    <w:rsid w:val="00B00FD5"/>
    <w:rsid w:val="00B1698C"/>
    <w:rsid w:val="00B206AB"/>
    <w:rsid w:val="00B31530"/>
    <w:rsid w:val="00B34F61"/>
    <w:rsid w:val="00B4166A"/>
    <w:rsid w:val="00B7046D"/>
    <w:rsid w:val="00B7106A"/>
    <w:rsid w:val="00B81BD1"/>
    <w:rsid w:val="00B97C58"/>
    <w:rsid w:val="00BB5321"/>
    <w:rsid w:val="00C118FC"/>
    <w:rsid w:val="00CA35B0"/>
    <w:rsid w:val="00CC2F1D"/>
    <w:rsid w:val="00CC6DF0"/>
    <w:rsid w:val="00CF543E"/>
    <w:rsid w:val="00D12792"/>
    <w:rsid w:val="00D12A74"/>
    <w:rsid w:val="00D15FCA"/>
    <w:rsid w:val="00D337D1"/>
    <w:rsid w:val="00D51193"/>
    <w:rsid w:val="00D7057C"/>
    <w:rsid w:val="00D76554"/>
    <w:rsid w:val="00DA541C"/>
    <w:rsid w:val="00DB31ED"/>
    <w:rsid w:val="00E43B01"/>
    <w:rsid w:val="00E51EF4"/>
    <w:rsid w:val="00E6255F"/>
    <w:rsid w:val="00E66978"/>
    <w:rsid w:val="00E77ABC"/>
    <w:rsid w:val="00E84D46"/>
    <w:rsid w:val="00E84F52"/>
    <w:rsid w:val="00EC477E"/>
    <w:rsid w:val="00EC749F"/>
    <w:rsid w:val="00EE70AB"/>
    <w:rsid w:val="00EF49B4"/>
    <w:rsid w:val="00F0144A"/>
    <w:rsid w:val="00F1227B"/>
    <w:rsid w:val="00F2077C"/>
    <w:rsid w:val="00F3125C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F2248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C1F"/>
    <w:rPr>
      <w:rFonts w:ascii="Courier New" w:hAnsi="Courier New" w:cs="Courier New"/>
    </w:rPr>
  </w:style>
  <w:style w:type="character" w:customStyle="1" w:styleId="l">
    <w:name w:val="l"/>
    <w:basedOn w:val="Fuentedeprrafopredeter"/>
    <w:rsid w:val="001C6C1F"/>
  </w:style>
  <w:style w:type="character" w:customStyle="1" w:styleId="h">
    <w:name w:val="h"/>
    <w:basedOn w:val="Fuentedeprrafopredeter"/>
    <w:rsid w:val="001C6C1F"/>
  </w:style>
  <w:style w:type="character" w:customStyle="1" w:styleId="i">
    <w:name w:val="i"/>
    <w:basedOn w:val="Fuentedeprrafopredeter"/>
    <w:rsid w:val="001C6C1F"/>
  </w:style>
  <w:style w:type="character" w:styleId="VariableHTML">
    <w:name w:val="HTML Variable"/>
    <w:basedOn w:val="Fuentedeprrafopredeter"/>
    <w:uiPriority w:val="99"/>
    <w:semiHidden/>
    <w:unhideWhenUsed/>
    <w:rsid w:val="00E6255F"/>
    <w:rPr>
      <w:i/>
      <w:iCs/>
    </w:rPr>
  </w:style>
  <w:style w:type="paragraph" w:customStyle="1" w:styleId="Default">
    <w:name w:val="Default"/>
    <w:rsid w:val="00E51EF4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21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Christian Delgado Cruz</cp:lastModifiedBy>
  <cp:revision>11</cp:revision>
  <dcterms:created xsi:type="dcterms:W3CDTF">2024-05-13T08:04:00Z</dcterms:created>
  <dcterms:modified xsi:type="dcterms:W3CDTF">2024-05-22T10:04:00Z</dcterms:modified>
</cp:coreProperties>
</file>