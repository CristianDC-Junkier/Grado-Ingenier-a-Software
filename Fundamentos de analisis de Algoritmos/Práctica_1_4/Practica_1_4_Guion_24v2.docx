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8FCE5" w14:textId="77777777" w:rsidR="00CA35B0" w:rsidRPr="00720FE3" w:rsidRDefault="00720FE3">
      <w:pPr>
        <w:pStyle w:val="Textoindependiente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</w:p>
    <w:p w14:paraId="5D7AA426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4F8202B" w14:textId="20BBB7A7" w:rsidR="00CA35B0" w:rsidRDefault="008102DF">
      <w:pPr>
        <w:pStyle w:val="Textoindependiente"/>
        <w:kinsoku w:val="0"/>
        <w:overflowPunct w:val="0"/>
        <w:spacing w:line="200" w:lineRule="atLeast"/>
        <w:ind w:left="30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43150C9" wp14:editId="347FAA79">
                <wp:extent cx="6122670" cy="452120"/>
                <wp:effectExtent l="6985" t="8890" r="13970" b="5715"/>
                <wp:docPr id="6024804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4521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3057" w14:textId="0B39E58B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600" w:firstLine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Práctica_1_</w:t>
                            </w:r>
                            <w:r w:rsidR="0079629C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proofErr w:type="gramStart"/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/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Estudio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empírico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del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Algoritmo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66E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ordenación por</w:t>
                            </w:r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Inserción y comparación con ordenación </w:t>
                            </w:r>
                            <w:proofErr w:type="gramStart"/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por </w:t>
                            </w:r>
                            <w:r w:rsidR="007566E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Burbuja</w:t>
                            </w:r>
                            <w:proofErr w:type="gramEnd"/>
                            <w:r w:rsidR="0079629C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mediante medidas </w:t>
                            </w:r>
                            <w:r w:rsidR="001E4127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estadísticas</w:t>
                            </w:r>
                          </w:p>
                          <w:p w14:paraId="333931F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ind w:left="6" w:firstLine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GUIÓN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43150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2.1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" fillcolor="#36f" strokeweight=".14pt">
                <v:textbox inset="0,0,0,0">
                  <w:txbxContent>
                    <w:p w14:paraId="29C63057" w14:textId="0B39E58B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600" w:firstLine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Práctica_1_</w:t>
                      </w:r>
                      <w:r w:rsidR="0079629C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v</w:t>
                      </w:r>
                      <w:proofErr w:type="gramStart"/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b/>
                          <w:bCs/>
                          <w:color w:val="FFFFFF"/>
                          <w:spacing w:val="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Estudio</w:t>
                      </w:r>
                      <w:r>
                        <w:rPr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empírico</w:t>
                      </w:r>
                      <w:r>
                        <w:rPr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del</w:t>
                      </w:r>
                      <w:r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Algoritmo</w:t>
                      </w:r>
                      <w:r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7566E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ordenación por</w:t>
                      </w:r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Inserción y comparación con ordenación </w:t>
                      </w:r>
                      <w:proofErr w:type="gramStart"/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por </w:t>
                      </w:r>
                      <w:r w:rsidR="007566E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Burbuja</w:t>
                      </w:r>
                      <w:proofErr w:type="gramEnd"/>
                      <w:r w:rsidR="0079629C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mediante medidas </w:t>
                      </w:r>
                      <w:r w:rsidR="001E4127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estadísticas</w:t>
                      </w:r>
                    </w:p>
                    <w:p w14:paraId="333931F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ind w:left="6" w:firstLine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GUIÓN</w:t>
                      </w:r>
                      <w:r>
                        <w:rPr>
                          <w:b/>
                          <w:bCs/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2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6EDB4" w14:textId="77777777" w:rsidR="00CA35B0" w:rsidRDefault="00CA35B0">
      <w:pPr>
        <w:pStyle w:val="Textoindependiente"/>
        <w:kinsoku w:val="0"/>
        <w:overflowPunct w:val="0"/>
        <w:spacing w:before="11"/>
        <w:ind w:left="0" w:firstLine="0"/>
        <w:rPr>
          <w:rFonts w:ascii="Times New Roman" w:hAnsi="Times New Roman" w:cs="Times New Roman"/>
        </w:rPr>
      </w:pPr>
    </w:p>
    <w:p w14:paraId="050A1BAA" w14:textId="520ABA6C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DFA0ABE" wp14:editId="5BFE9E46">
                <wp:extent cx="3061970" cy="240030"/>
                <wp:effectExtent l="8890" t="5080" r="5715" b="12065"/>
                <wp:docPr id="13861424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5641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0"/>
                              <w:ind w:left="53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1.-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Objetivos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FA0ABE" id="Text Box 17" o:spid="_x0000_s1027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" fillcolor="#e4e4e4" strokeweight=".14pt">
                <v:textbox inset="0,0,0,0">
                  <w:txbxContent>
                    <w:p w14:paraId="4F8D5641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0"/>
                        <w:ind w:left="53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1.-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Objetivos</w:t>
                      </w:r>
                      <w:r>
                        <w:rPr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3F33D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rFonts w:ascii="Times New Roman" w:hAnsi="Times New Roman" w:cs="Times New Roman"/>
          <w:sz w:val="19"/>
          <w:szCs w:val="19"/>
        </w:rPr>
      </w:pPr>
    </w:p>
    <w:p w14:paraId="31276AFD" w14:textId="05BB3030" w:rsidR="00CA35B0" w:rsidRDefault="00CA35B0">
      <w:pPr>
        <w:pStyle w:val="Textoindependiente"/>
        <w:kinsoku w:val="0"/>
        <w:overflowPunct w:val="0"/>
        <w:spacing w:before="56"/>
        <w:ind w:left="292" w:right="112" w:firstLine="0"/>
        <w:rPr>
          <w:spacing w:val="-1"/>
        </w:rPr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</w:t>
      </w:r>
      <w:r>
        <w:rPr>
          <w:spacing w:val="1"/>
        </w:rPr>
        <w:t xml:space="preserve"> </w:t>
      </w:r>
      <w:r>
        <w:rPr>
          <w:spacing w:val="-1"/>
        </w:rPr>
        <w:t>principal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práctica</w:t>
      </w:r>
      <w:r>
        <w:rPr>
          <w:spacing w:val="-3"/>
        </w:rPr>
        <w:t xml:space="preserve"> </w:t>
      </w:r>
      <w:r>
        <w:t xml:space="preserve">es </w:t>
      </w:r>
      <w:r>
        <w:rPr>
          <w:spacing w:val="-1"/>
        </w:rPr>
        <w:t>estudiar empíricamente</w:t>
      </w:r>
      <w:r>
        <w:rPr>
          <w:spacing w:val="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1"/>
        </w:rPr>
        <w:t>conteo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operaciones</w:t>
      </w:r>
      <w:r>
        <w:rPr>
          <w:spacing w:val="-2"/>
        </w:rPr>
        <w:t xml:space="preserve"> </w:t>
      </w:r>
      <w:r>
        <w:rPr>
          <w:spacing w:val="-1"/>
        </w:rPr>
        <w:t>elementales</w:t>
      </w:r>
      <w:r>
        <w:t xml:space="preserve"> y </w:t>
      </w:r>
      <w:r>
        <w:rPr>
          <w:spacing w:val="-1"/>
        </w:rPr>
        <w:t>por</w:t>
      </w:r>
      <w:r>
        <w:rPr>
          <w:spacing w:val="65"/>
        </w:rPr>
        <w:t xml:space="preserve"> </w:t>
      </w:r>
      <w:r>
        <w:rPr>
          <w:spacing w:val="-1"/>
        </w:rPr>
        <w:t>tiempo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procesador</w:t>
      </w:r>
      <w:r>
        <w:rPr>
          <w:spacing w:val="1"/>
        </w:rPr>
        <w:t xml:space="preserve"> </w:t>
      </w:r>
      <w:r>
        <w:t xml:space="preserve">el </w:t>
      </w:r>
      <w:r>
        <w:rPr>
          <w:spacing w:val="-1"/>
        </w:rPr>
        <w:t>Algoritmo</w:t>
      </w:r>
      <w:r>
        <w:rPr>
          <w:spacing w:val="3"/>
        </w:rPr>
        <w:t xml:space="preserve"> </w:t>
      </w:r>
      <w:r w:rsidR="007566E9">
        <w:rPr>
          <w:spacing w:val="3"/>
        </w:rPr>
        <w:t xml:space="preserve">ordenación por </w:t>
      </w:r>
      <w:r w:rsidR="00667D44">
        <w:rPr>
          <w:spacing w:val="3"/>
        </w:rPr>
        <w:t xml:space="preserve">inserción </w:t>
      </w:r>
      <w:r w:rsidR="00667D44">
        <w:rPr>
          <w:spacing w:val="-1"/>
        </w:rPr>
        <w:t>sobre</w:t>
      </w:r>
      <w:r>
        <w:rPr>
          <w:spacing w:val="1"/>
        </w:rPr>
        <w:t xml:space="preserve"> </w:t>
      </w:r>
      <w:r>
        <w:rPr>
          <w:i/>
          <w:iCs/>
          <w:spacing w:val="-1"/>
        </w:rPr>
        <w:t>vectores</w:t>
      </w:r>
      <w:r>
        <w:rPr>
          <w:i/>
          <w:iCs/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enteros</w:t>
      </w:r>
      <w:r>
        <w:rPr>
          <w:spacing w:val="1"/>
        </w:rPr>
        <w:t xml:space="preserve"> </w:t>
      </w:r>
      <w:r>
        <w:rPr>
          <w:spacing w:val="-1"/>
        </w:rPr>
        <w:t>generados</w:t>
      </w:r>
      <w:r>
        <w:rPr>
          <w:spacing w:val="53"/>
        </w:rPr>
        <w:t xml:space="preserve"> </w:t>
      </w:r>
      <w:r>
        <w:rPr>
          <w:spacing w:val="-1"/>
        </w:rPr>
        <w:t>aleatoriamente</w:t>
      </w:r>
      <w:r w:rsidR="00CF543E">
        <w:rPr>
          <w:spacing w:val="-1"/>
        </w:rPr>
        <w:t xml:space="preserve"> y comparar después con otro algoritmo de ordenación. </w:t>
      </w:r>
      <w:r>
        <w:rPr>
          <w:spacing w:val="-1"/>
        </w:rPr>
        <w:t>Los</w:t>
      </w:r>
      <w:r>
        <w:t xml:space="preserve"> </w:t>
      </w:r>
      <w:r>
        <w:rPr>
          <w:spacing w:val="-1"/>
        </w:rPr>
        <w:t>análisis</w:t>
      </w:r>
      <w:r>
        <w:t xml:space="preserve"> </w:t>
      </w:r>
      <w:r>
        <w:rPr>
          <w:spacing w:val="-1"/>
        </w:rPr>
        <w:t>teóricos</w:t>
      </w:r>
      <w:r>
        <w:t xml:space="preserve"> </w:t>
      </w:r>
      <w:r>
        <w:rPr>
          <w:spacing w:val="-1"/>
        </w:rPr>
        <w:t>están</w:t>
      </w:r>
      <w:r>
        <w:t xml:space="preserve"> </w:t>
      </w:r>
      <w:r>
        <w:rPr>
          <w:spacing w:val="-1"/>
        </w:rPr>
        <w:t>incluidos</w:t>
      </w:r>
      <w:r>
        <w:t xml:space="preserve"> </w:t>
      </w:r>
      <w:r>
        <w:rPr>
          <w:spacing w:val="-1"/>
        </w:rPr>
        <w:t xml:space="preserve">en </w:t>
      </w:r>
      <w:r>
        <w:t xml:space="preserve">los </w:t>
      </w:r>
      <w:r>
        <w:rPr>
          <w:spacing w:val="-1"/>
        </w:rPr>
        <w:t>contenidos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asignatura.</w:t>
      </w:r>
    </w:p>
    <w:p w14:paraId="50404141" w14:textId="77777777" w:rsidR="00CA35B0" w:rsidRDefault="00CA35B0">
      <w:pPr>
        <w:pStyle w:val="Textoindependiente"/>
        <w:numPr>
          <w:ilvl w:val="0"/>
          <w:numId w:val="6"/>
        </w:numPr>
        <w:tabs>
          <w:tab w:val="left" w:pos="822"/>
        </w:tabs>
        <w:kinsoku w:val="0"/>
        <w:overflowPunct w:val="0"/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 específico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la</w:t>
      </w:r>
      <w:r>
        <w:rPr>
          <w:spacing w:val="-3"/>
        </w:rPr>
        <w:t xml:space="preserve"> </w:t>
      </w:r>
      <w:r>
        <w:rPr>
          <w:spacing w:val="-1"/>
        </w:rPr>
        <w:t xml:space="preserve">práctica </w:t>
      </w:r>
      <w:r>
        <w:rPr>
          <w:spacing w:val="-2"/>
        </w:rPr>
        <w:t>es:</w:t>
      </w:r>
    </w:p>
    <w:p w14:paraId="60AEC0D9" w14:textId="68B465C9" w:rsidR="007876C8" w:rsidRDefault="0079629C" w:rsidP="0079629C">
      <w:pPr>
        <w:pStyle w:val="Textoindependiente"/>
        <w:numPr>
          <w:ilvl w:val="0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Hacer medidas estadísticas sobre la variabilidad de varios algoritmos</w:t>
      </w:r>
    </w:p>
    <w:p w14:paraId="1B57FCE1" w14:textId="46CABBE1" w:rsidR="0079629C" w:rsidRDefault="0079629C" w:rsidP="0079629C">
      <w:pPr>
        <w:pStyle w:val="Textoindependiente"/>
        <w:numPr>
          <w:ilvl w:val="0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 xml:space="preserve">Comprobar la </w:t>
      </w:r>
      <w:r w:rsidR="001E4127">
        <w:rPr>
          <w:spacing w:val="-1"/>
        </w:rPr>
        <w:t>validez</w:t>
      </w:r>
      <w:r>
        <w:rPr>
          <w:spacing w:val="-1"/>
        </w:rPr>
        <w:t xml:space="preserve"> de la experimentación</w:t>
      </w:r>
    </w:p>
    <w:p w14:paraId="276E1B44" w14:textId="1D794D54" w:rsidR="00BB5903" w:rsidRDefault="00BB5903" w:rsidP="0079629C">
      <w:pPr>
        <w:pStyle w:val="Textoindependiente"/>
        <w:numPr>
          <w:ilvl w:val="0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Proponer una experimentación valida</w:t>
      </w:r>
    </w:p>
    <w:p w14:paraId="5DA749E5" w14:textId="2CCC3F63" w:rsidR="00BB5903" w:rsidRDefault="00BB5903" w:rsidP="0079629C">
      <w:pPr>
        <w:pStyle w:val="Textoindependiente"/>
        <w:numPr>
          <w:ilvl w:val="0"/>
          <w:numId w:val="11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Analizar la variabilidad en el tiempo y eficiencia de los algoritmos</w:t>
      </w:r>
    </w:p>
    <w:p w14:paraId="0B2B0650" w14:textId="77777777" w:rsidR="00E84F52" w:rsidRDefault="00E84F52" w:rsidP="00E84F52">
      <w:pPr>
        <w:pStyle w:val="Textoindependiente"/>
        <w:tabs>
          <w:tab w:val="left" w:pos="822"/>
        </w:tabs>
        <w:kinsoku w:val="0"/>
        <w:overflowPunct w:val="0"/>
        <w:rPr>
          <w:spacing w:val="-1"/>
        </w:rPr>
      </w:pPr>
    </w:p>
    <w:p w14:paraId="0C9DD95F" w14:textId="1FA76541" w:rsidR="00E84F52" w:rsidRDefault="00E84F52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2"/>
        </w:rPr>
        <w:t xml:space="preserve">Se va a realizar una experimentación para comprobar el comportamiento de </w:t>
      </w:r>
      <w:r w:rsidR="001E4127">
        <w:rPr>
          <w:spacing w:val="-2"/>
        </w:rPr>
        <w:t>dos</w:t>
      </w:r>
      <w:r>
        <w:rPr>
          <w:spacing w:val="-2"/>
        </w:rPr>
        <w:t xml:space="preserve"> algoritmo</w:t>
      </w:r>
      <w:r w:rsidR="00BB5903">
        <w:rPr>
          <w:spacing w:val="-2"/>
        </w:rPr>
        <w:t>s</w:t>
      </w:r>
      <w:r>
        <w:rPr>
          <w:spacing w:val="-2"/>
        </w:rPr>
        <w:t xml:space="preserve"> en términos de tiempo</w:t>
      </w:r>
      <w:r w:rsidR="00BB5903">
        <w:rPr>
          <w:spacing w:val="-2"/>
        </w:rPr>
        <w:t xml:space="preserve"> (sólo tiempo, sin OE, ni marco teórico)</w:t>
      </w:r>
      <w:r>
        <w:rPr>
          <w:spacing w:val="-2"/>
        </w:rPr>
        <w:t>. Para ello hay que generar</w:t>
      </w:r>
      <w:r w:rsidR="00300D5C">
        <w:rPr>
          <w:spacing w:val="-2"/>
        </w:rPr>
        <w:t xml:space="preserve"> un conjunto de </w:t>
      </w:r>
      <w:r w:rsidR="0079629C">
        <w:rPr>
          <w:spacing w:val="-2"/>
        </w:rPr>
        <w:t>10</w:t>
      </w:r>
      <w:r w:rsidR="006174DF">
        <w:rPr>
          <w:spacing w:val="-2"/>
        </w:rPr>
        <w:t xml:space="preserve"> </w:t>
      </w:r>
      <w:r w:rsidR="007566E9">
        <w:rPr>
          <w:spacing w:val="-2"/>
        </w:rPr>
        <w:t>vectores</w:t>
      </w:r>
      <w:r>
        <w:rPr>
          <w:spacing w:val="-2"/>
        </w:rPr>
        <w:t xml:space="preserve"> aleatorios</w:t>
      </w:r>
      <w:r w:rsidR="00300D5C">
        <w:rPr>
          <w:spacing w:val="-2"/>
        </w:rPr>
        <w:t xml:space="preserve"> para cada</w:t>
      </w:r>
      <w:r>
        <w:rPr>
          <w:spacing w:val="-2"/>
        </w:rPr>
        <w:t xml:space="preserve"> tamaño</w:t>
      </w:r>
      <w:r w:rsidR="00300D5C">
        <w:rPr>
          <w:spacing w:val="-2"/>
        </w:rPr>
        <w:t xml:space="preserve"> </w:t>
      </w:r>
      <w:r w:rsidR="0079629C">
        <w:rPr>
          <w:spacing w:val="-2"/>
        </w:rPr>
        <w:t xml:space="preserve">de 10000 </w:t>
      </w:r>
      <w:r w:rsidR="00D57D27">
        <w:rPr>
          <w:spacing w:val="-2"/>
        </w:rPr>
        <w:t>elementos para</w:t>
      </w:r>
      <w:r w:rsidR="0079629C">
        <w:rPr>
          <w:spacing w:val="-2"/>
        </w:rPr>
        <w:t xml:space="preserve"> la distribución </w:t>
      </w:r>
      <w:r w:rsidR="00BB5903">
        <w:rPr>
          <w:spacing w:val="-2"/>
        </w:rPr>
        <w:t>uniforme</w:t>
      </w:r>
      <w:r w:rsidR="006174DF">
        <w:rPr>
          <w:spacing w:val="-2"/>
        </w:rPr>
        <w:t>.</w:t>
      </w:r>
    </w:p>
    <w:p w14:paraId="27C77FFF" w14:textId="77777777" w:rsidR="00E84F52" w:rsidRDefault="00E84F52" w:rsidP="00E84F52">
      <w:pPr>
        <w:pStyle w:val="Textoindependiente"/>
        <w:tabs>
          <w:tab w:val="left" w:pos="822"/>
        </w:tabs>
        <w:kinsoku w:val="0"/>
        <w:overflowPunct w:val="0"/>
        <w:rPr>
          <w:spacing w:val="-1"/>
        </w:rPr>
      </w:pPr>
    </w:p>
    <w:p w14:paraId="2B8617D4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</w:pPr>
    </w:p>
    <w:p w14:paraId="524CF0B6" w14:textId="1E4A31F3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002F9A6" wp14:editId="382C807E">
                <wp:extent cx="3061970" cy="240030"/>
                <wp:effectExtent l="8890" t="6350" r="5715" b="10795"/>
                <wp:docPr id="17416493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3ED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59"/>
                              <w:ind w:left="55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2.-</w:t>
                            </w:r>
                            <w:r>
                              <w:rPr>
                                <w:b/>
                                <w:bCs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Actividades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</w:rPr>
                              <w:t>realizar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02F9A6" id="Text Box 25" o:spid="_x0000_s1028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" fillcolor="#e4e4e4" strokeweight=".14pt">
                <v:textbox inset="0,0,0,0">
                  <w:txbxContent>
                    <w:p w14:paraId="471C3ED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59"/>
                        <w:ind w:left="55" w:firstLine="0"/>
                      </w:pPr>
                      <w:r>
                        <w:rPr>
                          <w:b/>
                          <w:bCs/>
                        </w:rPr>
                        <w:t>2.-</w:t>
                      </w:r>
                      <w:r>
                        <w:rPr>
                          <w:b/>
                          <w:bCs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Actividades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</w:rPr>
                        <w:t>realizar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B6801" w14:textId="77777777" w:rsidR="00CA35B0" w:rsidRDefault="00CA35B0">
      <w:pPr>
        <w:pStyle w:val="Textoindependiente"/>
        <w:kinsoku w:val="0"/>
        <w:overflowPunct w:val="0"/>
        <w:spacing w:before="12"/>
        <w:ind w:left="0" w:firstLine="0"/>
      </w:pPr>
    </w:p>
    <w:p w14:paraId="42DF2963" w14:textId="43CC3B30" w:rsidR="007876C8" w:rsidRDefault="00CA35B0" w:rsidP="0079629C">
      <w:pPr>
        <w:pStyle w:val="Textoindependiente"/>
        <w:kinsoku w:val="0"/>
        <w:overflowPunct w:val="0"/>
        <w:ind w:left="292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1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bookmarkStart w:id="0" w:name="_Hlk161006964"/>
    </w:p>
    <w:p w14:paraId="32794DCB" w14:textId="1412236D" w:rsidR="009F4AE7" w:rsidRDefault="009F4AE7" w:rsidP="007876C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  <w:r>
        <w:rPr>
          <w:spacing w:val="-1"/>
        </w:rPr>
        <w:t xml:space="preserve">Comparar dos algoritmos de ordenación: </w:t>
      </w:r>
    </w:p>
    <w:p w14:paraId="435A11EB" w14:textId="500B9D2A" w:rsidR="0079629C" w:rsidRDefault="0079629C" w:rsidP="009F4AE7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 xml:space="preserve">Implemente el método mejorado de ordenación por burbuja denominado “de bandera”, </w:t>
      </w:r>
      <w:r w:rsidR="000667B6" w:rsidRPr="000667B6">
        <w:rPr>
          <w:spacing w:val="-1"/>
        </w:rPr>
        <w:t>que consiste en una bandera para detectar si se han realizado intercambios durante una iteración. Si no se han realizado intercambios, significa que el vector ya está ordenado y el algoritmo puede detenerse prematurament</w:t>
      </w:r>
      <w:r w:rsidR="000667B6">
        <w:rPr>
          <w:spacing w:val="-1"/>
        </w:rPr>
        <w:t>e.</w:t>
      </w:r>
    </w:p>
    <w:p w14:paraId="65CD875B" w14:textId="77777777" w:rsidR="008D28F4" w:rsidRDefault="008D28F4" w:rsidP="008D28F4">
      <w:pPr>
        <w:pStyle w:val="Textoindependiente"/>
        <w:kinsoku w:val="0"/>
        <w:overflowPunct w:val="0"/>
        <w:spacing w:before="9"/>
        <w:ind w:left="720" w:firstLine="0"/>
        <w:rPr>
          <w:spacing w:val="-1"/>
        </w:rPr>
      </w:pPr>
    </w:p>
    <w:p w14:paraId="3B38336F" w14:textId="6131807E" w:rsidR="004B4DDD" w:rsidRPr="00BB5903" w:rsidRDefault="0079629C" w:rsidP="009F4AE7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i/>
          <w:iCs/>
          <w:spacing w:val="-1"/>
        </w:rPr>
      </w:pPr>
      <w:r>
        <w:rPr>
          <w:spacing w:val="-1"/>
        </w:rPr>
        <w:t>Modifique comparaci</w:t>
      </w:r>
      <w:r w:rsidR="000667B6">
        <w:rPr>
          <w:spacing w:val="-1"/>
        </w:rPr>
        <w:t>o</w:t>
      </w:r>
      <w:r>
        <w:rPr>
          <w:spacing w:val="-1"/>
        </w:rPr>
        <w:t>n.cpp</w:t>
      </w:r>
      <w:r w:rsidR="00BB5903">
        <w:rPr>
          <w:spacing w:val="-1"/>
        </w:rPr>
        <w:t xml:space="preserve"> de la práctica 1_3</w:t>
      </w:r>
      <w:proofErr w:type="gramStart"/>
      <w:r w:rsidR="00BB5903">
        <w:rPr>
          <w:spacing w:val="-1"/>
        </w:rPr>
        <w:t xml:space="preserve">) </w:t>
      </w:r>
      <w:r w:rsidR="008102DF">
        <w:rPr>
          <w:spacing w:val="-1"/>
        </w:rPr>
        <w:t xml:space="preserve"> </w:t>
      </w:r>
      <w:r w:rsidR="004B4DDD">
        <w:rPr>
          <w:spacing w:val="-1"/>
        </w:rPr>
        <w:t>utilizando</w:t>
      </w:r>
      <w:proofErr w:type="gramEnd"/>
      <w:r w:rsidR="004B4DDD">
        <w:rPr>
          <w:spacing w:val="-1"/>
        </w:rPr>
        <w:t xml:space="preserve"> lo usado en prácticas anteriores para medir el tiempo medio </w:t>
      </w:r>
      <w:r w:rsidR="008D28F4">
        <w:rPr>
          <w:spacing w:val="-1"/>
        </w:rPr>
        <w:t>con 10</w:t>
      </w:r>
      <w:r w:rsidR="004B4DDD">
        <w:rPr>
          <w:spacing w:val="-1"/>
        </w:rPr>
        <w:t xml:space="preserve"> </w:t>
      </w:r>
      <w:r w:rsidR="001E4127">
        <w:rPr>
          <w:spacing w:val="-1"/>
        </w:rPr>
        <w:t>semillas {</w:t>
      </w:r>
      <w:r w:rsidR="008D28F4">
        <w:rPr>
          <w:rFonts w:ascii="Cascadia Mono" w:hAnsi="Cascadia Mono" w:cs="Cascadia Mono"/>
          <w:color w:val="000000"/>
          <w:sz w:val="19"/>
          <w:szCs w:val="19"/>
        </w:rPr>
        <w:t xml:space="preserve">1234567, 2345671, 3456712, 4567123, 5671234, 6712345, 7123456, 567890, 678901,789056} </w:t>
      </w:r>
      <w:r w:rsidR="004B4DDD">
        <w:rPr>
          <w:spacing w:val="-1"/>
        </w:rPr>
        <w:t>para la distribución</w:t>
      </w:r>
      <w:r w:rsidR="00BB5903">
        <w:rPr>
          <w:spacing w:val="-1"/>
        </w:rPr>
        <w:t xml:space="preserve"> uniforme </w:t>
      </w:r>
      <w:r>
        <w:rPr>
          <w:spacing w:val="-1"/>
        </w:rPr>
        <w:t xml:space="preserve"> y 10.00</w:t>
      </w:r>
      <w:r w:rsidR="000667B6">
        <w:rPr>
          <w:spacing w:val="-1"/>
        </w:rPr>
        <w:t xml:space="preserve">0 </w:t>
      </w:r>
      <w:r>
        <w:rPr>
          <w:spacing w:val="-1"/>
        </w:rPr>
        <w:t>elementos</w:t>
      </w:r>
      <w:r w:rsidR="000667B6">
        <w:rPr>
          <w:spacing w:val="-1"/>
        </w:rPr>
        <w:t>.</w:t>
      </w:r>
      <w:r w:rsidR="004B4DDD">
        <w:rPr>
          <w:spacing w:val="-1"/>
        </w:rPr>
        <w:t xml:space="preserve"> </w:t>
      </w:r>
      <w:r w:rsidR="007876C8">
        <w:rPr>
          <w:spacing w:val="-1"/>
        </w:rPr>
        <w:t xml:space="preserve"> </w:t>
      </w:r>
      <w:r w:rsidR="00BB5903">
        <w:rPr>
          <w:spacing w:val="-1"/>
        </w:rPr>
        <w:t>G</w:t>
      </w:r>
      <w:r w:rsidR="009F4AE7">
        <w:rPr>
          <w:spacing w:val="-1"/>
        </w:rPr>
        <w:t>enera</w:t>
      </w:r>
      <w:r w:rsidR="004B4DDD">
        <w:rPr>
          <w:spacing w:val="-1"/>
        </w:rPr>
        <w:t xml:space="preserve"> los tiempos de</w:t>
      </w:r>
      <w:r w:rsidR="009F4AE7">
        <w:rPr>
          <w:spacing w:val="-1"/>
        </w:rPr>
        <w:t>l</w:t>
      </w:r>
      <w:r w:rsidR="007876C8">
        <w:rPr>
          <w:spacing w:val="-1"/>
        </w:rPr>
        <w:t xml:space="preserve"> algoritmo de </w:t>
      </w:r>
      <w:r w:rsidR="000667B6">
        <w:rPr>
          <w:spacing w:val="-1"/>
        </w:rPr>
        <w:t>burbuja</w:t>
      </w:r>
      <w:r w:rsidR="007876C8">
        <w:rPr>
          <w:spacing w:val="-1"/>
        </w:rPr>
        <w:t xml:space="preserve"> y burbuja</w:t>
      </w:r>
      <w:r>
        <w:rPr>
          <w:spacing w:val="-1"/>
        </w:rPr>
        <w:t xml:space="preserve"> con bande</w:t>
      </w:r>
      <w:r w:rsidR="000667B6">
        <w:rPr>
          <w:spacing w:val="-1"/>
        </w:rPr>
        <w:t xml:space="preserve">ra </w:t>
      </w:r>
      <w:r w:rsidR="004B4DDD">
        <w:rPr>
          <w:spacing w:val="-1"/>
        </w:rPr>
        <w:t>para cada ejecución</w:t>
      </w:r>
      <w:r w:rsidR="009F4AE7">
        <w:rPr>
          <w:spacing w:val="-1"/>
        </w:rPr>
        <w:t xml:space="preserve"> de </w:t>
      </w:r>
      <w:r w:rsidR="000667B6">
        <w:rPr>
          <w:spacing w:val="-1"/>
        </w:rPr>
        <w:t>s</w:t>
      </w:r>
      <w:r w:rsidR="004B4DDD">
        <w:rPr>
          <w:spacing w:val="-1"/>
        </w:rPr>
        <w:t>emilla</w:t>
      </w:r>
      <w:r w:rsidR="009F4AE7">
        <w:rPr>
          <w:spacing w:val="-1"/>
        </w:rPr>
        <w:t xml:space="preserve">, mostrando estas columnas </w:t>
      </w:r>
      <w:r w:rsidR="00B97C58">
        <w:rPr>
          <w:spacing w:val="-1"/>
        </w:rPr>
        <w:t>más</w:t>
      </w:r>
      <w:r w:rsidR="009F4AE7">
        <w:rPr>
          <w:spacing w:val="-1"/>
        </w:rPr>
        <w:t xml:space="preserve"> el tiempo del algoritmo de ordenación </w:t>
      </w:r>
      <w:r w:rsidR="001E4127">
        <w:rPr>
          <w:spacing w:val="-1"/>
        </w:rPr>
        <w:t xml:space="preserve">por </w:t>
      </w:r>
      <w:r w:rsidR="00BB5903" w:rsidRPr="00BB5903">
        <w:rPr>
          <w:i/>
          <w:iCs/>
          <w:spacing w:val="-1"/>
        </w:rPr>
        <w:t>Burbuja</w:t>
      </w:r>
      <w:r w:rsidR="00BB5903">
        <w:rPr>
          <w:spacing w:val="-1"/>
        </w:rPr>
        <w:t>,</w:t>
      </w:r>
      <w:r w:rsidR="009F4AE7">
        <w:rPr>
          <w:spacing w:val="-1"/>
        </w:rPr>
        <w:t xml:space="preserve"> Ordenación por </w:t>
      </w:r>
      <w:r w:rsidR="008D28F4" w:rsidRPr="00BB5903">
        <w:rPr>
          <w:i/>
          <w:iCs/>
          <w:spacing w:val="-1"/>
        </w:rPr>
        <w:t>Bu</w:t>
      </w:r>
      <w:r w:rsidR="001E4127" w:rsidRPr="00BB5903">
        <w:rPr>
          <w:i/>
          <w:iCs/>
          <w:spacing w:val="-1"/>
        </w:rPr>
        <w:t>r</w:t>
      </w:r>
      <w:r w:rsidR="008D28F4" w:rsidRPr="00BB5903">
        <w:rPr>
          <w:i/>
          <w:iCs/>
          <w:spacing w:val="-1"/>
        </w:rPr>
        <w:t>buja</w:t>
      </w:r>
      <w:r w:rsidR="00BB5903" w:rsidRPr="00BB5903">
        <w:rPr>
          <w:i/>
          <w:iCs/>
          <w:spacing w:val="-1"/>
        </w:rPr>
        <w:t xml:space="preserve"> con </w:t>
      </w:r>
      <w:r w:rsidR="008D28F4" w:rsidRPr="00BB5903">
        <w:rPr>
          <w:i/>
          <w:iCs/>
          <w:spacing w:val="-1"/>
        </w:rPr>
        <w:t>Bandera</w:t>
      </w:r>
      <w:r w:rsidR="004B4DDD">
        <w:rPr>
          <w:spacing w:val="-1"/>
        </w:rPr>
        <w:t>, y</w:t>
      </w:r>
      <w:r w:rsidR="009F4AE7">
        <w:rPr>
          <w:spacing w:val="-1"/>
        </w:rPr>
        <w:t xml:space="preserve"> una </w:t>
      </w:r>
      <w:r w:rsidR="00BB5903">
        <w:rPr>
          <w:spacing w:val="-1"/>
        </w:rPr>
        <w:t>columna ganador</w:t>
      </w:r>
      <w:r w:rsidR="009F4AE7">
        <w:rPr>
          <w:spacing w:val="-1"/>
        </w:rPr>
        <w:t xml:space="preserve">, que muestra +1 si tarda menos burbuja y -1 si tarda menos </w:t>
      </w:r>
      <w:r w:rsidR="002E49B9">
        <w:rPr>
          <w:spacing w:val="-1"/>
        </w:rPr>
        <w:t xml:space="preserve">burbuja </w:t>
      </w:r>
      <w:proofErr w:type="gramStart"/>
      <w:r w:rsidR="002E49B9">
        <w:rPr>
          <w:spacing w:val="-1"/>
        </w:rPr>
        <w:t>mejorado</w:t>
      </w:r>
      <w:r w:rsidR="009F4AE7">
        <w:rPr>
          <w:spacing w:val="-1"/>
        </w:rPr>
        <w:t xml:space="preserve">  guardando</w:t>
      </w:r>
      <w:proofErr w:type="gramEnd"/>
      <w:r w:rsidR="009F4AE7">
        <w:rPr>
          <w:spacing w:val="-1"/>
        </w:rPr>
        <w:t xml:space="preserve"> los resultados en </w:t>
      </w:r>
      <w:r w:rsidR="009F4AE7" w:rsidRPr="00BB5903">
        <w:rPr>
          <w:i/>
          <w:iCs/>
          <w:spacing w:val="-1"/>
        </w:rPr>
        <w:t>resultado</w:t>
      </w:r>
      <w:r w:rsidR="00BB5903" w:rsidRPr="00BB5903">
        <w:rPr>
          <w:i/>
          <w:iCs/>
          <w:spacing w:val="-1"/>
        </w:rPr>
        <w:t>s</w:t>
      </w:r>
      <w:r w:rsidR="009F4AE7" w:rsidRPr="00BB5903">
        <w:rPr>
          <w:i/>
          <w:iCs/>
          <w:spacing w:val="-1"/>
        </w:rPr>
        <w:t>.csv.</w:t>
      </w:r>
    </w:p>
    <w:p w14:paraId="0216557A" w14:textId="64B1EDC6" w:rsidR="0079629C" w:rsidRDefault="0079629C" w:rsidP="008D28F4">
      <w:pPr>
        <w:pStyle w:val="Textoindependiente"/>
        <w:kinsoku w:val="0"/>
        <w:overflowPunct w:val="0"/>
        <w:spacing w:before="9"/>
        <w:ind w:left="360" w:firstLine="0"/>
        <w:rPr>
          <w:spacing w:val="-1"/>
        </w:rPr>
      </w:pPr>
    </w:p>
    <w:p w14:paraId="59330980" w14:textId="18A90C5A" w:rsidR="008D28F4" w:rsidRPr="00BB5903" w:rsidRDefault="000667B6" w:rsidP="009E27F4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 w:rsidRPr="00BB5903">
        <w:rPr>
          <w:spacing w:val="-1"/>
        </w:rPr>
        <w:t>Cree una</w:t>
      </w:r>
      <w:r w:rsidR="009F4AE7" w:rsidRPr="00BB5903">
        <w:rPr>
          <w:spacing w:val="-1"/>
        </w:rPr>
        <w:t xml:space="preserve"> hoja Excel </w:t>
      </w:r>
      <w:proofErr w:type="gramStart"/>
      <w:r w:rsidR="00BB5903" w:rsidRPr="00BB5903">
        <w:rPr>
          <w:i/>
          <w:iCs/>
          <w:spacing w:val="-1"/>
        </w:rPr>
        <w:t>co</w:t>
      </w:r>
      <w:r w:rsidR="009F4AE7" w:rsidRPr="00BB5903">
        <w:rPr>
          <w:i/>
          <w:iCs/>
          <w:spacing w:val="-1"/>
        </w:rPr>
        <w:t>mparaci</w:t>
      </w:r>
      <w:r w:rsidR="008D28F4" w:rsidRPr="00BB5903">
        <w:rPr>
          <w:i/>
          <w:iCs/>
          <w:spacing w:val="-1"/>
        </w:rPr>
        <w:t>on</w:t>
      </w:r>
      <w:r w:rsidR="009F4AE7" w:rsidRPr="00BB5903">
        <w:rPr>
          <w:i/>
          <w:iCs/>
          <w:spacing w:val="-1"/>
        </w:rPr>
        <w:t>.xls</w:t>
      </w:r>
      <w:r w:rsidR="00BB5903" w:rsidRPr="00BB5903">
        <w:rPr>
          <w:i/>
          <w:iCs/>
          <w:spacing w:val="-1"/>
        </w:rPr>
        <w:t>,</w:t>
      </w:r>
      <w:r w:rsidR="009F4AE7" w:rsidRPr="00BB5903">
        <w:rPr>
          <w:spacing w:val="-1"/>
        </w:rPr>
        <w:t xml:space="preserve">  importe</w:t>
      </w:r>
      <w:proofErr w:type="gramEnd"/>
      <w:r w:rsidR="009F4AE7" w:rsidRPr="00BB5903">
        <w:rPr>
          <w:spacing w:val="-1"/>
        </w:rPr>
        <w:t xml:space="preserve"> </w:t>
      </w:r>
      <w:r w:rsidR="00BB5903" w:rsidRPr="00BB5903">
        <w:rPr>
          <w:spacing w:val="-1"/>
        </w:rPr>
        <w:t xml:space="preserve">los datos de </w:t>
      </w:r>
      <w:r w:rsidR="00BB5903" w:rsidRPr="00BB5903">
        <w:rPr>
          <w:i/>
          <w:iCs/>
          <w:spacing w:val="-1"/>
        </w:rPr>
        <w:t>resultados.c</w:t>
      </w:r>
      <w:bookmarkStart w:id="1" w:name="_GoBack"/>
      <w:bookmarkEnd w:id="1"/>
      <w:r w:rsidR="00BB5903" w:rsidRPr="00BB5903">
        <w:rPr>
          <w:i/>
          <w:iCs/>
          <w:spacing w:val="-1"/>
        </w:rPr>
        <w:t>sv</w:t>
      </w:r>
      <w:r w:rsidR="00CF543E" w:rsidRPr="00BB5903">
        <w:rPr>
          <w:spacing w:val="-1"/>
        </w:rPr>
        <w:t xml:space="preserve"> </w:t>
      </w:r>
    </w:p>
    <w:p w14:paraId="5F519E4E" w14:textId="3AC1403D" w:rsidR="008D28F4" w:rsidRDefault="008D28F4" w:rsidP="00CF543E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>Calcule la suma total de la columna ganador (hasta ahora todo igual que práctica 1</w:t>
      </w:r>
      <w:r w:rsidR="00BB5903">
        <w:rPr>
          <w:spacing w:val="-1"/>
        </w:rPr>
        <w:t>_</w:t>
      </w:r>
      <w:proofErr w:type="gramStart"/>
      <w:r>
        <w:rPr>
          <w:spacing w:val="-1"/>
        </w:rPr>
        <w:t>3  pero</w:t>
      </w:r>
      <w:proofErr w:type="gramEnd"/>
      <w:r>
        <w:rPr>
          <w:spacing w:val="-1"/>
        </w:rPr>
        <w:t xml:space="preserve"> con </w:t>
      </w:r>
      <w:r w:rsidR="00BB5903" w:rsidRPr="00BB5903">
        <w:rPr>
          <w:i/>
          <w:iCs/>
          <w:spacing w:val="-1"/>
        </w:rPr>
        <w:t>burbuja</w:t>
      </w:r>
      <w:r>
        <w:rPr>
          <w:spacing w:val="-1"/>
        </w:rPr>
        <w:t xml:space="preserve"> y </w:t>
      </w:r>
      <w:r w:rsidRPr="00BB5903">
        <w:rPr>
          <w:i/>
          <w:iCs/>
          <w:spacing w:val="-1"/>
        </w:rPr>
        <w:t>burbuja bandera</w:t>
      </w:r>
      <w:r>
        <w:rPr>
          <w:spacing w:val="-1"/>
        </w:rPr>
        <w:t>)</w:t>
      </w:r>
    </w:p>
    <w:p w14:paraId="1E28863E" w14:textId="77777777" w:rsidR="008D28F4" w:rsidRDefault="008D28F4" w:rsidP="008D28F4">
      <w:pPr>
        <w:pStyle w:val="Prrafodelista"/>
        <w:rPr>
          <w:spacing w:val="-1"/>
        </w:rPr>
      </w:pPr>
    </w:p>
    <w:p w14:paraId="694BDB4A" w14:textId="76B68071" w:rsidR="008D28F4" w:rsidRDefault="008D28F4" w:rsidP="00CF543E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 xml:space="preserve">Calcule la </w:t>
      </w:r>
      <w:r w:rsidRPr="00BB5903">
        <w:rPr>
          <w:b/>
          <w:bCs/>
          <w:spacing w:val="-1"/>
        </w:rPr>
        <w:t xml:space="preserve">desviación típica </w:t>
      </w:r>
      <w:r>
        <w:rPr>
          <w:spacing w:val="-1"/>
        </w:rPr>
        <w:t xml:space="preserve">de los dos algoritmos y el </w:t>
      </w:r>
      <w:r w:rsidRPr="00BB5903">
        <w:rPr>
          <w:b/>
          <w:bCs/>
          <w:spacing w:val="-1"/>
        </w:rPr>
        <w:t>rango</w:t>
      </w:r>
      <w:r>
        <w:rPr>
          <w:spacing w:val="-1"/>
        </w:rPr>
        <w:t xml:space="preserve"> de ambos como filas a </w:t>
      </w:r>
      <w:r w:rsidR="001E4127">
        <w:rPr>
          <w:spacing w:val="-1"/>
        </w:rPr>
        <w:t>continuación.</w:t>
      </w:r>
      <w:r>
        <w:rPr>
          <w:spacing w:val="-1"/>
        </w:rPr>
        <w:t xml:space="preserve"> </w:t>
      </w:r>
      <w:r w:rsidR="00B70916">
        <w:rPr>
          <w:spacing w:val="-1"/>
        </w:rPr>
        <w:t xml:space="preserve">Bien como un valor calculado en el código, mediante la </w:t>
      </w:r>
      <w:r w:rsidR="00BB5903">
        <w:rPr>
          <w:spacing w:val="-1"/>
        </w:rPr>
        <w:t>fórmula</w:t>
      </w:r>
      <w:r w:rsidR="00B70916">
        <w:rPr>
          <w:spacing w:val="-1"/>
        </w:rPr>
        <w:t xml:space="preserve"> en Excel o con la función adecuada de Excel. </w:t>
      </w:r>
    </w:p>
    <w:p w14:paraId="5FB84C6D" w14:textId="77777777" w:rsidR="008D28F4" w:rsidRDefault="008D28F4" w:rsidP="008D28F4">
      <w:pPr>
        <w:pStyle w:val="Textoindependiente"/>
        <w:kinsoku w:val="0"/>
        <w:overflowPunct w:val="0"/>
        <w:spacing w:before="9"/>
        <w:ind w:left="720" w:firstLine="0"/>
        <w:rPr>
          <w:rFonts w:ascii="Source Serif Pro" w:hAnsi="Source Serif Pro" w:cs="Times New Roman"/>
          <w:b/>
          <w:bCs/>
          <w:color w:val="1E88E5"/>
          <w:sz w:val="27"/>
          <w:szCs w:val="27"/>
        </w:rPr>
      </w:pPr>
    </w:p>
    <w:p w14:paraId="37F17AD0" w14:textId="45A18000" w:rsidR="008D28F4" w:rsidRPr="008D28F4" w:rsidRDefault="008D28F4" w:rsidP="008D28F4">
      <w:pPr>
        <w:pStyle w:val="Textoindependiente"/>
        <w:kinsoku w:val="0"/>
        <w:overflowPunct w:val="0"/>
        <w:spacing w:before="9"/>
        <w:ind w:left="720" w:firstLine="0"/>
        <w:rPr>
          <w:spacing w:val="-1"/>
        </w:rPr>
      </w:pPr>
      <w:r w:rsidRPr="008D28F4">
        <w:rPr>
          <w:spacing w:val="-1"/>
        </w:rPr>
        <w:t>El </w:t>
      </w:r>
      <w:r w:rsidRPr="008D28F4">
        <w:rPr>
          <w:b/>
          <w:bCs/>
          <w:spacing w:val="-1"/>
        </w:rPr>
        <w:t>rango</w:t>
      </w:r>
      <w:r w:rsidRPr="008D28F4">
        <w:rPr>
          <w:spacing w:val="-1"/>
        </w:rPr>
        <w:t> es una medida de variabilidad que indica la diferencia entre el valor máximo y el valor mínimo de los datos de una muestra. Por lo tanto, para calcular el rango de una población o muestra estadística se debe restar el valor máximo menos el valor mínimo.</w:t>
      </w:r>
    </w:p>
    <w:p w14:paraId="4601500F" w14:textId="77777777" w:rsidR="008D28F4" w:rsidRDefault="008D28F4" w:rsidP="008D28F4">
      <w:pPr>
        <w:pStyle w:val="Textoindependiente"/>
        <w:kinsoku w:val="0"/>
        <w:overflowPunct w:val="0"/>
        <w:spacing w:before="78"/>
        <w:ind w:left="212" w:firstLine="0"/>
        <w:jc w:val="center"/>
      </w:pPr>
      <w:r w:rsidRPr="00330B12">
        <w:rPr>
          <w:noProof/>
        </w:rPr>
        <w:lastRenderedPageBreak/>
        <w:drawing>
          <wp:inline distT="0" distB="0" distL="0" distR="0" wp14:anchorId="7789B22A" wp14:editId="40322443">
            <wp:extent cx="2000816" cy="669287"/>
            <wp:effectExtent l="0" t="0" r="0" b="0"/>
            <wp:docPr id="1449004289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04289" name="Imagen 1" descr="Logoti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747" cy="6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B4BD" w14:textId="083DD47F" w:rsidR="008D28F4" w:rsidRDefault="008D28F4" w:rsidP="008D28F4">
      <w:pPr>
        <w:pStyle w:val="Textoindependiente"/>
        <w:kinsoku w:val="0"/>
        <w:overflowPunct w:val="0"/>
        <w:spacing w:before="9"/>
        <w:ind w:left="720" w:firstLine="0"/>
        <w:rPr>
          <w:spacing w:val="-1"/>
        </w:rPr>
      </w:pPr>
      <w:r w:rsidRPr="00330B12">
        <w:rPr>
          <w:spacing w:val="-1"/>
        </w:rPr>
        <w:t>La </w:t>
      </w:r>
      <w:r w:rsidRPr="00330B12">
        <w:rPr>
          <w:b/>
          <w:bCs/>
          <w:spacing w:val="-1"/>
        </w:rPr>
        <w:t>desviación estándar, también llamada desviación típica</w:t>
      </w:r>
      <w:r w:rsidRPr="00330B12">
        <w:rPr>
          <w:spacing w:val="-1"/>
        </w:rPr>
        <w:t>, es igual a la raíz cuadrada de la suma de los cuadrados de las desviaciones de la serie de datos partido por el número total de observaciones.</w:t>
      </w:r>
      <w:r w:rsidR="00BB5903">
        <w:rPr>
          <w:spacing w:val="-1"/>
        </w:rPr>
        <w:t xml:space="preserve"> </w:t>
      </w:r>
    </w:p>
    <w:p w14:paraId="76D43C40" w14:textId="0BA9A1F7" w:rsidR="00BB5903" w:rsidRDefault="00BB5903" w:rsidP="008D28F4">
      <w:pPr>
        <w:pStyle w:val="Textoindependiente"/>
        <w:kinsoku w:val="0"/>
        <w:overflowPunct w:val="0"/>
        <w:spacing w:before="9"/>
        <w:ind w:left="720" w:firstLine="0"/>
        <w:rPr>
          <w:spacing w:val="-1"/>
        </w:rPr>
      </w:pPr>
      <w:r w:rsidRPr="00BB5903">
        <w:rPr>
          <w:spacing w:val="-1"/>
        </w:rPr>
        <w:t>https://es.wikipedia.org/wiki/Desviación_típica</w:t>
      </w:r>
    </w:p>
    <w:p w14:paraId="6199B892" w14:textId="77777777" w:rsidR="00BB5903" w:rsidRPr="00330B12" w:rsidRDefault="00BB5903" w:rsidP="008D28F4">
      <w:pPr>
        <w:pStyle w:val="Textoindependiente"/>
        <w:kinsoku w:val="0"/>
        <w:overflowPunct w:val="0"/>
        <w:spacing w:before="9"/>
        <w:ind w:left="720" w:firstLine="0"/>
        <w:rPr>
          <w:spacing w:val="-1"/>
        </w:rPr>
      </w:pPr>
    </w:p>
    <w:p w14:paraId="1064A8A1" w14:textId="77777777" w:rsidR="008D28F4" w:rsidRPr="00330B12" w:rsidRDefault="008D28F4" w:rsidP="008D28F4">
      <w:pPr>
        <w:jc w:val="center"/>
      </w:pPr>
      <w:r w:rsidRPr="00330B12">
        <w:rPr>
          <w:rFonts w:ascii="Segoe UI" w:hAnsi="Segoe UI" w:cs="Segoe UI"/>
          <w:noProof/>
          <w:color w:val="181818"/>
          <w:sz w:val="26"/>
          <w:szCs w:val="26"/>
          <w:bdr w:val="single" w:sz="2" w:space="0" w:color="DDDDDD" w:frame="1"/>
        </w:rPr>
        <w:drawing>
          <wp:inline distT="0" distB="0" distL="0" distR="0" wp14:anchorId="1EE0B78E" wp14:editId="5357B886">
            <wp:extent cx="1919335" cy="1073914"/>
            <wp:effectExtent l="0" t="0" r="5080" b="0"/>
            <wp:docPr id="1254138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389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171" cy="10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B12">
        <w:rPr>
          <w:rFonts w:ascii="Segoe UI" w:hAnsi="Segoe UI" w:cs="Segoe UI"/>
          <w:color w:val="181818"/>
          <w:sz w:val="26"/>
          <w:szCs w:val="26"/>
          <w:bdr w:val="single" w:sz="2" w:space="0" w:color="DDDDDD" w:frame="1"/>
        </w:rPr>
        <w:br/>
      </w:r>
    </w:p>
    <w:p w14:paraId="00A5E688" w14:textId="77777777" w:rsidR="008D28F4" w:rsidRPr="00330B12" w:rsidRDefault="008D28F4" w:rsidP="008D28F4"/>
    <w:p w14:paraId="6C564D32" w14:textId="77777777" w:rsidR="008D28F4" w:rsidRDefault="008D28F4" w:rsidP="008D28F4">
      <w:pPr>
        <w:pStyle w:val="Prrafodelista"/>
        <w:rPr>
          <w:spacing w:val="-1"/>
        </w:rPr>
      </w:pPr>
    </w:p>
    <w:p w14:paraId="36D10E4B" w14:textId="77777777" w:rsidR="00BB5903" w:rsidRDefault="008D28F4" w:rsidP="00CF543E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>Discuta la variabilidad de los algoritmos en base a estos parámetros y al resultado de Ganador</w:t>
      </w:r>
      <w:r w:rsidR="00D57D27">
        <w:rPr>
          <w:spacing w:val="-1"/>
        </w:rPr>
        <w:t>.</w:t>
      </w:r>
      <w:r w:rsidR="001E4127">
        <w:rPr>
          <w:spacing w:val="-1"/>
        </w:rPr>
        <w:t xml:space="preserve"> </w:t>
      </w:r>
      <w:r w:rsidR="00BB5903">
        <w:rPr>
          <w:spacing w:val="-1"/>
        </w:rPr>
        <w:t>¿Haría</w:t>
      </w:r>
      <w:r w:rsidR="00D57D27">
        <w:rPr>
          <w:spacing w:val="-1"/>
        </w:rPr>
        <w:t xml:space="preserve"> falta realizar más experimentos con otras semillas</w:t>
      </w:r>
      <w:r w:rsidR="001E4127">
        <w:rPr>
          <w:spacing w:val="-1"/>
        </w:rPr>
        <w:t xml:space="preserve"> según los valores de máximos y mínimos tiempos</w:t>
      </w:r>
      <w:r w:rsidR="00D57D27">
        <w:rPr>
          <w:spacing w:val="-1"/>
        </w:rPr>
        <w:t>?</w:t>
      </w:r>
      <w:r w:rsidR="00BB5903">
        <w:rPr>
          <w:spacing w:val="-1"/>
        </w:rPr>
        <w:t xml:space="preserve"> </w:t>
      </w:r>
    </w:p>
    <w:p w14:paraId="4F347277" w14:textId="77777777" w:rsidR="00BB5903" w:rsidRDefault="00BB5903" w:rsidP="00BB5903">
      <w:pPr>
        <w:pStyle w:val="Textoindependiente"/>
        <w:numPr>
          <w:ilvl w:val="1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 xml:space="preserve">Si hay una desviación de menos de un </w:t>
      </w:r>
      <w:r w:rsidRPr="00BB5903">
        <w:rPr>
          <w:b/>
          <w:bCs/>
          <w:spacing w:val="-1"/>
        </w:rPr>
        <w:t>10% de los valores (1 de 10) mayor a 2 veces la desviación típica</w:t>
      </w:r>
      <w:r>
        <w:rPr>
          <w:b/>
          <w:bCs/>
          <w:spacing w:val="-1"/>
        </w:rPr>
        <w:t xml:space="preserve">, </w:t>
      </w:r>
      <w:r>
        <w:rPr>
          <w:spacing w:val="-1"/>
        </w:rPr>
        <w:t>sustituir la semilla por otra</w:t>
      </w:r>
    </w:p>
    <w:p w14:paraId="41DEDDF5" w14:textId="160B6BD4" w:rsidR="00BB5903" w:rsidRDefault="00BB5903" w:rsidP="00BB5903">
      <w:pPr>
        <w:pStyle w:val="Textoindependiente"/>
        <w:numPr>
          <w:ilvl w:val="1"/>
          <w:numId w:val="10"/>
        </w:numPr>
        <w:kinsoku w:val="0"/>
        <w:overflowPunct w:val="0"/>
        <w:spacing w:before="9"/>
        <w:rPr>
          <w:spacing w:val="-1"/>
        </w:rPr>
      </w:pPr>
      <w:r w:rsidRPr="00BB5903">
        <w:rPr>
          <w:b/>
          <w:bCs/>
          <w:spacing w:val="-1"/>
        </w:rPr>
        <w:t>Si hay más del 20% en esas condiciones</w:t>
      </w:r>
      <w:r>
        <w:rPr>
          <w:spacing w:val="-1"/>
        </w:rPr>
        <w:t xml:space="preserve">, añade 10 semillas más. </w:t>
      </w:r>
    </w:p>
    <w:p w14:paraId="7A8C2D70" w14:textId="77777777" w:rsidR="00BB5903" w:rsidRDefault="00BB5903" w:rsidP="00BB5903">
      <w:pPr>
        <w:pStyle w:val="Textoindependiente"/>
        <w:kinsoku w:val="0"/>
        <w:overflowPunct w:val="0"/>
        <w:spacing w:before="9"/>
        <w:ind w:left="1440" w:firstLine="0"/>
        <w:rPr>
          <w:spacing w:val="-1"/>
        </w:rPr>
      </w:pPr>
    </w:p>
    <w:p w14:paraId="4E74A7CD" w14:textId="0F37EA29" w:rsidR="008D28F4" w:rsidRDefault="00BB5903" w:rsidP="00CF543E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 xml:space="preserve">Si ha hecho falta repetir la experimentación incluya ambas tablas en la hoja de trabajo junto con el análisis y motivo del cambio de la experimentación.  Y en todo caso justifique su decisión de repetir o </w:t>
      </w:r>
      <w:proofErr w:type="spellStart"/>
      <w:r>
        <w:rPr>
          <w:spacing w:val="-1"/>
        </w:rPr>
        <w:t>nó</w:t>
      </w:r>
      <w:proofErr w:type="spellEnd"/>
      <w:r>
        <w:rPr>
          <w:spacing w:val="-1"/>
        </w:rPr>
        <w:t xml:space="preserve"> en base a la desviación típica. </w:t>
      </w:r>
    </w:p>
    <w:p w14:paraId="5634970E" w14:textId="77777777" w:rsidR="007876C8" w:rsidRDefault="007876C8" w:rsidP="007876C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</w:p>
    <w:tbl>
      <w:tblPr>
        <w:tblpPr w:leftFromText="141" w:rightFromText="141" w:vertAnchor="text" w:horzAnchor="page" w:tblpX="2832" w:tblpY="228"/>
        <w:tblW w:w="52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03"/>
        <w:gridCol w:w="1852"/>
        <w:gridCol w:w="1200"/>
      </w:tblGrid>
      <w:tr w:rsidR="00D57D27" w:rsidRPr="00D57D27" w14:paraId="58567F82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EFB6" w14:textId="77777777" w:rsidR="00D57D27" w:rsidRPr="00D57D27" w:rsidRDefault="00D57D27" w:rsidP="00D57D27">
            <w:pPr>
              <w:widowControl/>
              <w:autoSpaceDE/>
              <w:autoSpaceDN/>
              <w:adjustRightInd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Semilla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E612" w14:textId="77777777" w:rsidR="00D57D27" w:rsidRPr="00D57D27" w:rsidRDefault="00D57D27" w:rsidP="00D57D27">
            <w:pPr>
              <w:widowControl/>
              <w:autoSpaceDE/>
              <w:autoSpaceDN/>
              <w:adjustRightInd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Burbuja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08EB" w14:textId="77777777" w:rsidR="00D57D27" w:rsidRPr="00D57D27" w:rsidRDefault="00D57D27" w:rsidP="00D57D27">
            <w:pPr>
              <w:widowControl/>
              <w:autoSpaceDE/>
              <w:autoSpaceDN/>
              <w:adjustRightInd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BurbujaBandera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0B0A" w14:textId="77777777" w:rsidR="00D57D27" w:rsidRPr="00D57D27" w:rsidRDefault="00D57D27" w:rsidP="00D57D27">
            <w:pPr>
              <w:widowControl/>
              <w:autoSpaceDE/>
              <w:autoSpaceDN/>
              <w:adjustRightInd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Ganador</w:t>
            </w:r>
          </w:p>
        </w:tc>
      </w:tr>
      <w:tr w:rsidR="00D57D27" w:rsidRPr="00D57D27" w14:paraId="41A0E348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8841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1234567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9EA" w14:textId="77777777" w:rsidR="00D57D27" w:rsidRPr="00BB5903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BB5903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1,3176916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B79B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0,0000904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87BB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5C6093AA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0C89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2345671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B345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0,9823836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2D31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0,0000906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8373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2809EBE6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C624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3456712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FD57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0,9775566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B72B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B575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76E9E6B4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9858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4567123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2DE1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0,972066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D646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0,0000908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047D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7F775996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898B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5671234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609B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0,9754132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DC3F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30BC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0B9AC442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BFA9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6712345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8D16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0,9774093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64E7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0,0000881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B893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01C3F543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DE55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7123456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5238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0,9848084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2B66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0,0000904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C80A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4F7890B5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C5B5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567890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9DB4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0,9667807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D0EA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88A1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1DA22299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5248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678901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8EE4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0,9729111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8889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C317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275F94EF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07DE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789056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CA02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0,9709193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7A07" w14:textId="0752A2D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0,000091</w:t>
            </w:r>
            <w:r w:rsidR="00BB5903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4D71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D57D27" w:rsidRPr="00D57D27" w14:paraId="20B11538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6719" w14:textId="77777777" w:rsidR="00D57D27" w:rsidRPr="00D57D27" w:rsidRDefault="00D57D27" w:rsidP="00D57D27">
            <w:pPr>
              <w:widowControl/>
              <w:autoSpaceDE/>
              <w:autoSpaceDN/>
              <w:adjustRightInd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Rango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EE7F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44B3E1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44B3E1"/>
                <w:sz w:val="22"/>
                <w:szCs w:val="22"/>
              </w:rPr>
              <w:t>0,3509109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2B65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FF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FF0000"/>
                <w:sz w:val="22"/>
                <w:szCs w:val="22"/>
              </w:rPr>
              <w:t>0,0000029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9071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FF0000"/>
                <w:sz w:val="22"/>
                <w:szCs w:val="22"/>
              </w:rPr>
            </w:pPr>
          </w:p>
        </w:tc>
      </w:tr>
      <w:tr w:rsidR="00D57D27" w:rsidRPr="00D57D27" w14:paraId="22FCA1AB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DAD6" w14:textId="77777777" w:rsidR="00D57D27" w:rsidRPr="00D57D27" w:rsidRDefault="00D57D27" w:rsidP="00D57D27">
            <w:pPr>
              <w:widowControl/>
              <w:autoSpaceDE/>
              <w:autoSpaceDN/>
              <w:adjustRightInd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57D2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Desv</w:t>
            </w:r>
            <w:proofErr w:type="spellEnd"/>
            <w:r w:rsidRPr="00D57D2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. Típica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2740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44B3E1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44B3E1"/>
                <w:sz w:val="22"/>
                <w:szCs w:val="22"/>
              </w:rPr>
              <w:t>0,10831627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7E1E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FF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FF0000"/>
                <w:sz w:val="22"/>
                <w:szCs w:val="22"/>
              </w:rPr>
              <w:t>0,000001071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23C2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FF0000"/>
                <w:sz w:val="22"/>
                <w:szCs w:val="22"/>
              </w:rPr>
            </w:pPr>
          </w:p>
        </w:tc>
      </w:tr>
      <w:tr w:rsidR="00D57D27" w:rsidRPr="00D57D27" w14:paraId="2272E30E" w14:textId="77777777" w:rsidTr="00D57D27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EEF1" w14:textId="77777777" w:rsidR="00D57D27" w:rsidRPr="00D57D27" w:rsidRDefault="00D57D27" w:rsidP="00D57D27">
            <w:pPr>
              <w:widowControl/>
              <w:autoSpaceDE/>
              <w:autoSpaceDN/>
              <w:adjustRightInd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D57D2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Ganador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7AE0" w14:textId="77777777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FF0000"/>
                <w:sz w:val="22"/>
                <w:szCs w:val="22"/>
              </w:rPr>
            </w:pPr>
            <w:r w:rsidRPr="00D57D27">
              <w:rPr>
                <w:rFonts w:ascii="Aptos Narrow" w:hAnsi="Aptos Narrow"/>
                <w:color w:val="FF0000"/>
                <w:sz w:val="22"/>
                <w:szCs w:val="22"/>
              </w:rPr>
              <w:t>-10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CFBA" w14:textId="54492E38" w:rsidR="00D57D27" w:rsidRPr="00D57D27" w:rsidRDefault="00D57D27" w:rsidP="00D57D27">
            <w:pPr>
              <w:widowControl/>
              <w:autoSpaceDE/>
              <w:autoSpaceDN/>
              <w:adjustRightInd/>
              <w:jc w:val="right"/>
              <w:rPr>
                <w:rFonts w:ascii="Aptos Narrow" w:hAnsi="Aptos Narrow"/>
                <w:color w:val="FF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8B5" w14:textId="77777777" w:rsidR="00D57D27" w:rsidRPr="00D57D27" w:rsidRDefault="00D57D27" w:rsidP="00D57D27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</w:p>
        </w:tc>
      </w:tr>
    </w:tbl>
    <w:p w14:paraId="61A9C0D0" w14:textId="4D9AC4F0" w:rsidR="00CF543E" w:rsidRDefault="00CF543E" w:rsidP="00B97C58">
      <w:pPr>
        <w:pStyle w:val="Textoindependiente"/>
        <w:kinsoku w:val="0"/>
        <w:overflowPunct w:val="0"/>
        <w:spacing w:before="9"/>
        <w:ind w:left="0" w:firstLine="0"/>
        <w:jc w:val="center"/>
        <w:rPr>
          <w:spacing w:val="-1"/>
        </w:rPr>
      </w:pPr>
    </w:p>
    <w:bookmarkEnd w:id="0"/>
    <w:p w14:paraId="34C86AEC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408A0A9" w14:textId="176FBD93" w:rsidR="009D09BB" w:rsidRDefault="009D09BB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538306B" w14:textId="77777777" w:rsidR="007876C8" w:rsidRDefault="007876C8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2042170D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638537B9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91E2281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7BCC5F7E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24C15F6F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50D511B8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6EB2695A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5AAA680E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426AD63D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64BB07E3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56D12795" w14:textId="77777777" w:rsidR="00D57D27" w:rsidRDefault="00D57D27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A087540" w14:textId="16B1FEDA" w:rsidR="00CA35B0" w:rsidRDefault="008102DF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315CC66" wp14:editId="04323F45">
                <wp:extent cx="3061970" cy="238760"/>
                <wp:effectExtent l="9525" t="7620" r="5080" b="10795"/>
                <wp:docPr id="203429269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4957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54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3.-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Entrega fin sesión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15CC66" id="Text Box 34" o:spid="_x0000_s1029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" fillcolor="#e4e4e4" strokeweight=".04936mm">
                <v:textbox inset="0,0,0,0">
                  <w:txbxContent>
                    <w:p w14:paraId="09374957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54" w:firstLine="0"/>
                      </w:pPr>
                      <w:r>
                        <w:rPr>
                          <w:b/>
                          <w:bCs/>
                        </w:rPr>
                        <w:t>3.-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Entrega fin sesión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6C37D" w14:textId="77777777" w:rsidR="00CA35B0" w:rsidRDefault="00CA35B0">
      <w:pPr>
        <w:pStyle w:val="Textoindependiente"/>
        <w:kinsoku w:val="0"/>
        <w:overflowPunct w:val="0"/>
        <w:spacing w:before="6"/>
        <w:ind w:left="0" w:firstLine="0"/>
        <w:rPr>
          <w:sz w:val="26"/>
          <w:szCs w:val="26"/>
        </w:rPr>
      </w:pPr>
    </w:p>
    <w:p w14:paraId="2A063E78" w14:textId="77777777" w:rsidR="00CA35B0" w:rsidRDefault="00CA35B0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t>Los</w:t>
      </w:r>
      <w:r>
        <w:rPr>
          <w:spacing w:val="-3"/>
        </w:rPr>
        <w:t xml:space="preserve"> </w:t>
      </w:r>
      <w:r>
        <w:rPr>
          <w:spacing w:val="-1"/>
        </w:rPr>
        <w:t>archivos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los</w:t>
      </w:r>
      <w:r>
        <w:t xml:space="preserve"> </w:t>
      </w:r>
      <w:r>
        <w:rPr>
          <w:spacing w:val="-1"/>
        </w:rPr>
        <w:t>programas</w:t>
      </w:r>
      <w:r>
        <w:rPr>
          <w:spacing w:val="-2"/>
        </w:rPr>
        <w:t xml:space="preserve"> </w:t>
      </w:r>
      <w:r>
        <w:rPr>
          <w:spacing w:val="-1"/>
        </w:rPr>
        <w:t>correspondientes</w:t>
      </w:r>
      <w:r>
        <w:t xml:space="preserve"> 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1"/>
        </w:rPr>
        <w:t>actividades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deberán</w:t>
      </w:r>
      <w:r>
        <w:rPr>
          <w:spacing w:val="-4"/>
        </w:rPr>
        <w:t xml:space="preserve"> </w:t>
      </w:r>
      <w:r>
        <w:rPr>
          <w:spacing w:val="-1"/>
        </w:rPr>
        <w:t>entregar,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través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Moodle,</w:t>
      </w:r>
      <w:r>
        <w:rPr>
          <w:spacing w:val="-4"/>
        </w:rPr>
        <w:t xml:space="preserve"> </w:t>
      </w:r>
      <w:r>
        <w:rPr>
          <w:u w:val="single"/>
        </w:rPr>
        <w:t>al</w:t>
      </w:r>
      <w:r>
        <w:rPr>
          <w:spacing w:val="95"/>
        </w:rPr>
        <w:t xml:space="preserve"> </w:t>
      </w:r>
      <w:r>
        <w:rPr>
          <w:spacing w:val="-1"/>
          <w:u w:val="single"/>
        </w:rPr>
        <w:t>finalizar</w:t>
      </w:r>
      <w:r>
        <w:rPr>
          <w:u w:val="single"/>
        </w:rPr>
        <w:t xml:space="preserve"> la</w:t>
      </w:r>
      <w:r>
        <w:rPr>
          <w:spacing w:val="-1"/>
          <w:u w:val="single"/>
        </w:rPr>
        <w:t xml:space="preserve"> sesión de</w:t>
      </w:r>
      <w:r>
        <w:rPr>
          <w:u w:val="single"/>
        </w:rPr>
        <w:t xml:space="preserve"> </w:t>
      </w:r>
      <w:r>
        <w:rPr>
          <w:spacing w:val="-1"/>
          <w:u w:val="single"/>
        </w:rPr>
        <w:t>prácticas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junto</w:t>
      </w:r>
      <w:r>
        <w:rPr>
          <w:spacing w:val="1"/>
        </w:rPr>
        <w:t xml:space="preserve"> </w:t>
      </w:r>
      <w:r>
        <w:rPr>
          <w:spacing w:val="-1"/>
        </w:rPr>
        <w:t xml:space="preserve">con </w:t>
      </w:r>
      <w:r>
        <w:t xml:space="preserve">la </w:t>
      </w:r>
      <w:r>
        <w:rPr>
          <w:spacing w:val="-1"/>
        </w:rPr>
        <w:t>Hoja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Trabajo</w:t>
      </w:r>
      <w: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estudiante.</w:t>
      </w:r>
      <w:r>
        <w:rPr>
          <w:spacing w:val="-2"/>
        </w:rPr>
        <w:t xml:space="preserve"> </w:t>
      </w:r>
      <w:r w:rsidR="009D09BB">
        <w:rPr>
          <w:spacing w:val="-2"/>
        </w:rPr>
        <w:t xml:space="preserve">Todo el código entregado debe compilar y </w:t>
      </w:r>
      <w:r w:rsidR="000841B2">
        <w:rPr>
          <w:spacing w:val="-2"/>
        </w:rPr>
        <w:t>ejecutar,</w:t>
      </w:r>
      <w:r w:rsidR="009D09BB">
        <w:rPr>
          <w:spacing w:val="-2"/>
        </w:rPr>
        <w:t xml:space="preserve"> comente aquel código que está pendiente </w:t>
      </w:r>
      <w:r w:rsidR="00175B77">
        <w:rPr>
          <w:spacing w:val="-2"/>
        </w:rPr>
        <w:t>para la</w:t>
      </w:r>
      <w:r w:rsidR="009D09BB">
        <w:rPr>
          <w:spacing w:val="-2"/>
        </w:rPr>
        <w:t xml:space="preserve"> entrega final de la practica</w:t>
      </w:r>
      <w:r w:rsidR="00E84F52">
        <w:rPr>
          <w:spacing w:val="-2"/>
        </w:rPr>
        <w:t xml:space="preserve"> para que no de errores de compilación</w:t>
      </w:r>
      <w:r w:rsidR="009D09BB">
        <w:rPr>
          <w:spacing w:val="-2"/>
        </w:rPr>
        <w:t>.</w:t>
      </w:r>
    </w:p>
    <w:p w14:paraId="4C9753F1" w14:textId="77777777" w:rsidR="009D09BB" w:rsidRDefault="009D09BB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rPr>
          <w:spacing w:val="-2"/>
        </w:rPr>
        <w:t xml:space="preserve">Las líneas de código deben estar comentadas con su funcionalidad, tome como ejemplo los comentarios en el </w:t>
      </w:r>
      <w:r>
        <w:rPr>
          <w:spacing w:val="-2"/>
        </w:rPr>
        <w:lastRenderedPageBreak/>
        <w:t>código proporcionado</w:t>
      </w:r>
      <w:r w:rsidR="00E84F52">
        <w:rPr>
          <w:spacing w:val="-2"/>
        </w:rPr>
        <w:t xml:space="preserve"> y las fórmulas utilizadas para el cálculo de las operaciones elementales en cada línea de código, así como las fórmulas teóricas </w:t>
      </w:r>
      <w:r w:rsidR="00E43B01">
        <w:rPr>
          <w:spacing w:val="-2"/>
        </w:rPr>
        <w:t>utilizadas para</w:t>
      </w:r>
      <w:r w:rsidR="00E84F52">
        <w:rPr>
          <w:spacing w:val="-2"/>
        </w:rPr>
        <w:t xml:space="preserve"> el cálculo teórico</w:t>
      </w:r>
      <w:r>
        <w:rPr>
          <w:spacing w:val="-2"/>
        </w:rPr>
        <w:t xml:space="preserve">. </w:t>
      </w:r>
    </w:p>
    <w:p w14:paraId="647C1B6E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spacing w:val="-2"/>
        </w:rPr>
      </w:pPr>
    </w:p>
    <w:p w14:paraId="08352913" w14:textId="77777777" w:rsidR="00175B77" w:rsidRDefault="00175B77">
      <w:pPr>
        <w:pStyle w:val="Textoindependiente"/>
        <w:kinsoku w:val="0"/>
        <w:overflowPunct w:val="0"/>
        <w:spacing w:before="4"/>
        <w:ind w:left="0" w:firstLine="0"/>
        <w:rPr>
          <w:rFonts w:ascii="Arial" w:hAnsi="Arial" w:cs="Arial"/>
        </w:rPr>
      </w:pPr>
    </w:p>
    <w:p w14:paraId="7A7576C5" w14:textId="0A1E9EBA" w:rsidR="00CA35B0" w:rsidRDefault="008102DF">
      <w:pPr>
        <w:pStyle w:val="Textoindependiente"/>
        <w:kinsoku w:val="0"/>
        <w:overflowPunct w:val="0"/>
        <w:spacing w:line="200" w:lineRule="atLeast"/>
        <w:ind w:left="21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0DE3D5" wp14:editId="43E02CAC">
                <wp:extent cx="3061970" cy="238760"/>
                <wp:effectExtent l="5715" t="9525" r="8890" b="8890"/>
                <wp:docPr id="15663341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2F7D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8"/>
                              <w:ind w:left="53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4.-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Después</w:t>
                            </w:r>
                            <w:r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asistir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al laboratorio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0DE3D5" id="Text Box 42" o:spid="_x0000_s1030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" fillcolor="#e4e4e4" strokeweight=".04936mm">
                <v:textbox inset="0,0,0,0">
                  <w:txbxContent>
                    <w:p w14:paraId="49ED2F7D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8"/>
                        <w:ind w:left="53" w:firstLine="0"/>
                      </w:pPr>
                      <w:r>
                        <w:rPr>
                          <w:b/>
                          <w:bCs/>
                        </w:rPr>
                        <w:t>4.-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Después</w:t>
                      </w:r>
                      <w:r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asistir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al laboratorio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A5E9A" w14:textId="77777777" w:rsidR="00CA35B0" w:rsidRPr="006017E0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Completar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z w:val="20"/>
          <w:szCs w:val="20"/>
        </w:rPr>
        <w:t>código</w:t>
      </w:r>
      <w:r w:rsidR="006017E0"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pacing w:val="-1"/>
          <w:sz w:val="20"/>
          <w:szCs w:val="20"/>
        </w:rPr>
        <w:t>y el documento de trabajo que no haya dado tiempo a realizar en clase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0EBF750" w14:textId="1FAD3339" w:rsidR="006017E0" w:rsidRDefault="006017E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El código </w:t>
      </w:r>
      <w:r w:rsidR="009D09BB">
        <w:rPr>
          <w:rFonts w:ascii="Arial" w:hAnsi="Arial" w:cs="Arial"/>
          <w:spacing w:val="-1"/>
          <w:sz w:val="20"/>
          <w:szCs w:val="20"/>
        </w:rPr>
        <w:t xml:space="preserve">y documento </w:t>
      </w:r>
      <w:r>
        <w:rPr>
          <w:rFonts w:ascii="Arial" w:hAnsi="Arial" w:cs="Arial"/>
          <w:spacing w:val="-1"/>
          <w:sz w:val="20"/>
          <w:szCs w:val="20"/>
        </w:rPr>
        <w:t>entregado en esta entrega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debe </w:t>
      </w:r>
      <w:r w:rsidR="00175B77">
        <w:rPr>
          <w:rFonts w:ascii="Arial" w:hAnsi="Arial" w:cs="Arial"/>
          <w:spacing w:val="-1"/>
          <w:sz w:val="20"/>
          <w:szCs w:val="20"/>
        </w:rPr>
        <w:t>realizarse,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aunque se haya terminado todo el trabajo en clase. El código debe ser una ampliación de lo realizado en clase</w:t>
      </w:r>
      <w:r w:rsidR="000841B2">
        <w:rPr>
          <w:rFonts w:ascii="Arial" w:hAnsi="Arial" w:cs="Arial"/>
          <w:spacing w:val="-1"/>
          <w:sz w:val="20"/>
          <w:szCs w:val="20"/>
        </w:rPr>
        <w:t xml:space="preserve"> no puede ser completamente nuevo. </w:t>
      </w:r>
    </w:p>
    <w:p w14:paraId="677B88D5" w14:textId="696422C5" w:rsidR="00E84F52" w:rsidRPr="00E84F52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78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Entrega_Practica_1_</w:t>
      </w:r>
      <w:r w:rsidR="008D28F4">
        <w:rPr>
          <w:rFonts w:ascii="Arial" w:hAnsi="Arial" w:cs="Arial"/>
          <w:sz w:val="20"/>
          <w:szCs w:val="20"/>
        </w:rPr>
        <w:t>4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en un fichero comprimido con la hoja de trabajo y </w:t>
      </w:r>
      <w:r w:rsidR="008D28F4">
        <w:rPr>
          <w:rFonts w:ascii="Arial" w:hAnsi="Arial" w:cs="Arial"/>
          <w:spacing w:val="-11"/>
          <w:sz w:val="20"/>
          <w:szCs w:val="20"/>
        </w:rPr>
        <w:t>1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subcarpetas (actividad_1</w:t>
      </w:r>
      <w:r w:rsidR="008D28F4">
        <w:rPr>
          <w:rFonts w:ascii="Arial" w:hAnsi="Arial" w:cs="Arial"/>
          <w:spacing w:val="-11"/>
          <w:sz w:val="20"/>
          <w:szCs w:val="20"/>
        </w:rPr>
        <w:t>)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</w:t>
      </w:r>
    </w:p>
    <w:p w14:paraId="093D4C3E" w14:textId="77777777" w:rsidR="00E84F52" w:rsidRPr="00E84F52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actividad_1:</w:t>
      </w:r>
    </w:p>
    <w:p w14:paraId="6C7DB940" w14:textId="789C10F9" w:rsidR="0015405F" w:rsidRPr="0015405F" w:rsidRDefault="0015405F" w:rsidP="0015405F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Comparacion.cpp</w:t>
      </w:r>
    </w:p>
    <w:p w14:paraId="1FDD73B0" w14:textId="0B43B622" w:rsidR="00B97C58" w:rsidRPr="008102DF" w:rsidRDefault="008102DF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01A07FF2" w14:textId="1E566EF0" w:rsidR="008102DF" w:rsidRPr="00B97C58" w:rsidRDefault="008102DF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</w:t>
      </w:r>
      <w:r w:rsidR="0015405F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paracion.xls</w:t>
      </w:r>
    </w:p>
    <w:p w14:paraId="6E676343" w14:textId="143A636D" w:rsidR="00B97C58" w:rsidRPr="00E84F52" w:rsidRDefault="00B97C58" w:rsidP="0015405F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Hoja de Trabajo</w:t>
      </w:r>
    </w:p>
    <w:p w14:paraId="0080C989" w14:textId="77777777" w:rsid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1180" w:firstLine="0"/>
        <w:rPr>
          <w:rFonts w:ascii="Arial" w:hAnsi="Arial" w:cs="Arial"/>
          <w:sz w:val="20"/>
          <w:szCs w:val="20"/>
        </w:rPr>
      </w:pPr>
    </w:p>
    <w:sectPr w:rsidR="00E84F52" w:rsidSect="002B6DB8">
      <w:headerReference w:type="default" r:id="rId9"/>
      <w:footerReference w:type="default" r:id="rId10"/>
      <w:pgSz w:w="11900" w:h="16850"/>
      <w:pgMar w:top="1380" w:right="276" w:bottom="940" w:left="920" w:header="1166" w:footer="756" w:gutter="0"/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C9EBF" w14:textId="77777777" w:rsidR="000A0CD9" w:rsidRDefault="000A0CD9">
      <w:r>
        <w:separator/>
      </w:r>
    </w:p>
  </w:endnote>
  <w:endnote w:type="continuationSeparator" w:id="0">
    <w:p w14:paraId="52741E1C" w14:textId="77777777" w:rsidR="000A0CD9" w:rsidRDefault="000A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C776F" w14:textId="75996791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16E70E8" wp14:editId="73649AF4">
              <wp:simplePos x="0" y="0"/>
              <wp:positionH relativeFrom="page">
                <wp:posOffset>720090</wp:posOffset>
              </wp:positionH>
              <wp:positionV relativeFrom="page">
                <wp:posOffset>10077450</wp:posOffset>
              </wp:positionV>
              <wp:extent cx="6120130" cy="12700"/>
              <wp:effectExtent l="5715" t="9525" r="8255" b="0"/>
              <wp:wrapNone/>
              <wp:docPr id="989479595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polyline w14:anchorId="3CCD33DA" id="Freeform 3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793.5pt,538.6pt,793.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4EE6A4B" wp14:editId="78906976">
              <wp:simplePos x="0" y="0"/>
              <wp:positionH relativeFrom="page">
                <wp:posOffset>1068070</wp:posOffset>
              </wp:positionH>
              <wp:positionV relativeFrom="page">
                <wp:posOffset>10103485</wp:posOffset>
              </wp:positionV>
              <wp:extent cx="690245" cy="152400"/>
              <wp:effectExtent l="1270" t="0" r="3810" b="2540"/>
              <wp:wrapNone/>
              <wp:docPr id="23083973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91D3" w14:textId="0EE6E016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Práctica_1_</w:t>
                          </w:r>
                          <w:r w:rsidR="004A46EC"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4EE6A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84.1pt;margin-top:795.55pt;width:54.3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" o:allowincell="f" filled="f" stroked="f">
              <v:textbox inset="0,0,0,0">
                <w:txbxContent>
                  <w:p w14:paraId="61BB91D3" w14:textId="0EE6E016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Práctica_1_</w:t>
                    </w:r>
                    <w:r w:rsidR="004A46EC"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39709C62" wp14:editId="0CDC51EA">
              <wp:simplePos x="0" y="0"/>
              <wp:positionH relativeFrom="page">
                <wp:posOffset>3200400</wp:posOffset>
              </wp:positionH>
              <wp:positionV relativeFrom="page">
                <wp:posOffset>10103485</wp:posOffset>
              </wp:positionV>
              <wp:extent cx="1051560" cy="152400"/>
              <wp:effectExtent l="0" t="0" r="0" b="2540"/>
              <wp:wrapNone/>
              <wp:docPr id="10425635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AB48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Guion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práctica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9709C62" id="Text Box 41" o:spid="_x0000_s1034" type="#_x0000_t202" style="position:absolute;margin-left:252pt;margin-top:795.55pt;width:82.8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" o:allowincell="f" filled="f" stroked="f">
              <v:textbox inset="0,0,0,0">
                <w:txbxContent>
                  <w:p w14:paraId="7E5FAB48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Guion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la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práctica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302C2CFA" wp14:editId="634C451E">
              <wp:simplePos x="0" y="0"/>
              <wp:positionH relativeFrom="page">
                <wp:posOffset>6393180</wp:posOffset>
              </wp:positionH>
              <wp:positionV relativeFrom="page">
                <wp:posOffset>10103485</wp:posOffset>
              </wp:positionV>
              <wp:extent cx="114935" cy="152400"/>
              <wp:effectExtent l="1905" t="0" r="0" b="2540"/>
              <wp:wrapNone/>
              <wp:docPr id="178143419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2E0C2" w14:textId="1B2A98C0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4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E49B9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C2CFA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03.4pt;margin-top:795.55pt;width:9.0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+6uAIAALk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" o:allowincell="f" filled="f" stroked="f">
              <v:textbox inset="0,0,0,0">
                <w:txbxContent>
                  <w:p w14:paraId="6742E0C2" w14:textId="1B2A98C0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4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2E49B9">
                      <w:rPr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AB2FE" w14:textId="77777777" w:rsidR="000A0CD9" w:rsidRDefault="000A0CD9">
      <w:r>
        <w:separator/>
      </w:r>
    </w:p>
  </w:footnote>
  <w:footnote w:type="continuationSeparator" w:id="0">
    <w:p w14:paraId="0BF8473E" w14:textId="77777777" w:rsidR="000A0CD9" w:rsidRDefault="000A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E1757" w14:textId="103E2EBB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175DA40" wp14:editId="71316D62">
              <wp:simplePos x="0" y="0"/>
              <wp:positionH relativeFrom="page">
                <wp:posOffset>720090</wp:posOffset>
              </wp:positionH>
              <wp:positionV relativeFrom="page">
                <wp:posOffset>876300</wp:posOffset>
              </wp:positionV>
              <wp:extent cx="6120130" cy="12700"/>
              <wp:effectExtent l="5715" t="9525" r="8255" b="0"/>
              <wp:wrapNone/>
              <wp:docPr id="1955860126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polyline w14:anchorId="07F48035" id="Freeform 3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69pt,538.6pt,69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61429407" wp14:editId="7FF14DE3">
              <wp:simplePos x="0" y="0"/>
              <wp:positionH relativeFrom="page">
                <wp:posOffset>706755</wp:posOffset>
              </wp:positionH>
              <wp:positionV relativeFrom="page">
                <wp:posOffset>727710</wp:posOffset>
              </wp:positionV>
              <wp:extent cx="2059305" cy="152400"/>
              <wp:effectExtent l="1905" t="3810" r="0" b="0"/>
              <wp:wrapNone/>
              <wp:docPr id="25032029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890D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Fundamentos</w:t>
                          </w:r>
                          <w:r>
                            <w:rPr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Análisis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142940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margin-left:55.65pt;margin-top:57.3pt;width:162.15pt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" o:allowincell="f" filled="f" stroked="f">
              <v:textbox inset="0,0,0,0">
                <w:txbxContent>
                  <w:p w14:paraId="591E890D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Fundamentos</w:t>
                    </w:r>
                    <w:r>
                      <w:rPr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Análisis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235B505" wp14:editId="722D88D1">
              <wp:simplePos x="0" y="0"/>
              <wp:positionH relativeFrom="page">
                <wp:posOffset>6276340</wp:posOffset>
              </wp:positionH>
              <wp:positionV relativeFrom="page">
                <wp:posOffset>727710</wp:posOffset>
              </wp:positionV>
              <wp:extent cx="577215" cy="152400"/>
              <wp:effectExtent l="0" t="3810" r="4445" b="0"/>
              <wp:wrapNone/>
              <wp:docPr id="3860600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83F95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-202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235B505" id="Text Box 38" o:spid="_x0000_s1032" type="#_x0000_t202" style="position:absolute;margin-left:494.2pt;margin-top:57.3pt;width:45.4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" o:allowincell="f" filled="f" stroked="f">
              <v:textbox inset="0,0,0,0">
                <w:txbxContent>
                  <w:p w14:paraId="5E983F95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3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-202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21" w:hanging="35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55" w:hanging="358"/>
      </w:pPr>
    </w:lvl>
    <w:lvl w:ilvl="2">
      <w:numFmt w:val="bullet"/>
      <w:lvlText w:val="•"/>
      <w:lvlJc w:val="left"/>
      <w:pPr>
        <w:ind w:left="2688" w:hanging="358"/>
      </w:pPr>
    </w:lvl>
    <w:lvl w:ilvl="3">
      <w:numFmt w:val="bullet"/>
      <w:lvlText w:val="•"/>
      <w:lvlJc w:val="left"/>
      <w:pPr>
        <w:ind w:left="3622" w:hanging="358"/>
      </w:pPr>
    </w:lvl>
    <w:lvl w:ilvl="4">
      <w:numFmt w:val="bullet"/>
      <w:lvlText w:val="•"/>
      <w:lvlJc w:val="left"/>
      <w:pPr>
        <w:ind w:left="4556" w:hanging="358"/>
      </w:pPr>
    </w:lvl>
    <w:lvl w:ilvl="5">
      <w:numFmt w:val="bullet"/>
      <w:lvlText w:val="•"/>
      <w:lvlJc w:val="left"/>
      <w:pPr>
        <w:ind w:left="5490" w:hanging="358"/>
      </w:pPr>
    </w:lvl>
    <w:lvl w:ilvl="6">
      <w:numFmt w:val="bullet"/>
      <w:lvlText w:val="•"/>
      <w:lvlJc w:val="left"/>
      <w:pPr>
        <w:ind w:left="6424" w:hanging="358"/>
      </w:pPr>
    </w:lvl>
    <w:lvl w:ilvl="7">
      <w:numFmt w:val="bullet"/>
      <w:lvlText w:val="•"/>
      <w:lvlJc w:val="left"/>
      <w:pPr>
        <w:ind w:left="7357" w:hanging="358"/>
      </w:pPr>
    </w:lvl>
    <w:lvl w:ilvl="8">
      <w:numFmt w:val="bullet"/>
      <w:lvlText w:val="•"/>
      <w:lvlJc w:val="left"/>
      <w:pPr>
        <w:ind w:left="8291" w:hanging="358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025" w:hanging="358"/>
      </w:pPr>
      <w:rPr>
        <w:rFonts w:ascii="Symbol" w:hAnsi="Symbol"/>
        <w:b w:val="0"/>
        <w:sz w:val="24"/>
      </w:rPr>
    </w:lvl>
    <w:lvl w:ilvl="2">
      <w:numFmt w:val="bullet"/>
      <w:lvlText w:val="•"/>
      <w:lvlJc w:val="left"/>
      <w:pPr>
        <w:ind w:left="2040" w:hanging="358"/>
      </w:pPr>
    </w:lvl>
    <w:lvl w:ilvl="3">
      <w:numFmt w:val="bullet"/>
      <w:lvlText w:val="•"/>
      <w:lvlJc w:val="left"/>
      <w:pPr>
        <w:ind w:left="3055" w:hanging="358"/>
      </w:pPr>
    </w:lvl>
    <w:lvl w:ilvl="4">
      <w:numFmt w:val="bullet"/>
      <w:lvlText w:val="•"/>
      <w:lvlJc w:val="left"/>
      <w:pPr>
        <w:ind w:left="4069" w:hanging="358"/>
      </w:pPr>
    </w:lvl>
    <w:lvl w:ilvl="5">
      <w:numFmt w:val="bullet"/>
      <w:lvlText w:val="•"/>
      <w:lvlJc w:val="left"/>
      <w:pPr>
        <w:ind w:left="5084" w:hanging="358"/>
      </w:pPr>
    </w:lvl>
    <w:lvl w:ilvl="6">
      <w:numFmt w:val="bullet"/>
      <w:lvlText w:val="•"/>
      <w:lvlJc w:val="left"/>
      <w:pPr>
        <w:ind w:left="6099" w:hanging="358"/>
      </w:pPr>
    </w:lvl>
    <w:lvl w:ilvl="7">
      <w:numFmt w:val="bullet"/>
      <w:lvlText w:val="•"/>
      <w:lvlJc w:val="left"/>
      <w:pPr>
        <w:ind w:left="7114" w:hanging="358"/>
      </w:pPr>
    </w:lvl>
    <w:lvl w:ilvl="8">
      <w:numFmt w:val="bullet"/>
      <w:lvlText w:val="•"/>
      <w:lvlJc w:val="left"/>
      <w:pPr>
        <w:ind w:left="8129" w:hanging="358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"/>
      <w:lvlJc w:val="left"/>
      <w:pPr>
        <w:ind w:left="463" w:hanging="361"/>
      </w:pPr>
      <w:rPr>
        <w:rFonts w:ascii="Symbol" w:hAnsi="Symbol"/>
        <w:b w:val="0"/>
        <w:sz w:val="24"/>
      </w:rPr>
    </w:lvl>
    <w:lvl w:ilvl="1">
      <w:numFmt w:val="bullet"/>
      <w:lvlText w:val=""/>
      <w:lvlJc w:val="left"/>
      <w:pPr>
        <w:ind w:left="570" w:hanging="359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627" w:hanging="359"/>
      </w:pPr>
    </w:lvl>
    <w:lvl w:ilvl="3">
      <w:numFmt w:val="bullet"/>
      <w:lvlText w:val="•"/>
      <w:lvlJc w:val="left"/>
      <w:pPr>
        <w:ind w:left="2683" w:hanging="359"/>
      </w:pPr>
    </w:lvl>
    <w:lvl w:ilvl="4">
      <w:numFmt w:val="bullet"/>
      <w:lvlText w:val="•"/>
      <w:lvlJc w:val="left"/>
      <w:pPr>
        <w:ind w:left="3740" w:hanging="359"/>
      </w:pPr>
    </w:lvl>
    <w:lvl w:ilvl="5">
      <w:numFmt w:val="bullet"/>
      <w:lvlText w:val="•"/>
      <w:lvlJc w:val="left"/>
      <w:pPr>
        <w:ind w:left="4796" w:hanging="359"/>
      </w:pPr>
    </w:lvl>
    <w:lvl w:ilvl="6">
      <w:numFmt w:val="bullet"/>
      <w:lvlText w:val="•"/>
      <w:lvlJc w:val="left"/>
      <w:pPr>
        <w:ind w:left="5853" w:hanging="359"/>
      </w:pPr>
    </w:lvl>
    <w:lvl w:ilvl="7">
      <w:numFmt w:val="bullet"/>
      <w:lvlText w:val="•"/>
      <w:lvlJc w:val="left"/>
      <w:pPr>
        <w:ind w:left="6909" w:hanging="359"/>
      </w:pPr>
    </w:lvl>
    <w:lvl w:ilvl="8">
      <w:numFmt w:val="bullet"/>
      <w:lvlText w:val="•"/>
      <w:lvlJc w:val="left"/>
      <w:pPr>
        <w:ind w:left="7966" w:hanging="359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decimal"/>
      <w:lvlText w:val="%1."/>
      <w:lvlJc w:val="left"/>
      <w:pPr>
        <w:ind w:left="570" w:hanging="359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180" w:hanging="358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180" w:hanging="358"/>
      </w:pPr>
    </w:lvl>
    <w:lvl w:ilvl="3">
      <w:numFmt w:val="bullet"/>
      <w:lvlText w:val="•"/>
      <w:lvlJc w:val="left"/>
      <w:pPr>
        <w:ind w:left="2292" w:hanging="358"/>
      </w:pPr>
    </w:lvl>
    <w:lvl w:ilvl="4">
      <w:numFmt w:val="bullet"/>
      <w:lvlText w:val="•"/>
      <w:lvlJc w:val="left"/>
      <w:pPr>
        <w:ind w:left="3405" w:hanging="358"/>
      </w:pPr>
    </w:lvl>
    <w:lvl w:ilvl="5">
      <w:numFmt w:val="bullet"/>
      <w:lvlText w:val="•"/>
      <w:lvlJc w:val="left"/>
      <w:pPr>
        <w:ind w:left="4517" w:hanging="358"/>
      </w:pPr>
    </w:lvl>
    <w:lvl w:ilvl="6">
      <w:numFmt w:val="bullet"/>
      <w:lvlText w:val="•"/>
      <w:lvlJc w:val="left"/>
      <w:pPr>
        <w:ind w:left="5629" w:hanging="358"/>
      </w:pPr>
    </w:lvl>
    <w:lvl w:ilvl="7">
      <w:numFmt w:val="bullet"/>
      <w:lvlText w:val="•"/>
      <w:lvlJc w:val="left"/>
      <w:pPr>
        <w:ind w:left="6742" w:hanging="358"/>
      </w:pPr>
    </w:lvl>
    <w:lvl w:ilvl="8">
      <w:numFmt w:val="bullet"/>
      <w:lvlText w:val="•"/>
      <w:lvlJc w:val="left"/>
      <w:pPr>
        <w:ind w:left="7854" w:hanging="358"/>
      </w:pPr>
    </w:lvl>
  </w:abstractNum>
  <w:abstractNum w:abstractNumId="6" w15:restartNumberingAfterBreak="0">
    <w:nsid w:val="04D51C06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E568B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1373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8" w15:restartNumberingAfterBreak="0">
    <w:nsid w:val="19B5764B"/>
    <w:multiLevelType w:val="hybridMultilevel"/>
    <w:tmpl w:val="EF287FFC"/>
    <w:lvl w:ilvl="0" w:tplc="0C0A000F">
      <w:start w:val="1"/>
      <w:numFmt w:val="decimal"/>
      <w:lvlText w:val="%1."/>
      <w:lvlJc w:val="left"/>
      <w:pPr>
        <w:ind w:left="1012" w:hanging="360"/>
      </w:pPr>
    </w:lvl>
    <w:lvl w:ilvl="1" w:tplc="0C0A0019" w:tentative="1">
      <w:start w:val="1"/>
      <w:numFmt w:val="lowerLetter"/>
      <w:lvlText w:val="%2."/>
      <w:lvlJc w:val="left"/>
      <w:pPr>
        <w:ind w:left="1732" w:hanging="360"/>
      </w:pPr>
    </w:lvl>
    <w:lvl w:ilvl="2" w:tplc="0C0A001B" w:tentative="1">
      <w:start w:val="1"/>
      <w:numFmt w:val="lowerRoman"/>
      <w:lvlText w:val="%3."/>
      <w:lvlJc w:val="right"/>
      <w:pPr>
        <w:ind w:left="2452" w:hanging="180"/>
      </w:pPr>
    </w:lvl>
    <w:lvl w:ilvl="3" w:tplc="0C0A000F" w:tentative="1">
      <w:start w:val="1"/>
      <w:numFmt w:val="decimal"/>
      <w:lvlText w:val="%4."/>
      <w:lvlJc w:val="left"/>
      <w:pPr>
        <w:ind w:left="3172" w:hanging="360"/>
      </w:pPr>
    </w:lvl>
    <w:lvl w:ilvl="4" w:tplc="0C0A0019" w:tentative="1">
      <w:start w:val="1"/>
      <w:numFmt w:val="lowerLetter"/>
      <w:lvlText w:val="%5."/>
      <w:lvlJc w:val="left"/>
      <w:pPr>
        <w:ind w:left="3892" w:hanging="360"/>
      </w:pPr>
    </w:lvl>
    <w:lvl w:ilvl="5" w:tplc="0C0A001B" w:tentative="1">
      <w:start w:val="1"/>
      <w:numFmt w:val="lowerRoman"/>
      <w:lvlText w:val="%6."/>
      <w:lvlJc w:val="right"/>
      <w:pPr>
        <w:ind w:left="4612" w:hanging="180"/>
      </w:pPr>
    </w:lvl>
    <w:lvl w:ilvl="6" w:tplc="0C0A000F" w:tentative="1">
      <w:start w:val="1"/>
      <w:numFmt w:val="decimal"/>
      <w:lvlText w:val="%7."/>
      <w:lvlJc w:val="left"/>
      <w:pPr>
        <w:ind w:left="5332" w:hanging="360"/>
      </w:pPr>
    </w:lvl>
    <w:lvl w:ilvl="7" w:tplc="0C0A0019" w:tentative="1">
      <w:start w:val="1"/>
      <w:numFmt w:val="lowerLetter"/>
      <w:lvlText w:val="%8."/>
      <w:lvlJc w:val="left"/>
      <w:pPr>
        <w:ind w:left="6052" w:hanging="360"/>
      </w:pPr>
    </w:lvl>
    <w:lvl w:ilvl="8" w:tplc="0C0A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9" w15:restartNumberingAfterBreak="0">
    <w:nsid w:val="34EF7441"/>
    <w:multiLevelType w:val="hybridMultilevel"/>
    <w:tmpl w:val="85E41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B17C9"/>
    <w:multiLevelType w:val="hybridMultilevel"/>
    <w:tmpl w:val="F53CB3FA"/>
    <w:lvl w:ilvl="0" w:tplc="EEB64B9C">
      <w:numFmt w:val="bullet"/>
      <w:lvlText w:val="-"/>
      <w:lvlJc w:val="left"/>
      <w:pPr>
        <w:ind w:left="2115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60862DE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824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8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4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E3"/>
    <w:rsid w:val="00017776"/>
    <w:rsid w:val="00023FBC"/>
    <w:rsid w:val="00043E77"/>
    <w:rsid w:val="000528E7"/>
    <w:rsid w:val="000667B6"/>
    <w:rsid w:val="00082145"/>
    <w:rsid w:val="000841B2"/>
    <w:rsid w:val="000A0CD9"/>
    <w:rsid w:val="0015405F"/>
    <w:rsid w:val="00175B77"/>
    <w:rsid w:val="001B26EF"/>
    <w:rsid w:val="001C360C"/>
    <w:rsid w:val="001E4127"/>
    <w:rsid w:val="00232B77"/>
    <w:rsid w:val="00270FD3"/>
    <w:rsid w:val="002B6DB8"/>
    <w:rsid w:val="002E49B9"/>
    <w:rsid w:val="00300D5C"/>
    <w:rsid w:val="00330B12"/>
    <w:rsid w:val="00343352"/>
    <w:rsid w:val="003E28DB"/>
    <w:rsid w:val="00422E15"/>
    <w:rsid w:val="004A46EC"/>
    <w:rsid w:val="004B32C7"/>
    <w:rsid w:val="004B4DDD"/>
    <w:rsid w:val="004C2538"/>
    <w:rsid w:val="004F11CD"/>
    <w:rsid w:val="00574EB6"/>
    <w:rsid w:val="0059112E"/>
    <w:rsid w:val="005A1623"/>
    <w:rsid w:val="006017E0"/>
    <w:rsid w:val="006174DF"/>
    <w:rsid w:val="00665706"/>
    <w:rsid w:val="00667D44"/>
    <w:rsid w:val="00720FE3"/>
    <w:rsid w:val="00731280"/>
    <w:rsid w:val="007566E9"/>
    <w:rsid w:val="007876C8"/>
    <w:rsid w:val="0079629C"/>
    <w:rsid w:val="008102DF"/>
    <w:rsid w:val="00830564"/>
    <w:rsid w:val="00837A75"/>
    <w:rsid w:val="008A1FC0"/>
    <w:rsid w:val="008D28F4"/>
    <w:rsid w:val="009945D2"/>
    <w:rsid w:val="009D09BB"/>
    <w:rsid w:val="009F4AE7"/>
    <w:rsid w:val="00A51B3C"/>
    <w:rsid w:val="00A95888"/>
    <w:rsid w:val="00AC6638"/>
    <w:rsid w:val="00B1698C"/>
    <w:rsid w:val="00B206AB"/>
    <w:rsid w:val="00B4166A"/>
    <w:rsid w:val="00B70916"/>
    <w:rsid w:val="00B97C58"/>
    <w:rsid w:val="00BB5903"/>
    <w:rsid w:val="00C77D17"/>
    <w:rsid w:val="00CA35B0"/>
    <w:rsid w:val="00CF543E"/>
    <w:rsid w:val="00D12792"/>
    <w:rsid w:val="00D57D27"/>
    <w:rsid w:val="00D7057C"/>
    <w:rsid w:val="00D76554"/>
    <w:rsid w:val="00E43B01"/>
    <w:rsid w:val="00E84D46"/>
    <w:rsid w:val="00E84F52"/>
    <w:rsid w:val="00E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C48A1E"/>
  <w14:defaultImageDpi w14:val="0"/>
  <w15:docId w15:val="{B0BCA08B-F1BA-437C-8CB1-2AE33B2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Times New Roman" w:hAnsi="Aptos" w:cs="Aptos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30B12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653" w:hanging="361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kern w:val="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5706"/>
    <w:rPr>
      <w:rFonts w:ascii="Times New Roman" w:hAnsi="Times New Roman" w:cs="Times New Roman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5706"/>
    <w:rPr>
      <w:rFonts w:ascii="Times New Roman" w:hAnsi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E84F52"/>
    <w:rPr>
      <w:rFonts w:cs="Times New Roman"/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84F52"/>
    <w:rPr>
      <w:rFonts w:cs="Times New Roman"/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30B12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0B12"/>
    <w:pPr>
      <w:widowControl/>
      <w:autoSpaceDE/>
      <w:autoSpaceDN/>
      <w:adjustRightInd/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330B12"/>
    <w:rPr>
      <w:b/>
      <w:bCs/>
    </w:rPr>
  </w:style>
  <w:style w:type="paragraph" w:customStyle="1" w:styleId="has-text-align-center">
    <w:name w:val="has-text-align-center"/>
    <w:basedOn w:val="Normal"/>
    <w:rsid w:val="00330B12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30B1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usuario</cp:lastModifiedBy>
  <cp:revision>3</cp:revision>
  <dcterms:created xsi:type="dcterms:W3CDTF">2024-04-10T09:13:00Z</dcterms:created>
  <dcterms:modified xsi:type="dcterms:W3CDTF">2024-04-10T10:51:00Z</dcterms:modified>
</cp:coreProperties>
</file>