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8FCE5" w14:textId="77777777" w:rsidR="00CA35B0" w:rsidRPr="00720FE3" w:rsidRDefault="00720FE3">
      <w:pPr>
        <w:pStyle w:val="Textoindependiente"/>
        <w:kinsoku w:val="0"/>
        <w:overflowPunct w:val="0"/>
        <w:ind w:left="0" w:firstLine="0"/>
        <w:rPr>
          <w:rFonts w:ascii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hAnsi="Times New Roman" w:cs="Times New Roman"/>
          <w:sz w:val="20"/>
          <w:szCs w:val="20"/>
          <w:vertAlign w:val="superscript"/>
        </w:rPr>
        <w:softHyphen/>
      </w:r>
      <w:r>
        <w:rPr>
          <w:rFonts w:ascii="Times New Roman" w:hAnsi="Times New Roman" w:cs="Times New Roman"/>
          <w:sz w:val="20"/>
          <w:szCs w:val="20"/>
          <w:vertAlign w:val="superscript"/>
        </w:rPr>
        <w:softHyphen/>
      </w:r>
      <w:r>
        <w:rPr>
          <w:rFonts w:ascii="Times New Roman" w:hAnsi="Times New Roman" w:cs="Times New Roman"/>
          <w:sz w:val="20"/>
          <w:szCs w:val="20"/>
          <w:vertAlign w:val="superscript"/>
        </w:rPr>
        <w:softHyphen/>
      </w:r>
    </w:p>
    <w:p w14:paraId="5D7AA426" w14:textId="77777777" w:rsidR="00CA35B0" w:rsidRDefault="00CA35B0">
      <w:pPr>
        <w:pStyle w:val="Textoindependiente"/>
        <w:kinsoku w:val="0"/>
        <w:overflowPunct w:val="0"/>
        <w:spacing w:before="2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44F8202B" w14:textId="20BBB7A7" w:rsidR="00CA35B0" w:rsidRDefault="008102DF">
      <w:pPr>
        <w:pStyle w:val="Textoindependiente"/>
        <w:kinsoku w:val="0"/>
        <w:overflowPunct w:val="0"/>
        <w:spacing w:line="200" w:lineRule="atLeast"/>
        <w:ind w:left="306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 wp14:anchorId="543150C9" wp14:editId="347FAA79">
                <wp:extent cx="6122670" cy="452120"/>
                <wp:effectExtent l="6985" t="8890" r="13970" b="5715"/>
                <wp:docPr id="60248049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2670" cy="452120"/>
                        </a:xfrm>
                        <a:prstGeom prst="rect">
                          <a:avLst/>
                        </a:prstGeom>
                        <a:solidFill>
                          <a:srgbClr val="3366FF"/>
                        </a:solidFill>
                        <a:ln w="177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C63057" w14:textId="2C6328D8" w:rsidR="00CA35B0" w:rsidRDefault="00CA35B0">
                            <w:pPr>
                              <w:pStyle w:val="Textoindependiente"/>
                              <w:kinsoku w:val="0"/>
                              <w:overflowPunct w:val="0"/>
                              <w:spacing w:before="47"/>
                              <w:ind w:left="600" w:firstLine="0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pacing w:val="-1"/>
                                <w:sz w:val="24"/>
                                <w:szCs w:val="24"/>
                              </w:rPr>
                              <w:t>Práctica_1_</w:t>
                            </w:r>
                            <w:r w:rsidR="007876C8">
                              <w:rPr>
                                <w:b/>
                                <w:bCs/>
                                <w:color w:val="FFFFFF"/>
                                <w:spacing w:val="-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pacing w:val="-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84F52">
                              <w:rPr>
                                <w:b/>
                                <w:bCs/>
                                <w:color w:val="FFFFFF"/>
                                <w:spacing w:val="-6"/>
                                <w:sz w:val="24"/>
                                <w:szCs w:val="24"/>
                              </w:rPr>
                              <w:t>v</w:t>
                            </w:r>
                            <w:proofErr w:type="gramStart"/>
                            <w:r w:rsidR="00E84F52">
                              <w:rPr>
                                <w:b/>
                                <w:bCs/>
                                <w:color w:val="FFFFFF"/>
                                <w:spacing w:val="-6"/>
                                <w:sz w:val="24"/>
                                <w:szCs w:val="24"/>
                              </w:rPr>
                              <w:t xml:space="preserve">1 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FFFFFF"/>
                                <w:spacing w:val="4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1"/>
                                <w:sz w:val="24"/>
                                <w:szCs w:val="24"/>
                              </w:rPr>
                              <w:t>Estudio</w:t>
                            </w:r>
                            <w:r>
                              <w:rPr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1"/>
                                <w:sz w:val="24"/>
                                <w:szCs w:val="24"/>
                              </w:rPr>
                              <w:t>empírico</w:t>
                            </w:r>
                            <w:r>
                              <w:rPr>
                                <w:color w:val="FFFFFF"/>
                                <w:spacing w:val="-5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4"/>
                                <w:szCs w:val="24"/>
                              </w:rPr>
                              <w:t>del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1"/>
                                <w:sz w:val="24"/>
                                <w:szCs w:val="24"/>
                              </w:rPr>
                              <w:t>Algoritmo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4"/>
                                <w:szCs w:val="24"/>
                              </w:rPr>
                              <w:t>de</w:t>
                            </w:r>
                            <w:r>
                              <w:rPr>
                                <w:color w:val="FFFFFF"/>
                                <w:spacing w:val="-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566E9">
                              <w:rPr>
                                <w:color w:val="FFFFFF"/>
                                <w:spacing w:val="-1"/>
                                <w:sz w:val="24"/>
                                <w:szCs w:val="24"/>
                              </w:rPr>
                              <w:t>ordenación por</w:t>
                            </w:r>
                            <w:r w:rsidR="007876C8">
                              <w:rPr>
                                <w:color w:val="FFFFFF"/>
                                <w:spacing w:val="-1"/>
                                <w:sz w:val="24"/>
                                <w:szCs w:val="24"/>
                              </w:rPr>
                              <w:t xml:space="preserve"> Inserción y comparación con ordenación </w:t>
                            </w:r>
                            <w:proofErr w:type="gramStart"/>
                            <w:r w:rsidR="007876C8">
                              <w:rPr>
                                <w:color w:val="FFFFFF"/>
                                <w:spacing w:val="-1"/>
                                <w:sz w:val="24"/>
                                <w:szCs w:val="24"/>
                              </w:rPr>
                              <w:t xml:space="preserve">por </w:t>
                            </w:r>
                            <w:r w:rsidR="007566E9">
                              <w:rPr>
                                <w:color w:val="FFFFFF"/>
                                <w:spacing w:val="-1"/>
                                <w:sz w:val="24"/>
                                <w:szCs w:val="24"/>
                              </w:rPr>
                              <w:t xml:space="preserve"> Burbuja</w:t>
                            </w:r>
                            <w:proofErr w:type="gramEnd"/>
                          </w:p>
                          <w:p w14:paraId="333931F4" w14:textId="77777777" w:rsidR="00CA35B0" w:rsidRDefault="00CA35B0">
                            <w:pPr>
                              <w:pStyle w:val="Textoindependiente"/>
                              <w:kinsoku w:val="0"/>
                              <w:overflowPunct w:val="0"/>
                              <w:ind w:left="6" w:firstLine="0"/>
                              <w:jc w:val="center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  <w:t>GUIÓN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pacing w:val="-5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pacing w:val="-2"/>
                                <w:sz w:val="24"/>
                                <w:szCs w:val="24"/>
                              </w:rPr>
                              <w:t xml:space="preserve">DE 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pacing w:val="-1"/>
                                <w:sz w:val="24"/>
                                <w:szCs w:val="24"/>
                              </w:rPr>
                              <w:t>LA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pacing w:val="-1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pacing w:val="-1"/>
                                <w:sz w:val="24"/>
                                <w:szCs w:val="24"/>
                              </w:rPr>
                              <w:t>PRÁCTICA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43150C9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width:482.1pt;height:3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" fillcolor="#36f" strokeweight=".14pt">
                <v:textbox inset="0,0,0,0">
                  <w:txbxContent>
                    <w:p w14:paraId="29C63057" w14:textId="2C6328D8" w:rsidR="00CA35B0" w:rsidRDefault="00CA35B0">
                      <w:pPr>
                        <w:pStyle w:val="Textoindependiente"/>
                        <w:kinsoku w:val="0"/>
                        <w:overflowPunct w:val="0"/>
                        <w:spacing w:before="47"/>
                        <w:ind w:left="600" w:firstLine="0"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/>
                          <w:spacing w:val="-1"/>
                          <w:sz w:val="24"/>
                          <w:szCs w:val="24"/>
                        </w:rPr>
                        <w:t>Práctica_1_</w:t>
                      </w:r>
                      <w:r w:rsidR="007876C8">
                        <w:rPr>
                          <w:b/>
                          <w:bCs/>
                          <w:color w:val="FFFFFF"/>
                          <w:spacing w:val="-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b/>
                          <w:bCs/>
                          <w:color w:val="FFFFFF"/>
                          <w:spacing w:val="-6"/>
                          <w:sz w:val="24"/>
                          <w:szCs w:val="24"/>
                        </w:rPr>
                        <w:t xml:space="preserve"> </w:t>
                      </w:r>
                      <w:r w:rsidR="00E84F52">
                        <w:rPr>
                          <w:b/>
                          <w:bCs/>
                          <w:color w:val="FFFFFF"/>
                          <w:spacing w:val="-6"/>
                          <w:sz w:val="24"/>
                          <w:szCs w:val="24"/>
                        </w:rPr>
                        <w:t>v</w:t>
                      </w:r>
                      <w:proofErr w:type="gramStart"/>
                      <w:r w:rsidR="00E84F52">
                        <w:rPr>
                          <w:b/>
                          <w:bCs/>
                          <w:color w:val="FFFFFF"/>
                          <w:spacing w:val="-6"/>
                          <w:sz w:val="24"/>
                          <w:szCs w:val="24"/>
                        </w:rPr>
                        <w:t xml:space="preserve">1 </w:t>
                      </w:r>
                      <w:r>
                        <w:rPr>
                          <w:b/>
                          <w:bCs/>
                          <w:color w:val="FFFFFF"/>
                          <w:sz w:val="24"/>
                          <w:szCs w:val="24"/>
                        </w:rPr>
                        <w:t>.</w:t>
                      </w:r>
                      <w:proofErr w:type="gramEnd"/>
                      <w:r>
                        <w:rPr>
                          <w:b/>
                          <w:bCs/>
                          <w:color w:val="FFFFFF"/>
                          <w:spacing w:val="4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1"/>
                          <w:sz w:val="24"/>
                          <w:szCs w:val="24"/>
                        </w:rPr>
                        <w:t>Estudio</w:t>
                      </w:r>
                      <w:r>
                        <w:rPr>
                          <w:color w:val="FFFFFF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1"/>
                          <w:sz w:val="24"/>
                          <w:szCs w:val="24"/>
                        </w:rPr>
                        <w:t>empírico</w:t>
                      </w:r>
                      <w:r>
                        <w:rPr>
                          <w:color w:val="FFFFFF"/>
                          <w:spacing w:val="-5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FFFFFF"/>
                          <w:sz w:val="24"/>
                          <w:szCs w:val="24"/>
                        </w:rPr>
                        <w:t>del</w:t>
                      </w:r>
                      <w:r>
                        <w:rPr>
                          <w:color w:val="FFFFFF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1"/>
                          <w:sz w:val="24"/>
                          <w:szCs w:val="24"/>
                        </w:rPr>
                        <w:t>Algoritmo</w:t>
                      </w:r>
                      <w:r>
                        <w:rPr>
                          <w:color w:val="FFFFFF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FFFFFF"/>
                          <w:sz w:val="24"/>
                          <w:szCs w:val="24"/>
                        </w:rPr>
                        <w:t>de</w:t>
                      </w:r>
                      <w:r>
                        <w:rPr>
                          <w:color w:val="FFFFFF"/>
                          <w:spacing w:val="-5"/>
                          <w:sz w:val="24"/>
                          <w:szCs w:val="24"/>
                        </w:rPr>
                        <w:t xml:space="preserve"> </w:t>
                      </w:r>
                      <w:r w:rsidR="007566E9">
                        <w:rPr>
                          <w:color w:val="FFFFFF"/>
                          <w:spacing w:val="-1"/>
                          <w:sz w:val="24"/>
                          <w:szCs w:val="24"/>
                        </w:rPr>
                        <w:t>ordenación por</w:t>
                      </w:r>
                      <w:r w:rsidR="007876C8">
                        <w:rPr>
                          <w:color w:val="FFFFFF"/>
                          <w:spacing w:val="-1"/>
                          <w:sz w:val="24"/>
                          <w:szCs w:val="24"/>
                        </w:rPr>
                        <w:t xml:space="preserve"> Inserción y comparación con ordenación </w:t>
                      </w:r>
                      <w:proofErr w:type="gramStart"/>
                      <w:r w:rsidR="007876C8">
                        <w:rPr>
                          <w:color w:val="FFFFFF"/>
                          <w:spacing w:val="-1"/>
                          <w:sz w:val="24"/>
                          <w:szCs w:val="24"/>
                        </w:rPr>
                        <w:t xml:space="preserve">por </w:t>
                      </w:r>
                      <w:r w:rsidR="007566E9">
                        <w:rPr>
                          <w:color w:val="FFFFFF"/>
                          <w:spacing w:val="-1"/>
                          <w:sz w:val="24"/>
                          <w:szCs w:val="24"/>
                        </w:rPr>
                        <w:t xml:space="preserve"> Burbuja</w:t>
                      </w:r>
                      <w:proofErr w:type="gramEnd"/>
                    </w:p>
                    <w:p w14:paraId="333931F4" w14:textId="77777777" w:rsidR="00CA35B0" w:rsidRDefault="00CA35B0">
                      <w:pPr>
                        <w:pStyle w:val="Textoindependiente"/>
                        <w:kinsoku w:val="0"/>
                        <w:overflowPunct w:val="0"/>
                        <w:ind w:left="6" w:firstLine="0"/>
                        <w:jc w:val="center"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/>
                          <w:sz w:val="24"/>
                          <w:szCs w:val="24"/>
                        </w:rPr>
                        <w:t>GUIÓN</w:t>
                      </w:r>
                      <w:r>
                        <w:rPr>
                          <w:b/>
                          <w:bCs/>
                          <w:color w:val="FFFFFF"/>
                          <w:spacing w:val="-5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FFFFFF"/>
                          <w:spacing w:val="-2"/>
                          <w:sz w:val="24"/>
                          <w:szCs w:val="24"/>
                        </w:rPr>
                        <w:t xml:space="preserve">DE </w:t>
                      </w:r>
                      <w:r>
                        <w:rPr>
                          <w:b/>
                          <w:bCs/>
                          <w:color w:val="FFFFFF"/>
                          <w:spacing w:val="-1"/>
                          <w:sz w:val="24"/>
                          <w:szCs w:val="24"/>
                        </w:rPr>
                        <w:t>LA</w:t>
                      </w:r>
                      <w:r>
                        <w:rPr>
                          <w:b/>
                          <w:bCs/>
                          <w:color w:val="FFFFFF"/>
                          <w:spacing w:val="-1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FFFFFF"/>
                          <w:spacing w:val="-1"/>
                          <w:sz w:val="24"/>
                          <w:szCs w:val="24"/>
                        </w:rPr>
                        <w:t>PRÁCTICA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F6EDB4" w14:textId="77777777" w:rsidR="00CA35B0" w:rsidRDefault="00CA35B0">
      <w:pPr>
        <w:pStyle w:val="Textoindependiente"/>
        <w:kinsoku w:val="0"/>
        <w:overflowPunct w:val="0"/>
        <w:spacing w:before="11"/>
        <w:ind w:left="0" w:firstLine="0"/>
        <w:rPr>
          <w:rFonts w:ascii="Times New Roman" w:hAnsi="Times New Roman" w:cs="Times New Roman"/>
        </w:rPr>
      </w:pPr>
    </w:p>
    <w:p w14:paraId="050A1BAA" w14:textId="520ABA6C" w:rsidR="00CA35B0" w:rsidRDefault="008102DF">
      <w:pPr>
        <w:pStyle w:val="Textoindependiente"/>
        <w:kinsoku w:val="0"/>
        <w:overflowPunct w:val="0"/>
        <w:spacing w:line="200" w:lineRule="atLeast"/>
        <w:ind w:left="29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 wp14:anchorId="0DFA0ABE" wp14:editId="5BFE9E46">
                <wp:extent cx="3061970" cy="240030"/>
                <wp:effectExtent l="8890" t="5080" r="5715" b="12065"/>
                <wp:docPr id="138614241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970" cy="24003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177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D5641" w14:textId="77777777" w:rsidR="00CA35B0" w:rsidRDefault="00CA35B0">
                            <w:pPr>
                              <w:pStyle w:val="Textoindependiente"/>
                              <w:kinsoku w:val="0"/>
                              <w:overflowPunct w:val="0"/>
                              <w:spacing w:before="40"/>
                              <w:ind w:left="53" w:firstLine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1.-</w:t>
                            </w:r>
                            <w:r>
                              <w:rPr>
                                <w:b/>
                                <w:bCs/>
                                <w:spacing w:val="-7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  <w:sz w:val="24"/>
                                <w:szCs w:val="24"/>
                              </w:rPr>
                              <w:t>Objetivos</w:t>
                            </w:r>
                            <w:r>
                              <w:rPr>
                                <w:b/>
                                <w:bCs/>
                                <w:spacing w:val="-5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de</w:t>
                            </w:r>
                            <w:r>
                              <w:rPr>
                                <w:b/>
                                <w:bCs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la</w:t>
                            </w:r>
                            <w:r>
                              <w:rPr>
                                <w:b/>
                                <w:bCs/>
                                <w:spacing w:val="-7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  <w:sz w:val="24"/>
                                <w:szCs w:val="24"/>
                              </w:rPr>
                              <w:t>práctica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FA0ABE" id="Text Box 17" o:spid="_x0000_s1027" type="#_x0000_t202" style="width:241.1pt;height:1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" fillcolor="#e4e4e4" strokeweight=".14pt">
                <v:textbox inset="0,0,0,0">
                  <w:txbxContent>
                    <w:p w14:paraId="4F8D5641" w14:textId="77777777" w:rsidR="00CA35B0" w:rsidRDefault="00CA35B0">
                      <w:pPr>
                        <w:pStyle w:val="Textoindependiente"/>
                        <w:kinsoku w:val="0"/>
                        <w:overflowPunct w:val="0"/>
                        <w:spacing w:before="40"/>
                        <w:ind w:left="53" w:firstLine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1.-</w:t>
                      </w:r>
                      <w:r>
                        <w:rPr>
                          <w:b/>
                          <w:bCs/>
                          <w:spacing w:val="-7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pacing w:val="-1"/>
                          <w:sz w:val="24"/>
                          <w:szCs w:val="24"/>
                        </w:rPr>
                        <w:t>Objetivos</w:t>
                      </w:r>
                      <w:r>
                        <w:rPr>
                          <w:b/>
                          <w:bCs/>
                          <w:spacing w:val="-5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de</w:t>
                      </w:r>
                      <w:r>
                        <w:rPr>
                          <w:b/>
                          <w:bCs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la</w:t>
                      </w:r>
                      <w:r>
                        <w:rPr>
                          <w:b/>
                          <w:bCs/>
                          <w:spacing w:val="-7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pacing w:val="-1"/>
                          <w:sz w:val="24"/>
                          <w:szCs w:val="24"/>
                        </w:rPr>
                        <w:t>práctica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FD3F33D" w14:textId="77777777" w:rsidR="00CA35B0" w:rsidRDefault="00CA35B0">
      <w:pPr>
        <w:pStyle w:val="Textoindependiente"/>
        <w:kinsoku w:val="0"/>
        <w:overflowPunct w:val="0"/>
        <w:spacing w:before="4"/>
        <w:ind w:left="0" w:firstLine="0"/>
        <w:rPr>
          <w:rFonts w:ascii="Times New Roman" w:hAnsi="Times New Roman" w:cs="Times New Roman"/>
          <w:sz w:val="19"/>
          <w:szCs w:val="19"/>
        </w:rPr>
      </w:pPr>
    </w:p>
    <w:p w14:paraId="31276AFD" w14:textId="5206737F" w:rsidR="00CA35B0" w:rsidRDefault="00CA35B0">
      <w:pPr>
        <w:pStyle w:val="Textoindependiente"/>
        <w:kinsoku w:val="0"/>
        <w:overflowPunct w:val="0"/>
        <w:spacing w:before="56"/>
        <w:ind w:left="292" w:right="112" w:firstLine="0"/>
        <w:rPr>
          <w:spacing w:val="-1"/>
        </w:rPr>
      </w:pPr>
      <w:r>
        <w:rPr>
          <w:spacing w:val="-1"/>
        </w:rPr>
        <w:t>El</w:t>
      </w:r>
      <w:r>
        <w:t xml:space="preserve"> </w:t>
      </w:r>
      <w:r>
        <w:rPr>
          <w:spacing w:val="-1"/>
        </w:rPr>
        <w:t>objetivo</w:t>
      </w:r>
      <w:r>
        <w:rPr>
          <w:spacing w:val="1"/>
        </w:rPr>
        <w:t xml:space="preserve"> </w:t>
      </w:r>
      <w:r>
        <w:rPr>
          <w:spacing w:val="-1"/>
        </w:rPr>
        <w:t>principal</w:t>
      </w:r>
      <w:r>
        <w:t xml:space="preserve"> </w:t>
      </w:r>
      <w:r>
        <w:rPr>
          <w:spacing w:val="-1"/>
        </w:rPr>
        <w:t>de</w:t>
      </w:r>
      <w:r>
        <w:rPr>
          <w:spacing w:val="-2"/>
        </w:rPr>
        <w:t xml:space="preserve"> </w:t>
      </w:r>
      <w:r>
        <w:t xml:space="preserve">la </w:t>
      </w:r>
      <w:r>
        <w:rPr>
          <w:spacing w:val="-1"/>
        </w:rPr>
        <w:t>práctica</w:t>
      </w:r>
      <w:r>
        <w:rPr>
          <w:spacing w:val="-3"/>
        </w:rPr>
        <w:t xml:space="preserve"> </w:t>
      </w:r>
      <w:r>
        <w:t xml:space="preserve">es </w:t>
      </w:r>
      <w:r>
        <w:rPr>
          <w:spacing w:val="-1"/>
        </w:rPr>
        <w:t>estudiar empíricamente</w:t>
      </w:r>
      <w:r>
        <w:rPr>
          <w:spacing w:val="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rPr>
          <w:spacing w:val="-1"/>
        </w:rPr>
        <w:t>conteo</w:t>
      </w:r>
      <w:r>
        <w:rPr>
          <w:spacing w:val="2"/>
        </w:rPr>
        <w:t xml:space="preserve"> </w:t>
      </w:r>
      <w:r>
        <w:rPr>
          <w:spacing w:val="-1"/>
        </w:rPr>
        <w:t>de</w:t>
      </w:r>
      <w:r>
        <w:rPr>
          <w:spacing w:val="-2"/>
        </w:rPr>
        <w:t xml:space="preserve"> </w:t>
      </w:r>
      <w:r>
        <w:rPr>
          <w:spacing w:val="-1"/>
        </w:rPr>
        <w:t>operaciones</w:t>
      </w:r>
      <w:r>
        <w:rPr>
          <w:spacing w:val="-2"/>
        </w:rPr>
        <w:t xml:space="preserve"> </w:t>
      </w:r>
      <w:r>
        <w:rPr>
          <w:spacing w:val="-1"/>
        </w:rPr>
        <w:t>elementales</w:t>
      </w:r>
      <w:r>
        <w:t xml:space="preserve"> y </w:t>
      </w:r>
      <w:r>
        <w:rPr>
          <w:spacing w:val="-1"/>
        </w:rPr>
        <w:t>por</w:t>
      </w:r>
      <w:r>
        <w:rPr>
          <w:spacing w:val="65"/>
        </w:rPr>
        <w:t xml:space="preserve"> </w:t>
      </w:r>
      <w:r>
        <w:rPr>
          <w:spacing w:val="-1"/>
        </w:rPr>
        <w:t>tiempo</w:t>
      </w:r>
      <w:r>
        <w:rPr>
          <w:spacing w:val="1"/>
        </w:rPr>
        <w:t xml:space="preserve"> </w:t>
      </w:r>
      <w:r>
        <w:rPr>
          <w:spacing w:val="-1"/>
        </w:rPr>
        <w:t>de</w:t>
      </w:r>
      <w:r>
        <w:rPr>
          <w:spacing w:val="-2"/>
        </w:rPr>
        <w:t xml:space="preserve"> </w:t>
      </w:r>
      <w:r>
        <w:rPr>
          <w:spacing w:val="-1"/>
        </w:rPr>
        <w:t>procesador</w:t>
      </w:r>
      <w:r>
        <w:rPr>
          <w:spacing w:val="1"/>
        </w:rPr>
        <w:t xml:space="preserve"> </w:t>
      </w:r>
      <w:r>
        <w:t xml:space="preserve">el </w:t>
      </w:r>
      <w:r>
        <w:rPr>
          <w:spacing w:val="-1"/>
        </w:rPr>
        <w:t>Algoritmo</w:t>
      </w:r>
      <w:r>
        <w:rPr>
          <w:spacing w:val="3"/>
        </w:rPr>
        <w:t xml:space="preserve"> </w:t>
      </w:r>
      <w:r w:rsidR="007566E9">
        <w:rPr>
          <w:spacing w:val="3"/>
        </w:rPr>
        <w:t xml:space="preserve">ordenación por </w:t>
      </w:r>
      <w:r w:rsidR="00667D44">
        <w:rPr>
          <w:spacing w:val="3"/>
        </w:rPr>
        <w:t xml:space="preserve">inserción </w:t>
      </w:r>
      <w:r w:rsidR="00667D44">
        <w:rPr>
          <w:spacing w:val="-1"/>
        </w:rPr>
        <w:t>sobre</w:t>
      </w:r>
      <w:r>
        <w:rPr>
          <w:spacing w:val="1"/>
        </w:rPr>
        <w:t xml:space="preserve"> </w:t>
      </w:r>
      <w:r>
        <w:rPr>
          <w:i/>
          <w:iCs/>
          <w:spacing w:val="-1"/>
        </w:rPr>
        <w:t>vectores</w:t>
      </w:r>
      <w:r>
        <w:rPr>
          <w:i/>
          <w:iCs/>
          <w:spacing w:val="1"/>
        </w:rPr>
        <w:t xml:space="preserve"> </w:t>
      </w:r>
      <w:r>
        <w:rPr>
          <w:spacing w:val="-1"/>
        </w:rPr>
        <w:t>de</w:t>
      </w:r>
      <w:r>
        <w:rPr>
          <w:spacing w:val="-2"/>
        </w:rPr>
        <w:t xml:space="preserve"> </w:t>
      </w:r>
      <w:r>
        <w:rPr>
          <w:spacing w:val="-1"/>
        </w:rPr>
        <w:t>enteros</w:t>
      </w:r>
      <w:r>
        <w:rPr>
          <w:spacing w:val="1"/>
        </w:rPr>
        <w:t xml:space="preserve"> </w:t>
      </w:r>
      <w:r>
        <w:rPr>
          <w:spacing w:val="-1"/>
        </w:rPr>
        <w:t>generados</w:t>
      </w:r>
      <w:r>
        <w:rPr>
          <w:spacing w:val="53"/>
        </w:rPr>
        <w:t xml:space="preserve"> </w:t>
      </w:r>
      <w:r>
        <w:rPr>
          <w:spacing w:val="-1"/>
        </w:rPr>
        <w:t>aleatoriamente</w:t>
      </w:r>
      <w:r w:rsidR="00CF543E">
        <w:rPr>
          <w:spacing w:val="-1"/>
        </w:rPr>
        <w:t xml:space="preserve"> y comparar después con otro algoritmo de ordenación</w:t>
      </w:r>
      <w:proofErr w:type="gramStart"/>
      <w:r w:rsidR="00CF543E">
        <w:rPr>
          <w:spacing w:val="-1"/>
        </w:rPr>
        <w:t xml:space="preserve">. </w:t>
      </w:r>
      <w:r>
        <w:rPr>
          <w:spacing w:val="-1"/>
        </w:rPr>
        <w:t>.</w:t>
      </w:r>
      <w:proofErr w:type="gramEnd"/>
      <w:r>
        <w:rPr>
          <w:spacing w:val="-3"/>
        </w:rPr>
        <w:t xml:space="preserve"> </w:t>
      </w:r>
      <w:r>
        <w:rPr>
          <w:spacing w:val="-1"/>
        </w:rPr>
        <w:t>Los</w:t>
      </w:r>
      <w:r>
        <w:t xml:space="preserve"> </w:t>
      </w:r>
      <w:r>
        <w:rPr>
          <w:spacing w:val="-1"/>
        </w:rPr>
        <w:t>análisis</w:t>
      </w:r>
      <w:r>
        <w:t xml:space="preserve"> </w:t>
      </w:r>
      <w:r>
        <w:rPr>
          <w:spacing w:val="-1"/>
        </w:rPr>
        <w:t>teóricos</w:t>
      </w:r>
      <w:r>
        <w:t xml:space="preserve"> </w:t>
      </w:r>
      <w:r>
        <w:rPr>
          <w:spacing w:val="-1"/>
        </w:rPr>
        <w:t>están</w:t>
      </w:r>
      <w:r>
        <w:t xml:space="preserve"> </w:t>
      </w:r>
      <w:r>
        <w:rPr>
          <w:spacing w:val="-1"/>
        </w:rPr>
        <w:t>incluidos</w:t>
      </w:r>
      <w:r>
        <w:t xml:space="preserve"> </w:t>
      </w:r>
      <w:r>
        <w:rPr>
          <w:spacing w:val="-1"/>
        </w:rPr>
        <w:t xml:space="preserve">en </w:t>
      </w:r>
      <w:r>
        <w:t xml:space="preserve">los </w:t>
      </w:r>
      <w:r>
        <w:rPr>
          <w:spacing w:val="-1"/>
        </w:rPr>
        <w:t>contenidos</w:t>
      </w:r>
      <w:r>
        <w:t xml:space="preserve"> </w:t>
      </w:r>
      <w:r>
        <w:rPr>
          <w:spacing w:val="-1"/>
        </w:rPr>
        <w:t>de</w:t>
      </w:r>
      <w:r>
        <w:rPr>
          <w:spacing w:val="-2"/>
        </w:rPr>
        <w:t xml:space="preserve"> </w:t>
      </w:r>
      <w:r>
        <w:t xml:space="preserve">la </w:t>
      </w:r>
      <w:r>
        <w:rPr>
          <w:spacing w:val="-1"/>
        </w:rPr>
        <w:t>asignatura.</w:t>
      </w:r>
    </w:p>
    <w:p w14:paraId="50404141" w14:textId="77777777" w:rsidR="00CA35B0" w:rsidRDefault="00CA35B0">
      <w:pPr>
        <w:pStyle w:val="Textoindependiente"/>
        <w:numPr>
          <w:ilvl w:val="0"/>
          <w:numId w:val="6"/>
        </w:numPr>
        <w:tabs>
          <w:tab w:val="left" w:pos="822"/>
        </w:tabs>
        <w:kinsoku w:val="0"/>
        <w:overflowPunct w:val="0"/>
      </w:pPr>
      <w:r>
        <w:rPr>
          <w:spacing w:val="-1"/>
        </w:rPr>
        <w:t>El</w:t>
      </w:r>
      <w:r>
        <w:t xml:space="preserve"> </w:t>
      </w:r>
      <w:r>
        <w:rPr>
          <w:spacing w:val="-1"/>
        </w:rPr>
        <w:t>objetivo específico</w:t>
      </w:r>
      <w:r>
        <w:rPr>
          <w:spacing w:val="1"/>
        </w:rPr>
        <w:t xml:space="preserve"> </w:t>
      </w:r>
      <w:r>
        <w:rPr>
          <w:spacing w:val="-2"/>
        </w:rPr>
        <w:t>de</w:t>
      </w:r>
      <w:r>
        <w:t xml:space="preserve"> la</w:t>
      </w:r>
      <w:r>
        <w:rPr>
          <w:spacing w:val="-3"/>
        </w:rPr>
        <w:t xml:space="preserve"> </w:t>
      </w:r>
      <w:r>
        <w:rPr>
          <w:spacing w:val="-1"/>
        </w:rPr>
        <w:t xml:space="preserve">práctica </w:t>
      </w:r>
      <w:r>
        <w:rPr>
          <w:spacing w:val="-2"/>
        </w:rPr>
        <w:t>es:</w:t>
      </w:r>
    </w:p>
    <w:p w14:paraId="4C14302E" w14:textId="09DE7761" w:rsidR="00CA35B0" w:rsidRDefault="00CA35B0" w:rsidP="00667D44">
      <w:pPr>
        <w:pStyle w:val="Textoindependiente"/>
        <w:numPr>
          <w:ilvl w:val="1"/>
          <w:numId w:val="6"/>
        </w:numPr>
        <w:tabs>
          <w:tab w:val="left" w:pos="822"/>
        </w:tabs>
        <w:kinsoku w:val="0"/>
        <w:overflowPunct w:val="0"/>
        <w:rPr>
          <w:spacing w:val="-1"/>
        </w:rPr>
      </w:pPr>
      <w:r>
        <w:rPr>
          <w:spacing w:val="-1"/>
        </w:rPr>
        <w:t>Comprobar</w:t>
      </w:r>
      <w:r>
        <w:rPr>
          <w:spacing w:val="-3"/>
        </w:rPr>
        <w:t xml:space="preserve"> </w:t>
      </w:r>
      <w:r>
        <w:t xml:space="preserve">el </w:t>
      </w:r>
      <w:r w:rsidR="00667D44">
        <w:t xml:space="preserve">comportamiento del </w:t>
      </w:r>
      <w:r>
        <w:rPr>
          <w:spacing w:val="-1"/>
        </w:rPr>
        <w:t>algoritmo</w:t>
      </w:r>
      <w:r>
        <w:rPr>
          <w:spacing w:val="1"/>
        </w:rPr>
        <w:t xml:space="preserve"> </w:t>
      </w:r>
      <w:r>
        <w:rPr>
          <w:spacing w:val="-2"/>
        </w:rPr>
        <w:t xml:space="preserve">de </w:t>
      </w:r>
      <w:r w:rsidR="00300D5C">
        <w:rPr>
          <w:spacing w:val="-1"/>
        </w:rPr>
        <w:t xml:space="preserve">ordenación por </w:t>
      </w:r>
      <w:r w:rsidR="00667D44">
        <w:rPr>
          <w:spacing w:val="-1"/>
        </w:rPr>
        <w:t>inserción</w:t>
      </w:r>
      <w:r>
        <w:rPr>
          <w:spacing w:val="-1"/>
        </w:rPr>
        <w:t>.</w:t>
      </w:r>
    </w:p>
    <w:p w14:paraId="3D893F2F" w14:textId="77777777" w:rsidR="00CA35B0" w:rsidRDefault="00300D5C" w:rsidP="00667D44">
      <w:pPr>
        <w:pStyle w:val="Textoindependiente"/>
        <w:numPr>
          <w:ilvl w:val="1"/>
          <w:numId w:val="6"/>
        </w:numPr>
        <w:tabs>
          <w:tab w:val="left" w:pos="822"/>
        </w:tabs>
        <w:kinsoku w:val="0"/>
        <w:overflowPunct w:val="0"/>
        <w:ind w:right="112"/>
        <w:rPr>
          <w:spacing w:val="-1"/>
        </w:rPr>
      </w:pPr>
      <w:r>
        <w:rPr>
          <w:spacing w:val="-1"/>
        </w:rPr>
        <w:t>Utilizar distintas instancias de datos y calcular promedios</w:t>
      </w:r>
      <w:r w:rsidR="00CA35B0">
        <w:rPr>
          <w:spacing w:val="-1"/>
        </w:rPr>
        <w:t>.</w:t>
      </w:r>
    </w:p>
    <w:p w14:paraId="5549CC2F" w14:textId="77777777" w:rsidR="00CA35B0" w:rsidRDefault="00CA35B0" w:rsidP="00667D44">
      <w:pPr>
        <w:pStyle w:val="Textoindependiente"/>
        <w:numPr>
          <w:ilvl w:val="1"/>
          <w:numId w:val="6"/>
        </w:numPr>
        <w:tabs>
          <w:tab w:val="left" w:pos="822"/>
        </w:tabs>
        <w:kinsoku w:val="0"/>
        <w:overflowPunct w:val="0"/>
        <w:rPr>
          <w:spacing w:val="-1"/>
        </w:rPr>
      </w:pPr>
      <w:r>
        <w:rPr>
          <w:spacing w:val="-1"/>
        </w:rPr>
        <w:t>Razonar</w:t>
      </w:r>
      <w:r>
        <w:t xml:space="preserve"> </w:t>
      </w:r>
      <w:r>
        <w:rPr>
          <w:spacing w:val="-1"/>
        </w:rPr>
        <w:t>sobre</w:t>
      </w:r>
      <w:r>
        <w:t xml:space="preserve"> </w:t>
      </w:r>
      <w:r>
        <w:rPr>
          <w:spacing w:val="-1"/>
        </w:rPr>
        <w:t>datos</w:t>
      </w:r>
      <w:r>
        <w:rPr>
          <w:spacing w:val="-3"/>
        </w:rPr>
        <w:t xml:space="preserve"> </w:t>
      </w:r>
      <w:r>
        <w:rPr>
          <w:spacing w:val="-1"/>
        </w:rPr>
        <w:t>experimentales.</w:t>
      </w:r>
    </w:p>
    <w:p w14:paraId="60AEC0D9" w14:textId="0625F5E8" w:rsidR="007876C8" w:rsidRDefault="007876C8" w:rsidP="00667D44">
      <w:pPr>
        <w:pStyle w:val="Textoindependiente"/>
        <w:numPr>
          <w:ilvl w:val="1"/>
          <w:numId w:val="6"/>
        </w:numPr>
        <w:tabs>
          <w:tab w:val="left" w:pos="822"/>
        </w:tabs>
        <w:kinsoku w:val="0"/>
        <w:overflowPunct w:val="0"/>
        <w:rPr>
          <w:spacing w:val="-1"/>
        </w:rPr>
      </w:pPr>
      <w:r>
        <w:rPr>
          <w:spacing w:val="-1"/>
        </w:rPr>
        <w:t xml:space="preserve">Comparar con el algoritmo de ordenación por burbuja. </w:t>
      </w:r>
    </w:p>
    <w:p w14:paraId="0B2B0650" w14:textId="77777777" w:rsidR="00E84F52" w:rsidRDefault="00E84F52" w:rsidP="00E84F52">
      <w:pPr>
        <w:pStyle w:val="Textoindependiente"/>
        <w:tabs>
          <w:tab w:val="left" w:pos="822"/>
        </w:tabs>
        <w:kinsoku w:val="0"/>
        <w:overflowPunct w:val="0"/>
        <w:rPr>
          <w:spacing w:val="-1"/>
        </w:rPr>
      </w:pPr>
    </w:p>
    <w:p w14:paraId="0C9DD95F" w14:textId="77777777" w:rsidR="00E84F52" w:rsidRDefault="00E84F52" w:rsidP="00E84F52">
      <w:pPr>
        <w:pStyle w:val="Textoindependiente"/>
        <w:tabs>
          <w:tab w:val="left" w:pos="654"/>
        </w:tabs>
        <w:kinsoku w:val="0"/>
        <w:overflowPunct w:val="0"/>
        <w:spacing w:before="6"/>
        <w:ind w:left="426" w:firstLine="0"/>
        <w:rPr>
          <w:spacing w:val="-2"/>
        </w:rPr>
      </w:pPr>
      <w:r>
        <w:rPr>
          <w:spacing w:val="-2"/>
        </w:rPr>
        <w:t>Se va a realizar una experimentación para comprobar el comportamiento de un algoritmo en términos de tiempo, operaciones elementales y comportamiento teórico. Para ello hay que generar</w:t>
      </w:r>
      <w:r w:rsidR="00300D5C">
        <w:rPr>
          <w:spacing w:val="-2"/>
        </w:rPr>
        <w:t xml:space="preserve"> un conjunto de </w:t>
      </w:r>
      <w:r w:rsidR="006174DF">
        <w:rPr>
          <w:spacing w:val="-2"/>
        </w:rPr>
        <w:t xml:space="preserve">5 </w:t>
      </w:r>
      <w:r w:rsidR="007566E9">
        <w:rPr>
          <w:spacing w:val="-2"/>
        </w:rPr>
        <w:t>vectores</w:t>
      </w:r>
      <w:r>
        <w:rPr>
          <w:spacing w:val="-2"/>
        </w:rPr>
        <w:t xml:space="preserve"> aleatorios</w:t>
      </w:r>
      <w:r w:rsidR="00300D5C">
        <w:rPr>
          <w:spacing w:val="-2"/>
        </w:rPr>
        <w:t xml:space="preserve"> para cada</w:t>
      </w:r>
      <w:r>
        <w:rPr>
          <w:spacing w:val="-2"/>
        </w:rPr>
        <w:t xml:space="preserve"> tamaño</w:t>
      </w:r>
      <w:r w:rsidR="00300D5C">
        <w:rPr>
          <w:spacing w:val="-2"/>
        </w:rPr>
        <w:t xml:space="preserve"> </w:t>
      </w:r>
      <w:r w:rsidR="006174DF">
        <w:rPr>
          <w:spacing w:val="-2"/>
        </w:rPr>
        <w:t xml:space="preserve">de 1000 a 5000 </w:t>
      </w:r>
      <w:r w:rsidR="00300D5C">
        <w:rPr>
          <w:spacing w:val="-2"/>
        </w:rPr>
        <w:t>con</w:t>
      </w:r>
      <w:r w:rsidR="006174DF">
        <w:rPr>
          <w:spacing w:val="-2"/>
        </w:rPr>
        <w:t xml:space="preserve"> posibilidad de añadir</w:t>
      </w:r>
      <w:r w:rsidR="00300D5C">
        <w:rPr>
          <w:spacing w:val="-2"/>
        </w:rPr>
        <w:t xml:space="preserve"> magnitudes </w:t>
      </w:r>
      <w:r w:rsidR="006174DF">
        <w:rPr>
          <w:spacing w:val="-2"/>
        </w:rPr>
        <w:t>variables.</w:t>
      </w:r>
    </w:p>
    <w:p w14:paraId="200FE86F" w14:textId="77777777" w:rsidR="00CF543E" w:rsidRDefault="00CF543E" w:rsidP="00E84F52">
      <w:pPr>
        <w:pStyle w:val="Textoindependiente"/>
        <w:tabs>
          <w:tab w:val="left" w:pos="654"/>
        </w:tabs>
        <w:kinsoku w:val="0"/>
        <w:overflowPunct w:val="0"/>
        <w:spacing w:before="6"/>
        <w:ind w:left="426" w:firstLine="0"/>
        <w:rPr>
          <w:spacing w:val="-2"/>
        </w:rPr>
      </w:pPr>
    </w:p>
    <w:p w14:paraId="1AA0D992" w14:textId="525CD3F2" w:rsidR="00E84F52" w:rsidRPr="00B1698C" w:rsidRDefault="00CF543E" w:rsidP="00E84F52">
      <w:pPr>
        <w:pStyle w:val="Textoindependiente"/>
        <w:tabs>
          <w:tab w:val="left" w:pos="654"/>
        </w:tabs>
        <w:kinsoku w:val="0"/>
        <w:overflowPunct w:val="0"/>
        <w:spacing w:before="6"/>
        <w:ind w:left="426" w:firstLine="0"/>
        <w:rPr>
          <w:b/>
          <w:bCs/>
          <w:spacing w:val="-2"/>
        </w:rPr>
      </w:pPr>
      <w:r w:rsidRPr="00B1698C">
        <w:rPr>
          <w:b/>
          <w:bCs/>
          <w:spacing w:val="-2"/>
        </w:rPr>
        <w:t xml:space="preserve">NO ES NECESARIO VOLVER A GENERAR LOS </w:t>
      </w:r>
      <w:r w:rsidR="00667D44" w:rsidRPr="00B1698C">
        <w:rPr>
          <w:b/>
          <w:bCs/>
          <w:spacing w:val="-2"/>
        </w:rPr>
        <w:t>GRAFICOS,</w:t>
      </w:r>
      <w:r w:rsidRPr="00B1698C">
        <w:rPr>
          <w:b/>
          <w:bCs/>
          <w:spacing w:val="-2"/>
        </w:rPr>
        <w:t xml:space="preserve"> DEBE FUNCIONAR DIRECTAMENTE REFRESCANDO LOS DATOS DE LOS NUEVOS RESULTADOS</w:t>
      </w:r>
      <w:r w:rsidR="00B1698C" w:rsidRPr="00B1698C">
        <w:rPr>
          <w:b/>
          <w:bCs/>
          <w:spacing w:val="-2"/>
        </w:rPr>
        <w:t>.</w:t>
      </w:r>
    </w:p>
    <w:p w14:paraId="27C77FFF" w14:textId="77777777" w:rsidR="00E84F52" w:rsidRDefault="00E84F52" w:rsidP="00E84F52">
      <w:pPr>
        <w:pStyle w:val="Textoindependiente"/>
        <w:tabs>
          <w:tab w:val="left" w:pos="822"/>
        </w:tabs>
        <w:kinsoku w:val="0"/>
        <w:overflowPunct w:val="0"/>
        <w:rPr>
          <w:spacing w:val="-1"/>
        </w:rPr>
      </w:pPr>
    </w:p>
    <w:p w14:paraId="2B8617D4" w14:textId="77777777" w:rsidR="00CA35B0" w:rsidRDefault="00CA35B0">
      <w:pPr>
        <w:pStyle w:val="Textoindependiente"/>
        <w:kinsoku w:val="0"/>
        <w:overflowPunct w:val="0"/>
        <w:spacing w:before="2"/>
        <w:ind w:left="0" w:firstLine="0"/>
      </w:pPr>
    </w:p>
    <w:p w14:paraId="524CF0B6" w14:textId="1E4A31F3" w:rsidR="00CA35B0" w:rsidRDefault="008102DF">
      <w:pPr>
        <w:pStyle w:val="Textoindependiente"/>
        <w:kinsoku w:val="0"/>
        <w:overflowPunct w:val="0"/>
        <w:spacing w:line="200" w:lineRule="atLeast"/>
        <w:ind w:left="294" w:firstLine="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2002F9A6" wp14:editId="382C807E">
                <wp:extent cx="3061970" cy="240030"/>
                <wp:effectExtent l="8890" t="6350" r="5715" b="10795"/>
                <wp:docPr id="174164931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970" cy="24003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177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C3ED4" w14:textId="77777777" w:rsidR="00CA35B0" w:rsidRDefault="00CA35B0">
                            <w:pPr>
                              <w:pStyle w:val="Textoindependiente"/>
                              <w:kinsoku w:val="0"/>
                              <w:overflowPunct w:val="0"/>
                              <w:spacing w:before="59"/>
                              <w:ind w:left="55" w:firstLine="0"/>
                            </w:pPr>
                            <w:r>
                              <w:rPr>
                                <w:b/>
                                <w:bCs/>
                              </w:rPr>
                              <w:t>2.-</w:t>
                            </w:r>
                            <w:r>
                              <w:rPr>
                                <w:b/>
                                <w:bCs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</w:rPr>
                              <w:t xml:space="preserve">Actividades </w:t>
                            </w:r>
                            <w:r>
                              <w:rPr>
                                <w:b/>
                                <w:bCs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-2"/>
                              </w:rPr>
                              <w:t>realizar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02F9A6" id="Text Box 25" o:spid="_x0000_s1028" type="#_x0000_t202" style="width:241.1pt;height:1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" fillcolor="#e4e4e4" strokeweight=".14pt">
                <v:textbox inset="0,0,0,0">
                  <w:txbxContent>
                    <w:p w14:paraId="471C3ED4" w14:textId="77777777" w:rsidR="00CA35B0" w:rsidRDefault="00CA35B0">
                      <w:pPr>
                        <w:pStyle w:val="Textoindependiente"/>
                        <w:kinsoku w:val="0"/>
                        <w:overflowPunct w:val="0"/>
                        <w:spacing w:before="59"/>
                        <w:ind w:left="55" w:firstLine="0"/>
                      </w:pPr>
                      <w:r>
                        <w:rPr>
                          <w:b/>
                          <w:bCs/>
                        </w:rPr>
                        <w:t>2.-</w:t>
                      </w:r>
                      <w:r>
                        <w:rPr>
                          <w:b/>
                          <w:bCs/>
                          <w:spacing w:val="7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pacing w:val="-1"/>
                        </w:rPr>
                        <w:t xml:space="preserve">Actividades </w:t>
                      </w:r>
                      <w:r>
                        <w:rPr>
                          <w:b/>
                          <w:bCs/>
                        </w:rPr>
                        <w:t>a</w:t>
                      </w:r>
                      <w:r>
                        <w:rPr>
                          <w:b/>
                          <w:bCs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pacing w:val="-2"/>
                        </w:rPr>
                        <w:t>realizar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CBB6801" w14:textId="77777777" w:rsidR="00CA35B0" w:rsidRDefault="00CA35B0">
      <w:pPr>
        <w:pStyle w:val="Textoindependiente"/>
        <w:kinsoku w:val="0"/>
        <w:overflowPunct w:val="0"/>
        <w:spacing w:before="12"/>
        <w:ind w:left="0" w:firstLine="0"/>
      </w:pPr>
    </w:p>
    <w:p w14:paraId="6C91F229" w14:textId="77777777" w:rsidR="00CA35B0" w:rsidRDefault="00CA35B0">
      <w:pPr>
        <w:pStyle w:val="Textoindependiente"/>
        <w:kinsoku w:val="0"/>
        <w:overflowPunct w:val="0"/>
        <w:ind w:left="292" w:firstLine="0"/>
        <w:rPr>
          <w:spacing w:val="-1"/>
        </w:rPr>
      </w:pPr>
      <w:r>
        <w:rPr>
          <w:b/>
          <w:bCs/>
          <w:spacing w:val="-1"/>
          <w:u w:val="single"/>
        </w:rPr>
        <w:t>Actividad</w:t>
      </w:r>
      <w:r>
        <w:rPr>
          <w:b/>
          <w:bCs/>
          <w:spacing w:val="-2"/>
          <w:u w:val="single"/>
        </w:rPr>
        <w:t xml:space="preserve"> </w:t>
      </w:r>
      <w:r>
        <w:rPr>
          <w:b/>
          <w:bCs/>
          <w:u w:val="single"/>
        </w:rPr>
        <w:t>1</w:t>
      </w:r>
      <w:r>
        <w:rPr>
          <w:u w:val="single"/>
        </w:rPr>
        <w:t>:</w:t>
      </w:r>
      <w:r>
        <w:rPr>
          <w:spacing w:val="-1"/>
          <w:u w:val="single"/>
        </w:rPr>
        <w:t xml:space="preserve"> </w:t>
      </w:r>
      <w:r>
        <w:rPr>
          <w:spacing w:val="-1"/>
        </w:rPr>
        <w:t>Comprobar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rPr>
          <w:spacing w:val="-1"/>
        </w:rPr>
        <w:t>algoritmo de</w:t>
      </w:r>
      <w:r>
        <w:t xml:space="preserve"> </w:t>
      </w:r>
      <w:r w:rsidR="00175B77">
        <w:rPr>
          <w:spacing w:val="-1"/>
        </w:rPr>
        <w:t>Ordenación.</w:t>
      </w:r>
    </w:p>
    <w:p w14:paraId="3603FC37" w14:textId="77777777" w:rsidR="00CA35B0" w:rsidRDefault="00CA35B0">
      <w:pPr>
        <w:pStyle w:val="Textoindependiente"/>
        <w:kinsoku w:val="0"/>
        <w:overflowPunct w:val="0"/>
        <w:spacing w:before="8"/>
        <w:ind w:left="0" w:firstLine="0"/>
        <w:rPr>
          <w:sz w:val="18"/>
          <w:szCs w:val="18"/>
        </w:rPr>
      </w:pPr>
    </w:p>
    <w:p w14:paraId="51EFA46B" w14:textId="484DC054" w:rsidR="00CA35B0" w:rsidRDefault="00665706" w:rsidP="00665706">
      <w:pPr>
        <w:pStyle w:val="Textoindependiente"/>
        <w:numPr>
          <w:ilvl w:val="0"/>
          <w:numId w:val="7"/>
        </w:numPr>
        <w:tabs>
          <w:tab w:val="left" w:pos="654"/>
        </w:tabs>
        <w:kinsoku w:val="0"/>
        <w:overflowPunct w:val="0"/>
        <w:spacing w:before="6"/>
        <w:rPr>
          <w:spacing w:val="-2"/>
        </w:rPr>
      </w:pPr>
      <w:r>
        <w:rPr>
          <w:spacing w:val="-2"/>
        </w:rPr>
        <w:t xml:space="preserve">Crear un </w:t>
      </w:r>
      <w:r w:rsidR="00E84F52">
        <w:rPr>
          <w:spacing w:val="-2"/>
        </w:rPr>
        <w:t xml:space="preserve">directorio </w:t>
      </w:r>
      <w:r w:rsidR="00E84F52" w:rsidRPr="00E84F52">
        <w:rPr>
          <w:b/>
          <w:bCs/>
          <w:spacing w:val="-2"/>
        </w:rPr>
        <w:t>Practica</w:t>
      </w:r>
      <w:r w:rsidRPr="00E84F52">
        <w:rPr>
          <w:b/>
          <w:bCs/>
          <w:spacing w:val="-2"/>
        </w:rPr>
        <w:t>_1_</w:t>
      </w:r>
      <w:r w:rsidR="00CF543E">
        <w:rPr>
          <w:b/>
          <w:bCs/>
          <w:spacing w:val="-2"/>
        </w:rPr>
        <w:t>3</w:t>
      </w:r>
      <w:r w:rsidR="00EC477E">
        <w:rPr>
          <w:spacing w:val="-2"/>
        </w:rPr>
        <w:t>, crear proyecto nuevo “</w:t>
      </w:r>
      <w:r w:rsidR="00E84F52" w:rsidRPr="00E84F52">
        <w:rPr>
          <w:b/>
          <w:bCs/>
          <w:spacing w:val="-2"/>
        </w:rPr>
        <w:t>actividad_</w:t>
      </w:r>
      <w:r w:rsidR="00343352" w:rsidRPr="00E84F52">
        <w:rPr>
          <w:b/>
          <w:bCs/>
          <w:spacing w:val="-2"/>
        </w:rPr>
        <w:t>1</w:t>
      </w:r>
      <w:r w:rsidR="00343352">
        <w:rPr>
          <w:spacing w:val="-2"/>
        </w:rPr>
        <w:t>” copiar</w:t>
      </w:r>
      <w:r w:rsidR="00E84F52">
        <w:rPr>
          <w:spacing w:val="-2"/>
        </w:rPr>
        <w:t xml:space="preserve"> el fichero </w:t>
      </w:r>
      <w:r w:rsidR="00300D5C">
        <w:rPr>
          <w:spacing w:val="-2"/>
        </w:rPr>
        <w:t>empirico</w:t>
      </w:r>
      <w:r w:rsidR="00E84F52">
        <w:rPr>
          <w:spacing w:val="-2"/>
        </w:rPr>
        <w:t>.cpp a este directorio</w:t>
      </w:r>
      <w:r>
        <w:rPr>
          <w:spacing w:val="-2"/>
        </w:rPr>
        <w:t xml:space="preserve"> e incluir</w:t>
      </w:r>
      <w:r w:rsidR="00E84F52">
        <w:rPr>
          <w:spacing w:val="-2"/>
        </w:rPr>
        <w:t>lo en el proyecto</w:t>
      </w:r>
      <w:r w:rsidR="00B1698C">
        <w:rPr>
          <w:spacing w:val="-2"/>
        </w:rPr>
        <w:t>.</w:t>
      </w:r>
    </w:p>
    <w:p w14:paraId="385A2DD8" w14:textId="7CB5B642" w:rsidR="00B1698C" w:rsidRDefault="00B1698C" w:rsidP="00B1698C">
      <w:pPr>
        <w:pStyle w:val="Textoindependiente"/>
        <w:numPr>
          <w:ilvl w:val="0"/>
          <w:numId w:val="7"/>
        </w:numPr>
        <w:tabs>
          <w:tab w:val="left" w:pos="654"/>
        </w:tabs>
        <w:kinsoku w:val="0"/>
        <w:overflowPunct w:val="0"/>
        <w:spacing w:before="56"/>
        <w:ind w:right="336"/>
        <w:rPr>
          <w:spacing w:val="-1"/>
        </w:rPr>
      </w:pPr>
      <w:bookmarkStart w:id="0" w:name="_Hlk161002217"/>
      <w:r>
        <w:rPr>
          <w:spacing w:val="-1"/>
        </w:rPr>
        <w:t>Modifíquelo para cambiar el algoritmo en ordena por el algoritmo de inserc</w:t>
      </w:r>
      <w:r w:rsidR="00B97C58">
        <w:rPr>
          <w:spacing w:val="-1"/>
        </w:rPr>
        <w:t>ión:</w:t>
      </w:r>
    </w:p>
    <w:p w14:paraId="5E1B795A" w14:textId="77777777" w:rsidR="00B97C58" w:rsidRDefault="00B97C58" w:rsidP="00B97C58">
      <w:pPr>
        <w:pStyle w:val="Textoindependiente"/>
        <w:tabs>
          <w:tab w:val="left" w:pos="654"/>
        </w:tabs>
        <w:kinsoku w:val="0"/>
        <w:overflowPunct w:val="0"/>
        <w:spacing w:before="56"/>
        <w:ind w:left="1373" w:right="336" w:firstLine="0"/>
        <w:rPr>
          <w:spacing w:val="-1"/>
        </w:rPr>
      </w:pPr>
    </w:p>
    <w:p w14:paraId="4FEE6DD6" w14:textId="77777777" w:rsidR="00B97C58" w:rsidRPr="00B97C58" w:rsidRDefault="00B97C58" w:rsidP="00B97C58">
      <w:pPr>
        <w:widowControl/>
        <w:ind w:left="1013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C5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97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7C58">
        <w:rPr>
          <w:rFonts w:ascii="Cascadia Mono" w:hAnsi="Cascadia Mono" w:cs="Cascadia Mono"/>
          <w:color w:val="000000"/>
          <w:sz w:val="19"/>
          <w:szCs w:val="19"/>
          <w:lang w:val="en-US"/>
        </w:rPr>
        <w:t>insercion</w:t>
      </w:r>
      <w:proofErr w:type="spellEnd"/>
      <w:r w:rsidRPr="00B97C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7C5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B97C5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97C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97C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7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B97C58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B97C5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8F88303" w14:textId="77777777" w:rsidR="00B97C58" w:rsidRPr="0015405F" w:rsidRDefault="00B97C58" w:rsidP="00B97C58">
      <w:pPr>
        <w:widowControl/>
        <w:ind w:left="1013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40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4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15405F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15405F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15405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0C6BC84" w14:textId="77777777" w:rsidR="00B97C58" w:rsidRPr="00B97C58" w:rsidRDefault="00B97C58" w:rsidP="00B97C58">
      <w:pPr>
        <w:widowControl/>
        <w:ind w:left="1013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7C5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97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7C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7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7C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7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B97C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7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B97C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7C5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33AF729" w14:textId="77777777" w:rsidR="00B97C58" w:rsidRPr="0015405F" w:rsidRDefault="00B97C58" w:rsidP="00B97C58">
      <w:pPr>
        <w:widowControl/>
        <w:ind w:left="1013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7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540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4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clave = </w:t>
      </w:r>
      <w:proofErr w:type="spellStart"/>
      <w:r w:rsidRPr="0015405F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15405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540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5405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540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828A641" w14:textId="77777777" w:rsidR="00B97C58" w:rsidRPr="0015405F" w:rsidRDefault="00B97C58" w:rsidP="00B97C58">
      <w:pPr>
        <w:widowControl/>
        <w:ind w:left="1013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540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4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1540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4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gramStart"/>
      <w:r w:rsidRPr="0015405F">
        <w:rPr>
          <w:rFonts w:ascii="Cascadia Mono" w:hAnsi="Cascadia Mono" w:cs="Cascadia Mono"/>
          <w:color w:val="000000"/>
          <w:sz w:val="19"/>
          <w:szCs w:val="19"/>
          <w:lang w:val="en-US"/>
        </w:rPr>
        <w:t>1;</w:t>
      </w:r>
      <w:proofErr w:type="gramEnd"/>
    </w:p>
    <w:p w14:paraId="3A7ED498" w14:textId="77777777" w:rsidR="00B97C58" w:rsidRPr="0015405F" w:rsidRDefault="00B97C58" w:rsidP="00B97C58">
      <w:pPr>
        <w:widowControl/>
        <w:ind w:left="1013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5405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54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&gt;= 0 &amp;&amp; </w:t>
      </w:r>
      <w:proofErr w:type="spellStart"/>
      <w:r w:rsidRPr="0015405F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15405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5405F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15405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54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clave) {</w:t>
      </w:r>
    </w:p>
    <w:p w14:paraId="2EAEA1EA" w14:textId="77777777" w:rsidR="00B97C58" w:rsidRPr="00B97C58" w:rsidRDefault="00B97C58" w:rsidP="00B97C58">
      <w:pPr>
        <w:widowControl/>
        <w:ind w:left="1013"/>
        <w:rPr>
          <w:rFonts w:ascii="Cascadia Mono" w:hAnsi="Cascadia Mono" w:cs="Cascadia Mono"/>
          <w:color w:val="000000"/>
          <w:sz w:val="19"/>
          <w:szCs w:val="19"/>
        </w:rPr>
      </w:pPr>
      <w:r w:rsidRPr="001540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97C58">
        <w:rPr>
          <w:rFonts w:ascii="Cascadia Mono" w:hAnsi="Cascadia Mono" w:cs="Cascadia Mono"/>
          <w:color w:val="808080"/>
          <w:sz w:val="19"/>
          <w:szCs w:val="19"/>
        </w:rPr>
        <w:t>vec</w:t>
      </w:r>
      <w:proofErr w:type="spellEnd"/>
      <w:r w:rsidRPr="00B97C58"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gramEnd"/>
      <w:r w:rsidRPr="00B97C58">
        <w:rPr>
          <w:rFonts w:ascii="Cascadia Mono" w:hAnsi="Cascadia Mono" w:cs="Cascadia Mono"/>
          <w:color w:val="000000"/>
          <w:sz w:val="19"/>
          <w:szCs w:val="19"/>
        </w:rPr>
        <w:t>j + 1</w:t>
      </w:r>
      <w:r w:rsidRPr="00B97C58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B97C5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B97C58">
        <w:rPr>
          <w:rFonts w:ascii="Cascadia Mono" w:hAnsi="Cascadia Mono" w:cs="Cascadia Mono"/>
          <w:color w:val="808080"/>
          <w:sz w:val="19"/>
          <w:szCs w:val="19"/>
        </w:rPr>
        <w:t>vec</w:t>
      </w:r>
      <w:proofErr w:type="spellEnd"/>
      <w:r w:rsidRPr="00B97C58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B97C58">
        <w:rPr>
          <w:rFonts w:ascii="Cascadia Mono" w:hAnsi="Cascadia Mono" w:cs="Cascadia Mono"/>
          <w:color w:val="000000"/>
          <w:sz w:val="19"/>
          <w:szCs w:val="19"/>
        </w:rPr>
        <w:t>j</w:t>
      </w:r>
      <w:r w:rsidRPr="00B97C58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B97C5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86478D" w14:textId="77777777" w:rsidR="00B97C58" w:rsidRPr="00B97C58" w:rsidRDefault="00B97C58" w:rsidP="00B97C58">
      <w:pPr>
        <w:widowControl/>
        <w:ind w:left="1013"/>
        <w:rPr>
          <w:rFonts w:ascii="Cascadia Mono" w:hAnsi="Cascadia Mono" w:cs="Cascadia Mono"/>
          <w:color w:val="000000"/>
          <w:sz w:val="19"/>
          <w:szCs w:val="19"/>
        </w:rPr>
      </w:pPr>
      <w:r w:rsidRPr="00B97C58">
        <w:rPr>
          <w:rFonts w:ascii="Cascadia Mono" w:hAnsi="Cascadia Mono" w:cs="Cascadia Mono"/>
          <w:color w:val="000000"/>
          <w:sz w:val="19"/>
          <w:szCs w:val="19"/>
        </w:rPr>
        <w:t xml:space="preserve">            --j;</w:t>
      </w:r>
    </w:p>
    <w:p w14:paraId="4673D93E" w14:textId="77777777" w:rsidR="00B97C58" w:rsidRPr="00B97C58" w:rsidRDefault="00B97C58" w:rsidP="00B97C58">
      <w:pPr>
        <w:widowControl/>
        <w:ind w:left="1013"/>
        <w:rPr>
          <w:rFonts w:ascii="Cascadia Mono" w:hAnsi="Cascadia Mono" w:cs="Cascadia Mono"/>
          <w:color w:val="000000"/>
          <w:sz w:val="19"/>
          <w:szCs w:val="19"/>
        </w:rPr>
      </w:pPr>
      <w:r w:rsidRPr="00B97C58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5620473" w14:textId="77777777" w:rsidR="00B97C58" w:rsidRPr="00B97C58" w:rsidRDefault="00B97C58" w:rsidP="00B97C58">
      <w:pPr>
        <w:widowControl/>
        <w:ind w:left="1013"/>
        <w:rPr>
          <w:rFonts w:ascii="Cascadia Mono" w:hAnsi="Cascadia Mono" w:cs="Cascadia Mono"/>
          <w:color w:val="000000"/>
          <w:sz w:val="19"/>
          <w:szCs w:val="19"/>
        </w:rPr>
      </w:pPr>
      <w:r w:rsidRPr="00B97C5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B97C58">
        <w:rPr>
          <w:rFonts w:ascii="Cascadia Mono" w:hAnsi="Cascadia Mono" w:cs="Cascadia Mono"/>
          <w:color w:val="808080"/>
          <w:sz w:val="19"/>
          <w:szCs w:val="19"/>
        </w:rPr>
        <w:t>vec</w:t>
      </w:r>
      <w:proofErr w:type="spellEnd"/>
      <w:r w:rsidRPr="00B97C58"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gramEnd"/>
      <w:r w:rsidRPr="00B97C58">
        <w:rPr>
          <w:rFonts w:ascii="Cascadia Mono" w:hAnsi="Cascadia Mono" w:cs="Cascadia Mono"/>
          <w:color w:val="000000"/>
          <w:sz w:val="19"/>
          <w:szCs w:val="19"/>
        </w:rPr>
        <w:t>j + 1</w:t>
      </w:r>
      <w:r w:rsidRPr="00B97C58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B97C58">
        <w:rPr>
          <w:rFonts w:ascii="Cascadia Mono" w:hAnsi="Cascadia Mono" w:cs="Cascadia Mono"/>
          <w:color w:val="000000"/>
          <w:sz w:val="19"/>
          <w:szCs w:val="19"/>
        </w:rPr>
        <w:t xml:space="preserve"> = clave;</w:t>
      </w:r>
    </w:p>
    <w:p w14:paraId="7C51A350" w14:textId="77777777" w:rsidR="00B97C58" w:rsidRPr="00B97C58" w:rsidRDefault="00B97C58" w:rsidP="00B97C58">
      <w:pPr>
        <w:widowControl/>
        <w:ind w:left="1013"/>
        <w:rPr>
          <w:rFonts w:ascii="Cascadia Mono" w:hAnsi="Cascadia Mono" w:cs="Cascadia Mono"/>
          <w:color w:val="000000"/>
          <w:sz w:val="19"/>
          <w:szCs w:val="19"/>
        </w:rPr>
      </w:pPr>
      <w:r w:rsidRPr="00B97C58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37779C5" w14:textId="62F337B6" w:rsidR="00B97C58" w:rsidRDefault="00B97C58" w:rsidP="00B97C58">
      <w:pPr>
        <w:pStyle w:val="Textoindependiente"/>
        <w:tabs>
          <w:tab w:val="left" w:pos="654"/>
        </w:tabs>
        <w:kinsoku w:val="0"/>
        <w:overflowPunct w:val="0"/>
        <w:spacing w:before="56"/>
        <w:ind w:left="1013" w:right="336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109E52C" w14:textId="77777777" w:rsidR="00B97C58" w:rsidRDefault="00B97C58" w:rsidP="00B97C58">
      <w:pPr>
        <w:pStyle w:val="Textoindependiente"/>
        <w:tabs>
          <w:tab w:val="left" w:pos="654"/>
        </w:tabs>
        <w:kinsoku w:val="0"/>
        <w:overflowPunct w:val="0"/>
        <w:spacing w:before="56"/>
        <w:ind w:left="1013" w:right="336" w:firstLine="0"/>
        <w:rPr>
          <w:spacing w:val="-1"/>
        </w:rPr>
      </w:pPr>
    </w:p>
    <w:p w14:paraId="42BBBC28" w14:textId="726A1851" w:rsidR="006174DF" w:rsidRDefault="00B1698C" w:rsidP="00B1698C">
      <w:pPr>
        <w:pStyle w:val="Textoindependiente"/>
        <w:numPr>
          <w:ilvl w:val="0"/>
          <w:numId w:val="7"/>
        </w:numPr>
        <w:tabs>
          <w:tab w:val="left" w:pos="654"/>
        </w:tabs>
        <w:kinsoku w:val="0"/>
        <w:overflowPunct w:val="0"/>
        <w:spacing w:before="6"/>
        <w:rPr>
          <w:spacing w:val="-2"/>
        </w:rPr>
      </w:pPr>
      <w:proofErr w:type="gramStart"/>
      <w:r w:rsidRPr="00B1698C">
        <w:rPr>
          <w:b/>
          <w:bCs/>
          <w:spacing w:val="-2"/>
        </w:rPr>
        <w:t>COPIAR</w:t>
      </w:r>
      <w:r>
        <w:rPr>
          <w:spacing w:val="-2"/>
        </w:rPr>
        <w:t xml:space="preserve"> </w:t>
      </w:r>
      <w:r w:rsidR="00E84F52">
        <w:rPr>
          <w:spacing w:val="-2"/>
        </w:rPr>
        <w:t xml:space="preserve"> </w:t>
      </w:r>
      <w:r w:rsidR="00E84F52" w:rsidRPr="00E84F52">
        <w:rPr>
          <w:b/>
          <w:bCs/>
          <w:spacing w:val="-2"/>
        </w:rPr>
        <w:t>tiempos.xls</w:t>
      </w:r>
      <w:proofErr w:type="gramEnd"/>
      <w:r w:rsidR="00E84F52">
        <w:rPr>
          <w:spacing w:val="-2"/>
        </w:rPr>
        <w:t xml:space="preserve"> </w:t>
      </w:r>
      <w:r>
        <w:rPr>
          <w:spacing w:val="-2"/>
        </w:rPr>
        <w:t xml:space="preserve">de la sesión anterior </w:t>
      </w:r>
      <w:r w:rsidR="007566E9">
        <w:rPr>
          <w:spacing w:val="-2"/>
        </w:rPr>
        <w:t xml:space="preserve">donde se </w:t>
      </w:r>
      <w:r>
        <w:rPr>
          <w:spacing w:val="-2"/>
        </w:rPr>
        <w:t xml:space="preserve">refrescarán </w:t>
      </w:r>
      <w:r w:rsidR="007566E9">
        <w:rPr>
          <w:spacing w:val="-2"/>
        </w:rPr>
        <w:t xml:space="preserve"> los datos </w:t>
      </w:r>
      <w:r>
        <w:rPr>
          <w:spacing w:val="-2"/>
        </w:rPr>
        <w:t xml:space="preserve">. </w:t>
      </w:r>
    </w:p>
    <w:p w14:paraId="3DAEB622" w14:textId="55D0D21B" w:rsidR="00B1698C" w:rsidRDefault="00B1698C" w:rsidP="00B1698C">
      <w:pPr>
        <w:pStyle w:val="Textoindependiente"/>
        <w:numPr>
          <w:ilvl w:val="0"/>
          <w:numId w:val="7"/>
        </w:numPr>
        <w:tabs>
          <w:tab w:val="left" w:pos="654"/>
        </w:tabs>
        <w:kinsoku w:val="0"/>
        <w:overflowPunct w:val="0"/>
        <w:spacing w:before="6"/>
        <w:rPr>
          <w:spacing w:val="-2"/>
        </w:rPr>
      </w:pPr>
      <w:r>
        <w:rPr>
          <w:spacing w:val="-2"/>
        </w:rPr>
        <w:t xml:space="preserve">Copiar los gráficos de tiempo, memoria y distribución a la hoja de trabajo, </w:t>
      </w:r>
      <w:r w:rsidR="00B97C58">
        <w:rPr>
          <w:spacing w:val="-2"/>
        </w:rPr>
        <w:t xml:space="preserve">se muestran los gráficos de resumen de la sesión anterior (burbuja) como guía, los datos para el algoritmo de inserción serán diferentes. </w:t>
      </w:r>
    </w:p>
    <w:p w14:paraId="372E15FC" w14:textId="77777777" w:rsidR="006174DF" w:rsidRDefault="00837A75" w:rsidP="00232B77">
      <w:pPr>
        <w:pStyle w:val="Textoindependiente"/>
        <w:tabs>
          <w:tab w:val="left" w:pos="654"/>
        </w:tabs>
        <w:kinsoku w:val="0"/>
        <w:overflowPunct w:val="0"/>
        <w:spacing w:before="6"/>
        <w:ind w:left="709" w:firstLine="0"/>
        <w:rPr>
          <w:spacing w:val="-2"/>
        </w:rPr>
      </w:pPr>
      <w:r w:rsidRPr="00837A75">
        <w:rPr>
          <w:noProof/>
          <w:spacing w:val="-2"/>
        </w:rPr>
        <w:lastRenderedPageBreak/>
        <w:drawing>
          <wp:inline distT="0" distB="0" distL="0" distR="0" wp14:anchorId="1FF8C659" wp14:editId="2246618D">
            <wp:extent cx="5969000" cy="2777535"/>
            <wp:effectExtent l="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397" cy="277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E503C" w14:textId="77777777" w:rsidR="00D76554" w:rsidRDefault="00D76554" w:rsidP="00175B77">
      <w:pPr>
        <w:pStyle w:val="Textoindependiente"/>
        <w:tabs>
          <w:tab w:val="left" w:pos="654"/>
        </w:tabs>
        <w:kinsoku w:val="0"/>
        <w:overflowPunct w:val="0"/>
        <w:spacing w:before="6"/>
        <w:ind w:left="2093" w:firstLine="0"/>
        <w:rPr>
          <w:spacing w:val="-2"/>
        </w:rPr>
      </w:pPr>
    </w:p>
    <w:p w14:paraId="13520198" w14:textId="77777777" w:rsidR="00D76554" w:rsidRDefault="00837A75" w:rsidP="00175B77">
      <w:pPr>
        <w:pStyle w:val="Textoindependiente"/>
        <w:tabs>
          <w:tab w:val="left" w:pos="654"/>
        </w:tabs>
        <w:kinsoku w:val="0"/>
        <w:overflowPunct w:val="0"/>
        <w:spacing w:before="6"/>
        <w:ind w:left="2093" w:firstLine="0"/>
        <w:rPr>
          <w:spacing w:val="-2"/>
        </w:rPr>
      </w:pPr>
      <w:r w:rsidRPr="00837A75">
        <w:rPr>
          <w:noProof/>
          <w:spacing w:val="-2"/>
        </w:rPr>
        <w:drawing>
          <wp:inline distT="0" distB="0" distL="0" distR="0" wp14:anchorId="08E53338" wp14:editId="5BEA9FA4">
            <wp:extent cx="3848100" cy="3048000"/>
            <wp:effectExtent l="0" t="0" r="0" b="0"/>
            <wp:docPr id="7" name="Imagen 1" descr="Gráfico, Gráfico de líneas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Gráfico, Gráfico de líneas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C9A3E" w14:textId="77777777" w:rsidR="00D76554" w:rsidRDefault="00D76554" w:rsidP="00B1698C">
      <w:pPr>
        <w:pStyle w:val="Textoindependiente"/>
        <w:tabs>
          <w:tab w:val="left" w:pos="654"/>
        </w:tabs>
        <w:kinsoku w:val="0"/>
        <w:overflowPunct w:val="0"/>
        <w:spacing w:before="6"/>
        <w:rPr>
          <w:spacing w:val="-2"/>
        </w:rPr>
      </w:pPr>
    </w:p>
    <w:p w14:paraId="2EB5E416" w14:textId="77777777" w:rsidR="009945D2" w:rsidRDefault="009945D2" w:rsidP="00175B77">
      <w:pPr>
        <w:pStyle w:val="Textoindependiente"/>
        <w:tabs>
          <w:tab w:val="left" w:pos="654"/>
        </w:tabs>
        <w:kinsoku w:val="0"/>
        <w:overflowPunct w:val="0"/>
        <w:spacing w:before="6"/>
        <w:ind w:left="2093" w:firstLine="0"/>
        <w:rPr>
          <w:spacing w:val="-2"/>
        </w:rPr>
      </w:pPr>
    </w:p>
    <w:p w14:paraId="12FBF63D" w14:textId="77777777" w:rsidR="00D76554" w:rsidRDefault="00837A75" w:rsidP="00175B77">
      <w:pPr>
        <w:pStyle w:val="Textoindependiente"/>
        <w:tabs>
          <w:tab w:val="left" w:pos="654"/>
        </w:tabs>
        <w:kinsoku w:val="0"/>
        <w:overflowPunct w:val="0"/>
        <w:spacing w:before="6"/>
        <w:ind w:left="2093" w:firstLine="0"/>
        <w:rPr>
          <w:spacing w:val="-2"/>
        </w:rPr>
      </w:pPr>
      <w:r w:rsidRPr="00837A75">
        <w:rPr>
          <w:noProof/>
          <w:spacing w:val="-2"/>
        </w:rPr>
        <w:drawing>
          <wp:inline distT="0" distB="0" distL="0" distR="0" wp14:anchorId="23541564" wp14:editId="6BC56C73">
            <wp:extent cx="4083050" cy="2247900"/>
            <wp:effectExtent l="0" t="0" r="0" b="0"/>
            <wp:docPr id="10" name="Imagen 1" descr="Gráfico, Gráfico de líneas, Gráfico de dispersión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Gráfico, Gráfico de líneas, Gráfico de dispersión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41FB0" w14:textId="77777777" w:rsidR="009945D2" w:rsidRDefault="009945D2" w:rsidP="00175B77">
      <w:pPr>
        <w:pStyle w:val="Textoindependiente"/>
        <w:tabs>
          <w:tab w:val="left" w:pos="654"/>
        </w:tabs>
        <w:kinsoku w:val="0"/>
        <w:overflowPunct w:val="0"/>
        <w:spacing w:before="6"/>
        <w:ind w:left="2093" w:firstLine="0"/>
        <w:rPr>
          <w:spacing w:val="-2"/>
        </w:rPr>
      </w:pPr>
    </w:p>
    <w:p w14:paraId="0DF08517" w14:textId="77777777" w:rsidR="009945D2" w:rsidRDefault="00837A75" w:rsidP="009945D2">
      <w:pPr>
        <w:pStyle w:val="Textoindependiente"/>
        <w:tabs>
          <w:tab w:val="left" w:pos="654"/>
        </w:tabs>
        <w:kinsoku w:val="0"/>
        <w:overflowPunct w:val="0"/>
        <w:spacing w:before="6"/>
        <w:ind w:left="567" w:firstLine="0"/>
        <w:rPr>
          <w:spacing w:val="-2"/>
        </w:rPr>
      </w:pPr>
      <w:r w:rsidRPr="00837A75">
        <w:rPr>
          <w:noProof/>
          <w:spacing w:val="-2"/>
        </w:rPr>
        <w:lastRenderedPageBreak/>
        <w:drawing>
          <wp:inline distT="0" distB="0" distL="0" distR="0" wp14:anchorId="1AF53A51" wp14:editId="4CCB01ED">
            <wp:extent cx="6146800" cy="2698750"/>
            <wp:effectExtent l="0" t="0" r="0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E72DC" w14:textId="77777777" w:rsidR="00D76554" w:rsidRDefault="00D76554" w:rsidP="00175B77">
      <w:pPr>
        <w:pStyle w:val="Textoindependiente"/>
        <w:tabs>
          <w:tab w:val="left" w:pos="654"/>
        </w:tabs>
        <w:kinsoku w:val="0"/>
        <w:overflowPunct w:val="0"/>
        <w:spacing w:before="6"/>
        <w:ind w:left="2093" w:firstLine="0"/>
        <w:rPr>
          <w:spacing w:val="-2"/>
        </w:rPr>
      </w:pPr>
    </w:p>
    <w:p w14:paraId="5C622EE8" w14:textId="77777777" w:rsidR="00E84F52" w:rsidRDefault="00E84F52" w:rsidP="00E84F52">
      <w:pPr>
        <w:pStyle w:val="Textoindependiente"/>
        <w:tabs>
          <w:tab w:val="left" w:pos="654"/>
        </w:tabs>
        <w:kinsoku w:val="0"/>
        <w:overflowPunct w:val="0"/>
        <w:spacing w:before="6"/>
        <w:ind w:left="1373" w:firstLine="0"/>
        <w:rPr>
          <w:spacing w:val="-2"/>
        </w:rPr>
      </w:pPr>
    </w:p>
    <w:bookmarkEnd w:id="0"/>
    <w:p w14:paraId="3DAE5B04" w14:textId="77777777" w:rsidR="00665706" w:rsidRDefault="00665706" w:rsidP="00665706">
      <w:pPr>
        <w:pStyle w:val="Textoindependiente"/>
        <w:tabs>
          <w:tab w:val="left" w:pos="654"/>
        </w:tabs>
        <w:kinsoku w:val="0"/>
        <w:overflowPunct w:val="0"/>
        <w:spacing w:before="6"/>
        <w:ind w:firstLine="0"/>
        <w:rPr>
          <w:spacing w:val="-1"/>
        </w:rPr>
      </w:pPr>
    </w:p>
    <w:p w14:paraId="64E66F09" w14:textId="77777777" w:rsidR="00CA35B0" w:rsidRDefault="00CA35B0">
      <w:pPr>
        <w:pStyle w:val="Textoindependiente"/>
        <w:kinsoku w:val="0"/>
        <w:overflowPunct w:val="0"/>
        <w:spacing w:before="5"/>
        <w:ind w:left="0" w:firstLine="0"/>
      </w:pPr>
    </w:p>
    <w:p w14:paraId="773E8A27" w14:textId="77777777" w:rsidR="00D76554" w:rsidRDefault="00D76554">
      <w:pPr>
        <w:pStyle w:val="Textoindependiente"/>
        <w:kinsoku w:val="0"/>
        <w:overflowPunct w:val="0"/>
        <w:spacing w:before="5"/>
        <w:ind w:left="0" w:firstLine="0"/>
      </w:pPr>
    </w:p>
    <w:p w14:paraId="3546EADC" w14:textId="77777777" w:rsidR="00CA35B0" w:rsidRDefault="00CA35B0" w:rsidP="00B97C58">
      <w:pPr>
        <w:pStyle w:val="Textoindependiente"/>
        <w:kinsoku w:val="0"/>
        <w:overflowPunct w:val="0"/>
        <w:ind w:left="0" w:firstLine="0"/>
        <w:rPr>
          <w:spacing w:val="-1"/>
        </w:rPr>
      </w:pPr>
      <w:r>
        <w:rPr>
          <w:b/>
          <w:bCs/>
          <w:spacing w:val="-1"/>
          <w:u w:val="single"/>
        </w:rPr>
        <w:t>Actividad</w:t>
      </w:r>
      <w:r>
        <w:rPr>
          <w:b/>
          <w:bCs/>
          <w:spacing w:val="-2"/>
          <w:u w:val="single"/>
        </w:rPr>
        <w:t xml:space="preserve"> </w:t>
      </w:r>
      <w:r>
        <w:rPr>
          <w:b/>
          <w:bCs/>
          <w:u w:val="single"/>
        </w:rPr>
        <w:t>2</w:t>
      </w:r>
      <w:r>
        <w:rPr>
          <w:u w:val="single"/>
        </w:rPr>
        <w:t>:</w:t>
      </w:r>
      <w:r>
        <w:rPr>
          <w:spacing w:val="-1"/>
          <w:u w:val="single"/>
        </w:rPr>
        <w:t xml:space="preserve"> </w:t>
      </w:r>
      <w:r w:rsidR="00E84F52">
        <w:rPr>
          <w:spacing w:val="-1"/>
        </w:rPr>
        <w:t xml:space="preserve">Contar las operaciones elementales de la </w:t>
      </w:r>
      <w:r w:rsidR="00175B77">
        <w:rPr>
          <w:spacing w:val="-1"/>
        </w:rPr>
        <w:t>ordenación</w:t>
      </w:r>
    </w:p>
    <w:p w14:paraId="7CACDAF3" w14:textId="77777777" w:rsidR="00CA35B0" w:rsidRDefault="00CA35B0">
      <w:pPr>
        <w:pStyle w:val="Textoindependiente"/>
        <w:kinsoku w:val="0"/>
        <w:overflowPunct w:val="0"/>
        <w:spacing w:before="5"/>
        <w:ind w:left="0" w:firstLine="0"/>
        <w:rPr>
          <w:sz w:val="18"/>
          <w:szCs w:val="18"/>
        </w:rPr>
      </w:pPr>
    </w:p>
    <w:p w14:paraId="0E58A51A" w14:textId="46C949CA" w:rsidR="00E84F52" w:rsidRDefault="00B1698C" w:rsidP="00E84F52">
      <w:pPr>
        <w:pStyle w:val="Textoindependiente"/>
        <w:numPr>
          <w:ilvl w:val="0"/>
          <w:numId w:val="3"/>
        </w:numPr>
        <w:tabs>
          <w:tab w:val="left" w:pos="654"/>
        </w:tabs>
        <w:kinsoku w:val="0"/>
        <w:overflowPunct w:val="0"/>
        <w:spacing w:before="56"/>
        <w:ind w:right="336"/>
        <w:rPr>
          <w:spacing w:val="-1"/>
        </w:rPr>
      </w:pPr>
      <w:r w:rsidRPr="00B1698C">
        <w:rPr>
          <w:b/>
          <w:bCs/>
          <w:spacing w:val="-1"/>
        </w:rPr>
        <w:t>Copiar</w:t>
      </w:r>
      <w:r>
        <w:rPr>
          <w:spacing w:val="-1"/>
        </w:rPr>
        <w:t xml:space="preserve"> el proyecto y hoja Excel OE.xls de la </w:t>
      </w:r>
      <w:r w:rsidR="00CA35B0">
        <w:rPr>
          <w:spacing w:val="-1"/>
        </w:rPr>
        <w:t>“</w:t>
      </w:r>
      <w:r w:rsidR="00CA35B0" w:rsidRPr="00E84F52">
        <w:rPr>
          <w:b/>
          <w:bCs/>
          <w:spacing w:val="-1"/>
        </w:rPr>
        <w:t>act</w:t>
      </w:r>
      <w:r w:rsidR="00EC477E" w:rsidRPr="00E84F52">
        <w:rPr>
          <w:b/>
          <w:bCs/>
          <w:spacing w:val="-1"/>
        </w:rPr>
        <w:t>ividad</w:t>
      </w:r>
      <w:r w:rsidR="00E84F52" w:rsidRPr="00E84F52">
        <w:rPr>
          <w:b/>
          <w:bCs/>
          <w:spacing w:val="-1"/>
        </w:rPr>
        <w:t>_</w:t>
      </w:r>
      <w:proofErr w:type="gramStart"/>
      <w:r w:rsidR="00CA35B0" w:rsidRPr="00E84F52">
        <w:rPr>
          <w:b/>
          <w:bCs/>
          <w:spacing w:val="-1"/>
        </w:rPr>
        <w:t>2</w:t>
      </w:r>
      <w:r w:rsidR="00CA35B0">
        <w:rPr>
          <w:spacing w:val="-1"/>
        </w:rPr>
        <w:t>”</w:t>
      </w:r>
      <w:r w:rsidR="00CA35B0">
        <w:rPr>
          <w:spacing w:val="37"/>
        </w:rPr>
        <w:t xml:space="preserve"> </w:t>
      </w:r>
      <w:r>
        <w:t xml:space="preserve"> de</w:t>
      </w:r>
      <w:proofErr w:type="gramEnd"/>
      <w:r>
        <w:t xml:space="preserve"> la sesión anterior </w:t>
      </w:r>
      <w:r w:rsidR="00CA35B0">
        <w:rPr>
          <w:spacing w:val="36"/>
        </w:rPr>
        <w:t xml:space="preserve"> </w:t>
      </w:r>
      <w:r w:rsidR="00CA35B0">
        <w:t xml:space="preserve">el </w:t>
      </w:r>
      <w:r w:rsidR="00CA35B0">
        <w:rPr>
          <w:spacing w:val="-1"/>
        </w:rPr>
        <w:t>directorio</w:t>
      </w:r>
      <w:r w:rsidR="00CA35B0">
        <w:rPr>
          <w:spacing w:val="61"/>
        </w:rPr>
        <w:t xml:space="preserve"> </w:t>
      </w:r>
      <w:r w:rsidR="00CA35B0">
        <w:rPr>
          <w:spacing w:val="-1"/>
        </w:rPr>
        <w:t>Practica_1_</w:t>
      </w:r>
      <w:r w:rsidR="00CF543E">
        <w:rPr>
          <w:spacing w:val="-1"/>
        </w:rPr>
        <w:t>3</w:t>
      </w:r>
      <w:r>
        <w:rPr>
          <w:spacing w:val="-1"/>
        </w:rPr>
        <w:t>, modifíquelo para cambiar el algoritmo en ordena por el algoritmo de inserción</w:t>
      </w:r>
      <w:r w:rsidR="00B97C58">
        <w:rPr>
          <w:spacing w:val="-1"/>
        </w:rPr>
        <w:t>.</w:t>
      </w:r>
    </w:p>
    <w:p w14:paraId="5360ABB2" w14:textId="5332D451" w:rsidR="00E84F52" w:rsidRPr="00232B77" w:rsidRDefault="00B1698C" w:rsidP="00023FBC">
      <w:pPr>
        <w:pStyle w:val="Textoindependiente"/>
        <w:numPr>
          <w:ilvl w:val="0"/>
          <w:numId w:val="3"/>
        </w:numPr>
        <w:tabs>
          <w:tab w:val="left" w:pos="654"/>
        </w:tabs>
        <w:kinsoku w:val="0"/>
        <w:overflowPunct w:val="0"/>
        <w:spacing w:before="56" w:line="239" w:lineRule="auto"/>
        <w:ind w:left="292" w:right="895" w:firstLine="0"/>
        <w:rPr>
          <w:spacing w:val="-1"/>
        </w:rPr>
      </w:pPr>
      <w:r>
        <w:rPr>
          <w:spacing w:val="-1"/>
        </w:rPr>
        <w:t>Importe los datos de la ejecución</w:t>
      </w:r>
      <w:r w:rsidR="00E84F52" w:rsidRPr="00E84F52">
        <w:rPr>
          <w:spacing w:val="-1"/>
        </w:rPr>
        <w:t xml:space="preserve"> </w:t>
      </w:r>
      <w:r>
        <w:rPr>
          <w:spacing w:val="-1"/>
        </w:rPr>
        <w:t>al</w:t>
      </w:r>
      <w:r w:rsidR="00E84F52" w:rsidRPr="00E84F52">
        <w:rPr>
          <w:spacing w:val="-1"/>
        </w:rPr>
        <w:t xml:space="preserve"> archivo </w:t>
      </w:r>
      <w:r w:rsidR="00343352" w:rsidRPr="00E84F52">
        <w:rPr>
          <w:spacing w:val="-1"/>
        </w:rPr>
        <w:t>Excel OE.xls</w:t>
      </w:r>
      <w:r w:rsidR="00EC477E" w:rsidRPr="00E84F52">
        <w:rPr>
          <w:spacing w:val="-1"/>
        </w:rPr>
        <w:t xml:space="preserve"> </w:t>
      </w:r>
      <w:r>
        <w:rPr>
          <w:spacing w:val="-2"/>
        </w:rPr>
        <w:t xml:space="preserve"> </w:t>
      </w:r>
    </w:p>
    <w:p w14:paraId="434277FB" w14:textId="77777777" w:rsidR="00EC477E" w:rsidRPr="00E84F52" w:rsidRDefault="00E84F52" w:rsidP="00023FBC">
      <w:pPr>
        <w:pStyle w:val="Textoindependiente"/>
        <w:numPr>
          <w:ilvl w:val="0"/>
          <w:numId w:val="3"/>
        </w:numPr>
        <w:tabs>
          <w:tab w:val="left" w:pos="654"/>
        </w:tabs>
        <w:kinsoku w:val="0"/>
        <w:overflowPunct w:val="0"/>
        <w:spacing w:before="56" w:line="239" w:lineRule="auto"/>
        <w:ind w:left="292" w:right="895" w:firstLine="0"/>
        <w:rPr>
          <w:spacing w:val="-1"/>
        </w:rPr>
      </w:pPr>
      <w:r w:rsidRPr="00E84F52">
        <w:rPr>
          <w:spacing w:val="-1"/>
        </w:rPr>
        <w:t>Incluya una copia de pantalla en</w:t>
      </w:r>
      <w:r w:rsidR="00B4166A" w:rsidRPr="00E84F52">
        <w:rPr>
          <w:spacing w:val="-1"/>
        </w:rPr>
        <w:t xml:space="preserve"> la hoja de trabajo</w:t>
      </w:r>
    </w:p>
    <w:p w14:paraId="6801A97B" w14:textId="77777777" w:rsidR="00A51B3C" w:rsidRDefault="00A51B3C" w:rsidP="00E84F52">
      <w:pPr>
        <w:pStyle w:val="Textoindependiente"/>
        <w:tabs>
          <w:tab w:val="left" w:pos="464"/>
        </w:tabs>
        <w:kinsoku w:val="0"/>
        <w:overflowPunct w:val="0"/>
        <w:ind w:left="463" w:firstLine="0"/>
        <w:rPr>
          <w:spacing w:val="-1"/>
        </w:rPr>
      </w:pPr>
    </w:p>
    <w:p w14:paraId="22CFB099" w14:textId="3DEDDDE6" w:rsidR="00CA35B0" w:rsidRDefault="00CA35B0" w:rsidP="00A51B3C">
      <w:pPr>
        <w:pStyle w:val="Textoindependiente"/>
        <w:kinsoku w:val="0"/>
        <w:overflowPunct w:val="0"/>
        <w:spacing w:before="56"/>
        <w:ind w:left="0" w:firstLine="0"/>
        <w:rPr>
          <w:spacing w:val="-1"/>
        </w:rPr>
      </w:pPr>
      <w:r w:rsidRPr="00B97C58">
        <w:rPr>
          <w:b/>
          <w:bCs/>
          <w:spacing w:val="-1"/>
          <w:u w:val="single"/>
        </w:rPr>
        <w:t>Actividad</w:t>
      </w:r>
      <w:r w:rsidRPr="00B97C58">
        <w:rPr>
          <w:b/>
          <w:bCs/>
          <w:spacing w:val="-3"/>
          <w:u w:val="single"/>
        </w:rPr>
        <w:t xml:space="preserve"> </w:t>
      </w:r>
      <w:r w:rsidRPr="00B97C58">
        <w:rPr>
          <w:b/>
          <w:bCs/>
          <w:spacing w:val="-1"/>
          <w:u w:val="single"/>
        </w:rPr>
        <w:t>3</w:t>
      </w:r>
      <w:r>
        <w:rPr>
          <w:spacing w:val="-1"/>
          <w:u w:val="single"/>
        </w:rPr>
        <w:t>:</w:t>
      </w:r>
      <w:r>
        <w:rPr>
          <w:spacing w:val="3"/>
          <w:u w:val="single"/>
        </w:rPr>
        <w:t xml:space="preserve"> </w:t>
      </w:r>
      <w:r w:rsidR="009D09BB">
        <w:rPr>
          <w:spacing w:val="-1"/>
        </w:rPr>
        <w:t xml:space="preserve"> </w:t>
      </w:r>
      <w:r w:rsidR="00E84F52">
        <w:rPr>
          <w:spacing w:val="-1"/>
        </w:rPr>
        <w:t>C</w:t>
      </w:r>
      <w:r w:rsidR="009D09BB">
        <w:rPr>
          <w:spacing w:val="-1"/>
        </w:rPr>
        <w:t>alcular el comportamiento teórico de</w:t>
      </w:r>
      <w:r w:rsidR="00175B77">
        <w:rPr>
          <w:spacing w:val="-1"/>
        </w:rPr>
        <w:t>l orden</w:t>
      </w:r>
      <w:r w:rsidR="00232B77">
        <w:rPr>
          <w:spacing w:val="-1"/>
        </w:rPr>
        <w:t xml:space="preserve"> </w:t>
      </w:r>
    </w:p>
    <w:p w14:paraId="14B69A0D" w14:textId="77777777" w:rsidR="00CA35B0" w:rsidRDefault="00CA35B0">
      <w:pPr>
        <w:pStyle w:val="Textoindependiente"/>
        <w:kinsoku w:val="0"/>
        <w:overflowPunct w:val="0"/>
        <w:spacing w:before="9"/>
        <w:ind w:left="0" w:firstLine="0"/>
        <w:rPr>
          <w:spacing w:val="-1"/>
        </w:rPr>
      </w:pPr>
    </w:p>
    <w:p w14:paraId="3C40AE9A" w14:textId="77777777" w:rsidR="00E84F52" w:rsidRPr="00E84F52" w:rsidRDefault="00E84F52" w:rsidP="00E84F52">
      <w:pPr>
        <w:pStyle w:val="Textoindependiente"/>
        <w:numPr>
          <w:ilvl w:val="0"/>
          <w:numId w:val="9"/>
        </w:numPr>
        <w:kinsoku w:val="0"/>
        <w:overflowPunct w:val="0"/>
        <w:spacing w:before="9"/>
        <w:rPr>
          <w:spacing w:val="-1"/>
        </w:rPr>
      </w:pPr>
      <w:bookmarkStart w:id="1" w:name="_Hlk161006964"/>
      <w:r>
        <w:rPr>
          <w:spacing w:val="-1"/>
        </w:rPr>
        <w:t xml:space="preserve">Crear un fichero Excel </w:t>
      </w:r>
      <w:r>
        <w:rPr>
          <w:b/>
          <w:bCs/>
          <w:spacing w:val="-1"/>
        </w:rPr>
        <w:t xml:space="preserve">Teórico.xls </w:t>
      </w:r>
      <w:r>
        <w:rPr>
          <w:spacing w:val="-2"/>
        </w:rPr>
        <w:t>con una tabla y un gráfico de líneas con las tres series teóricas de mejor caso, peor caso y caso medio según lo visto en teoría</w:t>
      </w:r>
    </w:p>
    <w:p w14:paraId="18772789" w14:textId="77777777" w:rsidR="00E84F52" w:rsidRDefault="00E84F52" w:rsidP="001C360C">
      <w:pPr>
        <w:pStyle w:val="Textoindependiente"/>
        <w:numPr>
          <w:ilvl w:val="0"/>
          <w:numId w:val="9"/>
        </w:numPr>
        <w:kinsoku w:val="0"/>
        <w:overflowPunct w:val="0"/>
        <w:spacing w:before="9"/>
        <w:rPr>
          <w:spacing w:val="-1"/>
        </w:rPr>
      </w:pPr>
      <w:r w:rsidRPr="00E84F52">
        <w:rPr>
          <w:spacing w:val="-2"/>
        </w:rPr>
        <w:t xml:space="preserve">Añadir líneas de tendencia </w:t>
      </w:r>
      <w:r w:rsidR="00175B77">
        <w:rPr>
          <w:spacing w:val="-2"/>
        </w:rPr>
        <w:t>cuadrática</w:t>
      </w:r>
      <w:r w:rsidRPr="00E84F52">
        <w:rPr>
          <w:spacing w:val="-2"/>
        </w:rPr>
        <w:t>, mostrar las fórmulas sobre el gráfico</w:t>
      </w:r>
      <w:r w:rsidRPr="00E84F52">
        <w:rPr>
          <w:spacing w:val="-1"/>
        </w:rPr>
        <w:t xml:space="preserve"> </w:t>
      </w:r>
      <w:r w:rsidR="009D09BB" w:rsidRPr="00E84F52">
        <w:rPr>
          <w:spacing w:val="-1"/>
        </w:rPr>
        <w:t xml:space="preserve">con las </w:t>
      </w:r>
      <w:r w:rsidRPr="00E84F52">
        <w:rPr>
          <w:spacing w:val="-1"/>
        </w:rPr>
        <w:t>fórmulas</w:t>
      </w:r>
      <w:r w:rsidR="009D09BB" w:rsidRPr="00E84F52">
        <w:rPr>
          <w:spacing w:val="-1"/>
        </w:rPr>
        <w:t xml:space="preserve"> del caso </w:t>
      </w:r>
      <w:r w:rsidR="000841B2" w:rsidRPr="00E84F52">
        <w:rPr>
          <w:spacing w:val="-1"/>
        </w:rPr>
        <w:t>peor.</w:t>
      </w:r>
      <w:r w:rsidR="009D09BB" w:rsidRPr="00E84F52">
        <w:rPr>
          <w:spacing w:val="-1"/>
        </w:rPr>
        <w:t xml:space="preserve"> medio y </w:t>
      </w:r>
      <w:r w:rsidR="000841B2" w:rsidRPr="00E84F52">
        <w:rPr>
          <w:spacing w:val="-1"/>
        </w:rPr>
        <w:t>mejor según</w:t>
      </w:r>
      <w:r w:rsidR="009D09BB" w:rsidRPr="00E84F52">
        <w:rPr>
          <w:spacing w:val="-1"/>
        </w:rPr>
        <w:t xml:space="preserve"> la </w:t>
      </w:r>
      <w:r w:rsidR="000841B2" w:rsidRPr="00E84F52">
        <w:rPr>
          <w:spacing w:val="-1"/>
        </w:rPr>
        <w:t xml:space="preserve">teoría </w:t>
      </w:r>
    </w:p>
    <w:p w14:paraId="2E34613A" w14:textId="56455C2C" w:rsidR="009D09BB" w:rsidRDefault="00E84F52" w:rsidP="001C360C">
      <w:pPr>
        <w:pStyle w:val="Textoindependiente"/>
        <w:numPr>
          <w:ilvl w:val="0"/>
          <w:numId w:val="9"/>
        </w:numPr>
        <w:kinsoku w:val="0"/>
        <w:overflowPunct w:val="0"/>
        <w:spacing w:before="9"/>
        <w:rPr>
          <w:spacing w:val="-1"/>
        </w:rPr>
      </w:pPr>
      <w:r>
        <w:rPr>
          <w:spacing w:val="-1"/>
        </w:rPr>
        <w:t>C</w:t>
      </w:r>
      <w:r w:rsidR="000841B2" w:rsidRPr="00E84F52">
        <w:rPr>
          <w:spacing w:val="-1"/>
        </w:rPr>
        <w:t xml:space="preserve">ompárelo con las </w:t>
      </w:r>
      <w:r w:rsidR="00AC6638">
        <w:rPr>
          <w:spacing w:val="-1"/>
        </w:rPr>
        <w:t xml:space="preserve">formas </w:t>
      </w:r>
      <w:r w:rsidR="00AC6638" w:rsidRPr="00E84F52">
        <w:rPr>
          <w:spacing w:val="-1"/>
        </w:rPr>
        <w:t>obtenidas</w:t>
      </w:r>
      <w:r w:rsidRPr="00E84F52">
        <w:rPr>
          <w:spacing w:val="-1"/>
        </w:rPr>
        <w:t xml:space="preserve"> para las operaciones elementales y el tiempo.</w:t>
      </w:r>
      <w:r w:rsidR="000841B2" w:rsidRPr="00E84F52">
        <w:rPr>
          <w:spacing w:val="-1"/>
        </w:rPr>
        <w:t xml:space="preserve"> </w:t>
      </w:r>
      <w:r w:rsidR="00AC6638">
        <w:rPr>
          <w:spacing w:val="-1"/>
        </w:rPr>
        <w:t>Que se puede decir respecto al cambio de distribución. ¿Y al tamaño</w:t>
      </w:r>
      <w:proofErr w:type="gramStart"/>
      <w:r w:rsidR="00AC6638">
        <w:rPr>
          <w:spacing w:val="-1"/>
        </w:rPr>
        <w:t xml:space="preserve">? </w:t>
      </w:r>
      <w:r w:rsidR="00CF543E">
        <w:rPr>
          <w:spacing w:val="-1"/>
        </w:rPr>
        <w:t>.</w:t>
      </w:r>
      <w:proofErr w:type="gramEnd"/>
      <w:r w:rsidR="00CF543E">
        <w:rPr>
          <w:spacing w:val="-1"/>
        </w:rPr>
        <w:t xml:space="preserve"> Que se puede decir de la comparación de ambos algoritmos en base a su orden en peor/mejor y caso medio? </w:t>
      </w:r>
    </w:p>
    <w:p w14:paraId="42DF2963" w14:textId="77777777" w:rsidR="007876C8" w:rsidRDefault="007876C8" w:rsidP="007876C8">
      <w:pPr>
        <w:pStyle w:val="Textoindependiente"/>
        <w:kinsoku w:val="0"/>
        <w:overflowPunct w:val="0"/>
        <w:spacing w:before="9"/>
        <w:ind w:left="0" w:firstLine="0"/>
        <w:rPr>
          <w:spacing w:val="-1"/>
        </w:rPr>
      </w:pPr>
    </w:p>
    <w:p w14:paraId="32794DCB" w14:textId="77777777" w:rsidR="009F4AE7" w:rsidRDefault="007876C8" w:rsidP="007876C8">
      <w:pPr>
        <w:pStyle w:val="Textoindependiente"/>
        <w:kinsoku w:val="0"/>
        <w:overflowPunct w:val="0"/>
        <w:spacing w:before="9"/>
        <w:ind w:left="0" w:firstLine="0"/>
        <w:rPr>
          <w:spacing w:val="-1"/>
        </w:rPr>
      </w:pPr>
      <w:r w:rsidRPr="00B97C58">
        <w:rPr>
          <w:b/>
          <w:bCs/>
          <w:spacing w:val="-1"/>
          <w:u w:val="single"/>
        </w:rPr>
        <w:t>Actividad 4:</w:t>
      </w:r>
      <w:r w:rsidR="004B4DDD">
        <w:rPr>
          <w:spacing w:val="-1"/>
        </w:rPr>
        <w:t xml:space="preserve"> </w:t>
      </w:r>
      <w:r w:rsidR="009F4AE7">
        <w:rPr>
          <w:spacing w:val="-1"/>
        </w:rPr>
        <w:t xml:space="preserve">Comparar dos algoritmos de ordenación: </w:t>
      </w:r>
    </w:p>
    <w:p w14:paraId="3B38336F" w14:textId="2EF389D5" w:rsidR="004B4DDD" w:rsidRDefault="009F4AE7" w:rsidP="009F4AE7">
      <w:pPr>
        <w:pStyle w:val="Textoindependiente"/>
        <w:numPr>
          <w:ilvl w:val="0"/>
          <w:numId w:val="10"/>
        </w:numPr>
        <w:kinsoku w:val="0"/>
        <w:overflowPunct w:val="0"/>
        <w:spacing w:before="9"/>
        <w:rPr>
          <w:spacing w:val="-1"/>
        </w:rPr>
      </w:pPr>
      <w:r>
        <w:rPr>
          <w:spacing w:val="-1"/>
        </w:rPr>
        <w:t xml:space="preserve">Realice </w:t>
      </w:r>
      <w:r w:rsidR="004B4DDD">
        <w:rPr>
          <w:spacing w:val="-1"/>
        </w:rPr>
        <w:t xml:space="preserve"> un nuevo código  </w:t>
      </w:r>
      <w:r w:rsidR="008102DF">
        <w:rPr>
          <w:spacing w:val="-1"/>
        </w:rPr>
        <w:t xml:space="preserve">comparación.cpp </w:t>
      </w:r>
      <w:r w:rsidR="004B4DDD">
        <w:rPr>
          <w:spacing w:val="-1"/>
        </w:rPr>
        <w:t xml:space="preserve">utilizando lo usado en prácticas anteriores para medir el tiempo medio con  cuatro (12345,23451,34521,45123)  semillas  para la distribución uniforme </w:t>
      </w:r>
      <w:r w:rsidR="007876C8">
        <w:rPr>
          <w:spacing w:val="-1"/>
        </w:rPr>
        <w:t xml:space="preserve"> </w:t>
      </w:r>
      <w:r w:rsidR="004B4DDD">
        <w:rPr>
          <w:spacing w:val="-1"/>
        </w:rPr>
        <w:t xml:space="preserve">y 5 tamaños (1000,2000,3000,4000,5000) que </w:t>
      </w:r>
      <w:r w:rsidR="007876C8">
        <w:rPr>
          <w:spacing w:val="-1"/>
        </w:rPr>
        <w:t xml:space="preserve">  </w:t>
      </w:r>
      <w:r>
        <w:rPr>
          <w:spacing w:val="-1"/>
        </w:rPr>
        <w:t>genera</w:t>
      </w:r>
      <w:r w:rsidR="004B4DDD">
        <w:rPr>
          <w:spacing w:val="-1"/>
        </w:rPr>
        <w:t xml:space="preserve"> los tiempos  de</w:t>
      </w:r>
      <w:r>
        <w:rPr>
          <w:spacing w:val="-1"/>
        </w:rPr>
        <w:t>l</w:t>
      </w:r>
      <w:r w:rsidR="007876C8">
        <w:rPr>
          <w:spacing w:val="-1"/>
        </w:rPr>
        <w:t xml:space="preserve"> algoritmo de inserción y burbuja</w:t>
      </w:r>
      <w:r w:rsidR="004B4DDD">
        <w:rPr>
          <w:spacing w:val="-1"/>
        </w:rPr>
        <w:t xml:space="preserve"> para cada ejecución</w:t>
      </w:r>
      <w:r>
        <w:rPr>
          <w:spacing w:val="-1"/>
        </w:rPr>
        <w:t xml:space="preserve"> de </w:t>
      </w:r>
      <w:r w:rsidR="004B4DDD">
        <w:rPr>
          <w:spacing w:val="-1"/>
        </w:rPr>
        <w:t>Semilla</w:t>
      </w:r>
      <w:r>
        <w:rPr>
          <w:spacing w:val="-1"/>
        </w:rPr>
        <w:t xml:space="preserve"> y </w:t>
      </w:r>
      <w:r w:rsidR="004B4DDD">
        <w:rPr>
          <w:spacing w:val="-1"/>
        </w:rPr>
        <w:t xml:space="preserve"> tamaño</w:t>
      </w:r>
      <w:r>
        <w:rPr>
          <w:spacing w:val="-1"/>
        </w:rPr>
        <w:t xml:space="preserve"> , mostrando estas columnas </w:t>
      </w:r>
      <w:r w:rsidR="00B97C58">
        <w:rPr>
          <w:spacing w:val="-1"/>
        </w:rPr>
        <w:t>más</w:t>
      </w:r>
      <w:r>
        <w:rPr>
          <w:spacing w:val="-1"/>
        </w:rPr>
        <w:t xml:space="preserve"> el tiempo del algoritmo de ordenación por </w:t>
      </w:r>
      <w:r w:rsidR="004B4DDD">
        <w:rPr>
          <w:spacing w:val="-1"/>
        </w:rPr>
        <w:t xml:space="preserve"> Burbuja </w:t>
      </w:r>
      <w:r>
        <w:rPr>
          <w:spacing w:val="-1"/>
        </w:rPr>
        <w:t xml:space="preserve">, Ordenación por </w:t>
      </w:r>
      <w:r w:rsidR="004B4DDD">
        <w:rPr>
          <w:spacing w:val="-1"/>
        </w:rPr>
        <w:t>Inserción, y</w:t>
      </w:r>
      <w:r>
        <w:rPr>
          <w:spacing w:val="-1"/>
        </w:rPr>
        <w:t xml:space="preserve"> una columna </w:t>
      </w:r>
      <w:r w:rsidR="004B4DDD">
        <w:rPr>
          <w:spacing w:val="-1"/>
        </w:rPr>
        <w:t xml:space="preserve"> ganador</w:t>
      </w:r>
      <w:r>
        <w:rPr>
          <w:spacing w:val="-1"/>
        </w:rPr>
        <w:t>, que muestra +1 si tarda menos burbuja y -1 si tarda menos inserción  guardando los resultados en resultado.csv.</w:t>
      </w:r>
    </w:p>
    <w:p w14:paraId="18F9D954" w14:textId="539333B2" w:rsidR="007876C8" w:rsidRDefault="009F4AE7" w:rsidP="00CF543E">
      <w:pPr>
        <w:pStyle w:val="Textoindependiente"/>
        <w:numPr>
          <w:ilvl w:val="0"/>
          <w:numId w:val="10"/>
        </w:numPr>
        <w:kinsoku w:val="0"/>
        <w:overflowPunct w:val="0"/>
        <w:spacing w:before="9"/>
        <w:rPr>
          <w:spacing w:val="-1"/>
        </w:rPr>
      </w:pPr>
      <w:r>
        <w:rPr>
          <w:spacing w:val="-1"/>
        </w:rPr>
        <w:t xml:space="preserve">Cree una hoja Excel Comparación.xls e importe los </w:t>
      </w:r>
      <w:r w:rsidR="00CF543E">
        <w:rPr>
          <w:spacing w:val="-1"/>
        </w:rPr>
        <w:t>y cree</w:t>
      </w:r>
      <w:r>
        <w:rPr>
          <w:spacing w:val="-1"/>
        </w:rPr>
        <w:t xml:space="preserve"> la casilla calculada sumando la columna ganador</w:t>
      </w:r>
      <w:r w:rsidR="00CF543E">
        <w:rPr>
          <w:spacing w:val="-1"/>
        </w:rPr>
        <w:t xml:space="preserve"> y</w:t>
      </w:r>
      <w:r w:rsidR="00CF543E" w:rsidRPr="00CF543E">
        <w:rPr>
          <w:spacing w:val="-1"/>
        </w:rPr>
        <w:t xml:space="preserve"> Genere una tabla de subtotales con el promedio por cada salto en Tamaño</w:t>
      </w:r>
    </w:p>
    <w:p w14:paraId="69CFA350" w14:textId="03686868" w:rsidR="00CF543E" w:rsidRDefault="00CF543E" w:rsidP="00CF543E">
      <w:pPr>
        <w:pStyle w:val="Textoindependiente"/>
        <w:numPr>
          <w:ilvl w:val="0"/>
          <w:numId w:val="10"/>
        </w:numPr>
        <w:kinsoku w:val="0"/>
        <w:overflowPunct w:val="0"/>
        <w:spacing w:before="9"/>
        <w:rPr>
          <w:spacing w:val="-1"/>
        </w:rPr>
      </w:pPr>
      <w:r>
        <w:rPr>
          <w:spacing w:val="-1"/>
        </w:rPr>
        <w:t xml:space="preserve">Cree el grafico de comparación y cópielo en la hoja de trabajo. </w:t>
      </w:r>
    </w:p>
    <w:p w14:paraId="5634970E" w14:textId="77777777" w:rsidR="007876C8" w:rsidRDefault="007876C8" w:rsidP="007876C8">
      <w:pPr>
        <w:pStyle w:val="Textoindependiente"/>
        <w:kinsoku w:val="0"/>
        <w:overflowPunct w:val="0"/>
        <w:spacing w:before="9"/>
        <w:ind w:left="0" w:firstLine="0"/>
        <w:rPr>
          <w:spacing w:val="-1"/>
        </w:rPr>
      </w:pPr>
    </w:p>
    <w:p w14:paraId="61A9C0D0" w14:textId="77777777" w:rsidR="00CF543E" w:rsidRDefault="004B4DDD" w:rsidP="00B97C58">
      <w:pPr>
        <w:pStyle w:val="Textoindependiente"/>
        <w:kinsoku w:val="0"/>
        <w:overflowPunct w:val="0"/>
        <w:spacing w:before="9"/>
        <w:ind w:left="0" w:firstLine="0"/>
        <w:jc w:val="center"/>
        <w:rPr>
          <w:spacing w:val="-1"/>
        </w:rPr>
      </w:pPr>
      <w:r w:rsidRPr="004B4DDD">
        <w:rPr>
          <w:noProof/>
          <w:spacing w:val="-1"/>
        </w:rPr>
        <w:lastRenderedPageBreak/>
        <w:drawing>
          <wp:inline distT="0" distB="0" distL="0" distR="0" wp14:anchorId="218E43FA" wp14:editId="16BAD68C">
            <wp:extent cx="3540283" cy="2940050"/>
            <wp:effectExtent l="0" t="0" r="0" b="0"/>
            <wp:docPr id="101005730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057308" name="Imagen 1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7922" cy="296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F247" w14:textId="7E3BFEA2" w:rsidR="00CF543E" w:rsidRDefault="00CF543E" w:rsidP="007876C8">
      <w:pPr>
        <w:pStyle w:val="Textoindependiente"/>
        <w:kinsoku w:val="0"/>
        <w:overflowPunct w:val="0"/>
        <w:spacing w:before="9"/>
        <w:ind w:left="0" w:firstLine="0"/>
        <w:rPr>
          <w:spacing w:val="-1"/>
        </w:rPr>
      </w:pPr>
    </w:p>
    <w:p w14:paraId="01B06F32" w14:textId="4856D7D5" w:rsidR="007876C8" w:rsidRDefault="00CF543E" w:rsidP="00B97C58">
      <w:pPr>
        <w:pStyle w:val="Textoindependiente"/>
        <w:kinsoku w:val="0"/>
        <w:overflowPunct w:val="0"/>
        <w:spacing w:before="9"/>
        <w:ind w:left="0" w:firstLine="0"/>
        <w:jc w:val="center"/>
        <w:rPr>
          <w:spacing w:val="-1"/>
        </w:rPr>
      </w:pPr>
      <w:r w:rsidRPr="004B4DDD">
        <w:rPr>
          <w:noProof/>
          <w:spacing w:val="-1"/>
        </w:rPr>
        <w:drawing>
          <wp:inline distT="0" distB="0" distL="0" distR="0" wp14:anchorId="411DC410" wp14:editId="2DF762A5">
            <wp:extent cx="2870200" cy="3019596"/>
            <wp:effectExtent l="0" t="0" r="0" b="0"/>
            <wp:docPr id="1374087832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087832" name="Imagen 1" descr="Gráfico, Gráfico de líneas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4566" cy="302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A3457" w14:textId="77777777" w:rsidR="004B4DDD" w:rsidRDefault="004B4DDD" w:rsidP="007876C8">
      <w:pPr>
        <w:pStyle w:val="Textoindependiente"/>
        <w:kinsoku w:val="0"/>
        <w:overflowPunct w:val="0"/>
        <w:spacing w:before="9"/>
        <w:ind w:left="0" w:firstLine="0"/>
        <w:rPr>
          <w:spacing w:val="-1"/>
        </w:rPr>
      </w:pPr>
    </w:p>
    <w:bookmarkEnd w:id="1"/>
    <w:p w14:paraId="7408A0A9" w14:textId="77777777" w:rsidR="009D09BB" w:rsidRDefault="009D09BB">
      <w:pPr>
        <w:pStyle w:val="Textoindependiente"/>
        <w:kinsoku w:val="0"/>
        <w:overflowPunct w:val="0"/>
        <w:spacing w:before="9"/>
        <w:ind w:left="0" w:firstLine="0"/>
        <w:rPr>
          <w:sz w:val="26"/>
          <w:szCs w:val="26"/>
        </w:rPr>
      </w:pPr>
    </w:p>
    <w:p w14:paraId="0538306B" w14:textId="77777777" w:rsidR="007876C8" w:rsidRDefault="007876C8">
      <w:pPr>
        <w:pStyle w:val="Textoindependiente"/>
        <w:kinsoku w:val="0"/>
        <w:overflowPunct w:val="0"/>
        <w:spacing w:before="9"/>
        <w:ind w:left="0" w:firstLine="0"/>
        <w:rPr>
          <w:sz w:val="26"/>
          <w:szCs w:val="26"/>
        </w:rPr>
      </w:pPr>
    </w:p>
    <w:p w14:paraId="0A087540" w14:textId="16B1FEDA" w:rsidR="00CA35B0" w:rsidRDefault="008102DF">
      <w:pPr>
        <w:pStyle w:val="Textoindependiente"/>
        <w:kinsoku w:val="0"/>
        <w:overflowPunct w:val="0"/>
        <w:spacing w:line="200" w:lineRule="atLeast"/>
        <w:ind w:left="205" w:firstLine="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2315CC66" wp14:editId="04323F45">
                <wp:extent cx="3061970" cy="238760"/>
                <wp:effectExtent l="9525" t="7620" r="5080" b="10795"/>
                <wp:docPr id="2034292697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970" cy="23876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177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74957" w14:textId="77777777" w:rsidR="00CA35B0" w:rsidRDefault="00CA35B0">
                            <w:pPr>
                              <w:pStyle w:val="Textoindependiente"/>
                              <w:kinsoku w:val="0"/>
                              <w:overflowPunct w:val="0"/>
                              <w:spacing w:before="47"/>
                              <w:ind w:left="54" w:firstLine="0"/>
                            </w:pPr>
                            <w:r>
                              <w:rPr>
                                <w:b/>
                                <w:bCs/>
                              </w:rPr>
                              <w:t>3.-</w:t>
                            </w:r>
                            <w:r>
                              <w:rPr>
                                <w:b/>
                                <w:bCs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</w:rPr>
                              <w:t>Entrega fin sesión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15CC66" id="Text Box 34" o:spid="_x0000_s1029" type="#_x0000_t202" style="width:241.1pt;height:1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" fillcolor="#e4e4e4" strokeweight=".04936mm">
                <v:textbox inset="0,0,0,0">
                  <w:txbxContent>
                    <w:p w14:paraId="09374957" w14:textId="77777777" w:rsidR="00CA35B0" w:rsidRDefault="00CA35B0">
                      <w:pPr>
                        <w:pStyle w:val="Textoindependiente"/>
                        <w:kinsoku w:val="0"/>
                        <w:overflowPunct w:val="0"/>
                        <w:spacing w:before="47"/>
                        <w:ind w:left="54" w:firstLine="0"/>
                      </w:pPr>
                      <w:r>
                        <w:rPr>
                          <w:b/>
                          <w:bCs/>
                        </w:rPr>
                        <w:t>3.-</w:t>
                      </w:r>
                      <w:r>
                        <w:rPr>
                          <w:b/>
                          <w:bCs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pacing w:val="-1"/>
                        </w:rPr>
                        <w:t>Entrega fin sesión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186C37D" w14:textId="77777777" w:rsidR="00CA35B0" w:rsidRDefault="00CA35B0">
      <w:pPr>
        <w:pStyle w:val="Textoindependiente"/>
        <w:kinsoku w:val="0"/>
        <w:overflowPunct w:val="0"/>
        <w:spacing w:before="6"/>
        <w:ind w:left="0" w:firstLine="0"/>
        <w:rPr>
          <w:sz w:val="26"/>
          <w:szCs w:val="26"/>
        </w:rPr>
      </w:pPr>
    </w:p>
    <w:p w14:paraId="2A063E78" w14:textId="77777777" w:rsidR="00CA35B0" w:rsidRDefault="00CA35B0" w:rsidP="00A51B3C">
      <w:pPr>
        <w:pStyle w:val="Textoindependiente"/>
        <w:kinsoku w:val="0"/>
        <w:overflowPunct w:val="0"/>
        <w:ind w:left="100" w:right="114" w:firstLine="0"/>
        <w:rPr>
          <w:spacing w:val="-2"/>
        </w:rPr>
      </w:pPr>
      <w:r>
        <w:t>Los</w:t>
      </w:r>
      <w:r>
        <w:rPr>
          <w:spacing w:val="-3"/>
        </w:rPr>
        <w:t xml:space="preserve"> </w:t>
      </w:r>
      <w:r>
        <w:rPr>
          <w:spacing w:val="-1"/>
        </w:rPr>
        <w:t>archivos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los</w:t>
      </w:r>
      <w:r>
        <w:t xml:space="preserve"> </w:t>
      </w:r>
      <w:r>
        <w:rPr>
          <w:spacing w:val="-1"/>
        </w:rPr>
        <w:t>programas</w:t>
      </w:r>
      <w:r>
        <w:rPr>
          <w:spacing w:val="-2"/>
        </w:rPr>
        <w:t xml:space="preserve"> </w:t>
      </w:r>
      <w:r>
        <w:rPr>
          <w:spacing w:val="-1"/>
        </w:rPr>
        <w:t>correspondientes</w:t>
      </w:r>
      <w:r>
        <w:t xml:space="preserve"> a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rPr>
          <w:spacing w:val="-1"/>
        </w:rPr>
        <w:t>actividades</w:t>
      </w:r>
      <w:r>
        <w:t xml:space="preserve"> </w:t>
      </w:r>
      <w:r>
        <w:rPr>
          <w:spacing w:val="-2"/>
        </w:rPr>
        <w:t>se</w:t>
      </w:r>
      <w:r>
        <w:t xml:space="preserve"> </w:t>
      </w:r>
      <w:r>
        <w:rPr>
          <w:spacing w:val="-1"/>
        </w:rPr>
        <w:t>deberán</w:t>
      </w:r>
      <w:r>
        <w:rPr>
          <w:spacing w:val="-4"/>
        </w:rPr>
        <w:t xml:space="preserve"> </w:t>
      </w:r>
      <w:r>
        <w:rPr>
          <w:spacing w:val="-1"/>
        </w:rPr>
        <w:t>entregar,</w:t>
      </w:r>
      <w:r>
        <w:t xml:space="preserve"> a</w:t>
      </w:r>
      <w:r>
        <w:rPr>
          <w:spacing w:val="5"/>
        </w:rPr>
        <w:t xml:space="preserve"> </w:t>
      </w:r>
      <w:r>
        <w:rPr>
          <w:spacing w:val="-1"/>
        </w:rPr>
        <w:t>través</w:t>
      </w:r>
      <w:r>
        <w:rPr>
          <w:spacing w:val="-2"/>
        </w:rPr>
        <w:t xml:space="preserve"> </w:t>
      </w:r>
      <w:r>
        <w:rPr>
          <w:spacing w:val="-1"/>
        </w:rPr>
        <w:t>de</w:t>
      </w:r>
      <w:r>
        <w:rPr>
          <w:spacing w:val="-2"/>
        </w:rPr>
        <w:t xml:space="preserve"> </w:t>
      </w:r>
      <w:r>
        <w:rPr>
          <w:spacing w:val="-1"/>
        </w:rPr>
        <w:t>Moodle,</w:t>
      </w:r>
      <w:r>
        <w:rPr>
          <w:spacing w:val="-4"/>
        </w:rPr>
        <w:t xml:space="preserve"> </w:t>
      </w:r>
      <w:r>
        <w:rPr>
          <w:u w:val="single"/>
        </w:rPr>
        <w:t>al</w:t>
      </w:r>
      <w:r>
        <w:rPr>
          <w:spacing w:val="95"/>
        </w:rPr>
        <w:t xml:space="preserve"> </w:t>
      </w:r>
      <w:r>
        <w:rPr>
          <w:spacing w:val="-1"/>
          <w:u w:val="single"/>
        </w:rPr>
        <w:t>finalizar</w:t>
      </w:r>
      <w:r>
        <w:rPr>
          <w:u w:val="single"/>
        </w:rPr>
        <w:t xml:space="preserve"> la</w:t>
      </w:r>
      <w:r>
        <w:rPr>
          <w:spacing w:val="-1"/>
          <w:u w:val="single"/>
        </w:rPr>
        <w:t xml:space="preserve"> sesión de</w:t>
      </w:r>
      <w:r>
        <w:rPr>
          <w:u w:val="single"/>
        </w:rPr>
        <w:t xml:space="preserve"> </w:t>
      </w:r>
      <w:r>
        <w:rPr>
          <w:spacing w:val="-1"/>
          <w:u w:val="single"/>
        </w:rPr>
        <w:t>prácticas</w:t>
      </w:r>
      <w:r>
        <w:rPr>
          <w:spacing w:val="-1"/>
        </w:rPr>
        <w:t>,</w:t>
      </w:r>
      <w:r>
        <w:t xml:space="preserve"> </w:t>
      </w:r>
      <w:r>
        <w:rPr>
          <w:spacing w:val="-1"/>
        </w:rPr>
        <w:t>junto</w:t>
      </w:r>
      <w:r>
        <w:rPr>
          <w:spacing w:val="1"/>
        </w:rPr>
        <w:t xml:space="preserve"> </w:t>
      </w:r>
      <w:r>
        <w:rPr>
          <w:spacing w:val="-1"/>
        </w:rPr>
        <w:t xml:space="preserve">con </w:t>
      </w:r>
      <w:r>
        <w:t xml:space="preserve">la </w:t>
      </w:r>
      <w:r>
        <w:rPr>
          <w:spacing w:val="-1"/>
        </w:rPr>
        <w:t>Hoja</w:t>
      </w:r>
      <w:r>
        <w:t xml:space="preserve"> </w:t>
      </w:r>
      <w:r>
        <w:rPr>
          <w:spacing w:val="-1"/>
        </w:rPr>
        <w:t>de</w:t>
      </w:r>
      <w:r>
        <w:rPr>
          <w:spacing w:val="-2"/>
        </w:rPr>
        <w:t xml:space="preserve"> </w:t>
      </w:r>
      <w:r>
        <w:rPr>
          <w:spacing w:val="-1"/>
        </w:rPr>
        <w:t>Trabajo</w:t>
      </w:r>
      <w:r>
        <w:t xml:space="preserve"> </w:t>
      </w:r>
      <w:r>
        <w:rPr>
          <w:spacing w:val="-1"/>
        </w:rPr>
        <w:t>del</w:t>
      </w:r>
      <w:r>
        <w:rPr>
          <w:spacing w:val="1"/>
        </w:rPr>
        <w:t xml:space="preserve"> </w:t>
      </w:r>
      <w:r>
        <w:rPr>
          <w:spacing w:val="-1"/>
        </w:rPr>
        <w:t>estudiante.</w:t>
      </w:r>
      <w:r>
        <w:rPr>
          <w:spacing w:val="-2"/>
        </w:rPr>
        <w:t xml:space="preserve"> </w:t>
      </w:r>
      <w:r w:rsidR="009D09BB">
        <w:rPr>
          <w:spacing w:val="-2"/>
        </w:rPr>
        <w:t xml:space="preserve">Todo el código entregado debe compilar y </w:t>
      </w:r>
      <w:r w:rsidR="000841B2">
        <w:rPr>
          <w:spacing w:val="-2"/>
        </w:rPr>
        <w:t>ejecutar,</w:t>
      </w:r>
      <w:r w:rsidR="009D09BB">
        <w:rPr>
          <w:spacing w:val="-2"/>
        </w:rPr>
        <w:t xml:space="preserve"> comente aquel código que está pendiente </w:t>
      </w:r>
      <w:r w:rsidR="00175B77">
        <w:rPr>
          <w:spacing w:val="-2"/>
        </w:rPr>
        <w:t>para la</w:t>
      </w:r>
      <w:r w:rsidR="009D09BB">
        <w:rPr>
          <w:spacing w:val="-2"/>
        </w:rPr>
        <w:t xml:space="preserve"> entrega final de la practica</w:t>
      </w:r>
      <w:r w:rsidR="00E84F52">
        <w:rPr>
          <w:spacing w:val="-2"/>
        </w:rPr>
        <w:t xml:space="preserve"> para que no de errores de compilación</w:t>
      </w:r>
      <w:r w:rsidR="009D09BB">
        <w:rPr>
          <w:spacing w:val="-2"/>
        </w:rPr>
        <w:t>.</w:t>
      </w:r>
    </w:p>
    <w:p w14:paraId="4C9753F1" w14:textId="77777777" w:rsidR="009D09BB" w:rsidRDefault="009D09BB" w:rsidP="00A51B3C">
      <w:pPr>
        <w:pStyle w:val="Textoindependiente"/>
        <w:kinsoku w:val="0"/>
        <w:overflowPunct w:val="0"/>
        <w:ind w:left="100" w:right="114" w:firstLine="0"/>
        <w:rPr>
          <w:spacing w:val="-2"/>
        </w:rPr>
      </w:pPr>
      <w:r>
        <w:rPr>
          <w:spacing w:val="-2"/>
        </w:rPr>
        <w:t>Las líneas de código deben estar comentadas con su funcionalidad, tome como ejemplo los comentarios en el código proporcionado</w:t>
      </w:r>
      <w:r w:rsidR="00E84F52">
        <w:rPr>
          <w:spacing w:val="-2"/>
        </w:rPr>
        <w:t xml:space="preserve"> y las fórmulas utilizadas para el cálculo de las operaciones elementales en cada línea de código, así como las fórmulas teóricas </w:t>
      </w:r>
      <w:r w:rsidR="00E43B01">
        <w:rPr>
          <w:spacing w:val="-2"/>
        </w:rPr>
        <w:t>utilizadas para</w:t>
      </w:r>
      <w:r w:rsidR="00E84F52">
        <w:rPr>
          <w:spacing w:val="-2"/>
        </w:rPr>
        <w:t xml:space="preserve"> el cálculo teórico</w:t>
      </w:r>
      <w:r>
        <w:rPr>
          <w:spacing w:val="-2"/>
        </w:rPr>
        <w:t xml:space="preserve">. </w:t>
      </w:r>
    </w:p>
    <w:p w14:paraId="647C1B6E" w14:textId="77777777" w:rsidR="00CA35B0" w:rsidRDefault="00CA35B0">
      <w:pPr>
        <w:pStyle w:val="Textoindependiente"/>
        <w:kinsoku w:val="0"/>
        <w:overflowPunct w:val="0"/>
        <w:spacing w:before="4"/>
        <w:ind w:left="0" w:firstLine="0"/>
        <w:rPr>
          <w:spacing w:val="-2"/>
        </w:rPr>
      </w:pPr>
    </w:p>
    <w:p w14:paraId="08352913" w14:textId="77777777" w:rsidR="00175B77" w:rsidRDefault="00175B77">
      <w:pPr>
        <w:pStyle w:val="Textoindependiente"/>
        <w:kinsoku w:val="0"/>
        <w:overflowPunct w:val="0"/>
        <w:spacing w:before="4"/>
        <w:ind w:left="0" w:firstLine="0"/>
        <w:rPr>
          <w:rFonts w:ascii="Arial" w:hAnsi="Arial" w:cs="Arial"/>
        </w:rPr>
      </w:pPr>
    </w:p>
    <w:p w14:paraId="7A7576C5" w14:textId="0A1E9EBA" w:rsidR="00CA35B0" w:rsidRDefault="008102DF">
      <w:pPr>
        <w:pStyle w:val="Textoindependiente"/>
        <w:kinsoku w:val="0"/>
        <w:overflowPunct w:val="0"/>
        <w:spacing w:line="200" w:lineRule="atLeast"/>
        <w:ind w:left="214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740DE3D5" wp14:editId="43E02CAC">
                <wp:extent cx="3061970" cy="238760"/>
                <wp:effectExtent l="5715" t="9525" r="8890" b="8890"/>
                <wp:docPr id="1566334195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970" cy="23876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177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ED2F7D" w14:textId="77777777" w:rsidR="00CA35B0" w:rsidRDefault="00CA35B0">
                            <w:pPr>
                              <w:pStyle w:val="Textoindependiente"/>
                              <w:kinsoku w:val="0"/>
                              <w:overflowPunct w:val="0"/>
                              <w:spacing w:before="48"/>
                              <w:ind w:left="53" w:firstLine="0"/>
                            </w:pPr>
                            <w:r>
                              <w:rPr>
                                <w:b/>
                                <w:bCs/>
                              </w:rPr>
                              <w:t>4.-</w:t>
                            </w:r>
                            <w:r>
                              <w:rPr>
                                <w:b/>
                                <w:bCs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</w:rPr>
                              <w:t>Después</w:t>
                            </w:r>
                            <w:r>
                              <w:rPr>
                                <w:b/>
                                <w:bCs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</w:rPr>
                              <w:t>de</w:t>
                            </w:r>
                            <w:r>
                              <w:rPr>
                                <w:b/>
                                <w:bCs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</w:rPr>
                              <w:t>asistir</w:t>
                            </w:r>
                            <w:r>
                              <w:rPr>
                                <w:b/>
                                <w:bCs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</w:rPr>
                              <w:t>al laboratorio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0DE3D5" id="Text Box 42" o:spid="_x0000_s1030" type="#_x0000_t202" style="width:241.1pt;height:1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" fillcolor="#e4e4e4" strokeweight=".04936mm">
                <v:textbox inset="0,0,0,0">
                  <w:txbxContent>
                    <w:p w14:paraId="49ED2F7D" w14:textId="77777777" w:rsidR="00CA35B0" w:rsidRDefault="00CA35B0">
                      <w:pPr>
                        <w:pStyle w:val="Textoindependiente"/>
                        <w:kinsoku w:val="0"/>
                        <w:overflowPunct w:val="0"/>
                        <w:spacing w:before="48"/>
                        <w:ind w:left="53" w:firstLine="0"/>
                      </w:pPr>
                      <w:r>
                        <w:rPr>
                          <w:b/>
                          <w:bCs/>
                        </w:rPr>
                        <w:t>4.-</w:t>
                      </w:r>
                      <w:r>
                        <w:rPr>
                          <w:b/>
                          <w:bCs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pacing w:val="-1"/>
                        </w:rPr>
                        <w:t>Después</w:t>
                      </w:r>
                      <w:r>
                        <w:rPr>
                          <w:b/>
                          <w:bCs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pacing w:val="-1"/>
                        </w:rPr>
                        <w:t>de</w:t>
                      </w:r>
                      <w:r>
                        <w:rPr>
                          <w:b/>
                          <w:bCs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pacing w:val="-1"/>
                        </w:rPr>
                        <w:t>asistir</w:t>
                      </w:r>
                      <w:r>
                        <w:rPr>
                          <w:b/>
                          <w:bCs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pacing w:val="-1"/>
                        </w:rPr>
                        <w:t>al laboratorio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5A5E9A" w14:textId="77777777" w:rsidR="00CA35B0" w:rsidRPr="006017E0" w:rsidRDefault="00CA35B0">
      <w:pPr>
        <w:pStyle w:val="Textoindependiente"/>
        <w:numPr>
          <w:ilvl w:val="1"/>
          <w:numId w:val="1"/>
        </w:numPr>
        <w:tabs>
          <w:tab w:val="left" w:pos="744"/>
        </w:tabs>
        <w:kinsoku w:val="0"/>
        <w:overflowPunct w:val="0"/>
        <w:spacing w:before="90"/>
        <w:ind w:left="743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Completar</w:t>
      </w:r>
      <w:r>
        <w:rPr>
          <w:rFonts w:ascii="Arial" w:hAnsi="Arial" w:cs="Arial"/>
          <w:spacing w:val="-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el</w:t>
      </w:r>
      <w:r>
        <w:rPr>
          <w:rFonts w:ascii="Arial" w:hAnsi="Arial" w:cs="Arial"/>
          <w:spacing w:val="-6"/>
          <w:sz w:val="20"/>
          <w:szCs w:val="20"/>
        </w:rPr>
        <w:t xml:space="preserve"> </w:t>
      </w:r>
      <w:r w:rsidR="006017E0">
        <w:rPr>
          <w:rFonts w:ascii="Arial" w:hAnsi="Arial" w:cs="Arial"/>
          <w:sz w:val="20"/>
          <w:szCs w:val="20"/>
        </w:rPr>
        <w:t>código</w:t>
      </w:r>
      <w:r w:rsidR="006017E0">
        <w:rPr>
          <w:rFonts w:ascii="Arial" w:hAnsi="Arial" w:cs="Arial"/>
          <w:spacing w:val="-6"/>
          <w:sz w:val="20"/>
          <w:szCs w:val="20"/>
        </w:rPr>
        <w:t xml:space="preserve"> </w:t>
      </w:r>
      <w:r w:rsidR="006017E0">
        <w:rPr>
          <w:rFonts w:ascii="Arial" w:hAnsi="Arial" w:cs="Arial"/>
          <w:spacing w:val="-1"/>
          <w:sz w:val="20"/>
          <w:szCs w:val="20"/>
        </w:rPr>
        <w:t>y el documento de trabajo que no haya dado tiempo a realizar en clase</w:t>
      </w:r>
      <w:r>
        <w:rPr>
          <w:rFonts w:ascii="Arial" w:hAnsi="Arial" w:cs="Arial"/>
          <w:spacing w:val="-1"/>
          <w:sz w:val="20"/>
          <w:szCs w:val="20"/>
        </w:rPr>
        <w:t>.</w:t>
      </w:r>
    </w:p>
    <w:p w14:paraId="30EBF750" w14:textId="1FAD3339" w:rsidR="006017E0" w:rsidRDefault="006017E0">
      <w:pPr>
        <w:pStyle w:val="Textoindependiente"/>
        <w:numPr>
          <w:ilvl w:val="1"/>
          <w:numId w:val="1"/>
        </w:numPr>
        <w:tabs>
          <w:tab w:val="left" w:pos="744"/>
        </w:tabs>
        <w:kinsoku w:val="0"/>
        <w:overflowPunct w:val="0"/>
        <w:spacing w:before="90"/>
        <w:ind w:left="743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lastRenderedPageBreak/>
        <w:t xml:space="preserve">El código </w:t>
      </w:r>
      <w:r w:rsidR="009D09BB">
        <w:rPr>
          <w:rFonts w:ascii="Arial" w:hAnsi="Arial" w:cs="Arial"/>
          <w:spacing w:val="-1"/>
          <w:sz w:val="20"/>
          <w:szCs w:val="20"/>
        </w:rPr>
        <w:t xml:space="preserve">y documento </w:t>
      </w:r>
      <w:r>
        <w:rPr>
          <w:rFonts w:ascii="Arial" w:hAnsi="Arial" w:cs="Arial"/>
          <w:spacing w:val="-1"/>
          <w:sz w:val="20"/>
          <w:szCs w:val="20"/>
        </w:rPr>
        <w:t>entregado en esta entrega</w:t>
      </w:r>
      <w:r w:rsidR="009D09BB">
        <w:rPr>
          <w:rFonts w:ascii="Arial" w:hAnsi="Arial" w:cs="Arial"/>
          <w:spacing w:val="-1"/>
          <w:sz w:val="20"/>
          <w:szCs w:val="20"/>
        </w:rPr>
        <w:t xml:space="preserve"> debe </w:t>
      </w:r>
      <w:r w:rsidR="00175B77">
        <w:rPr>
          <w:rFonts w:ascii="Arial" w:hAnsi="Arial" w:cs="Arial"/>
          <w:spacing w:val="-1"/>
          <w:sz w:val="20"/>
          <w:szCs w:val="20"/>
        </w:rPr>
        <w:t>realizarse,</w:t>
      </w:r>
      <w:r w:rsidR="009D09BB">
        <w:rPr>
          <w:rFonts w:ascii="Arial" w:hAnsi="Arial" w:cs="Arial"/>
          <w:spacing w:val="-1"/>
          <w:sz w:val="20"/>
          <w:szCs w:val="20"/>
        </w:rPr>
        <w:t xml:space="preserve"> aunque se haya terminado todo el trabajo en clase. El código debe ser una ampliación de lo realizado en clase</w:t>
      </w:r>
      <w:r w:rsidR="000841B2">
        <w:rPr>
          <w:rFonts w:ascii="Arial" w:hAnsi="Arial" w:cs="Arial"/>
          <w:spacing w:val="-1"/>
          <w:sz w:val="20"/>
          <w:szCs w:val="20"/>
        </w:rPr>
        <w:t xml:space="preserve"> no puede ser completamente nuevo. </w:t>
      </w:r>
    </w:p>
    <w:p w14:paraId="677B88D5" w14:textId="0EB3D08B" w:rsidR="00E84F52" w:rsidRPr="00E84F52" w:rsidRDefault="00CA35B0">
      <w:pPr>
        <w:pStyle w:val="Textoindependiente"/>
        <w:numPr>
          <w:ilvl w:val="1"/>
          <w:numId w:val="1"/>
        </w:numPr>
        <w:tabs>
          <w:tab w:val="left" w:pos="744"/>
        </w:tabs>
        <w:kinsoku w:val="0"/>
        <w:overflowPunct w:val="0"/>
        <w:spacing w:before="78"/>
        <w:ind w:left="743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Realizar</w:t>
      </w:r>
      <w:r>
        <w:rPr>
          <w:rFonts w:ascii="Arial" w:hAnsi="Arial" w:cs="Arial"/>
          <w:spacing w:val="-1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la</w:t>
      </w:r>
      <w:r>
        <w:rPr>
          <w:rFonts w:ascii="Arial" w:hAnsi="Arial" w:cs="Arial"/>
          <w:spacing w:val="-1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Entrega_Practica_1_</w:t>
      </w:r>
      <w:r w:rsidR="00CF543E">
        <w:rPr>
          <w:rFonts w:ascii="Arial" w:hAnsi="Arial" w:cs="Arial"/>
          <w:sz w:val="20"/>
          <w:szCs w:val="20"/>
        </w:rPr>
        <w:t>3</w:t>
      </w:r>
      <w:r w:rsidR="00E84F52">
        <w:rPr>
          <w:rFonts w:ascii="Arial" w:hAnsi="Arial" w:cs="Arial"/>
          <w:spacing w:val="-11"/>
          <w:sz w:val="20"/>
          <w:szCs w:val="20"/>
        </w:rPr>
        <w:t xml:space="preserve"> en un fichero comprimido con la hoja de trabajo y </w:t>
      </w:r>
      <w:r w:rsidR="00CF543E">
        <w:rPr>
          <w:rFonts w:ascii="Arial" w:hAnsi="Arial" w:cs="Arial"/>
          <w:spacing w:val="-11"/>
          <w:sz w:val="20"/>
          <w:szCs w:val="20"/>
        </w:rPr>
        <w:t>4</w:t>
      </w:r>
      <w:r w:rsidR="00E84F52">
        <w:rPr>
          <w:rFonts w:ascii="Arial" w:hAnsi="Arial" w:cs="Arial"/>
          <w:spacing w:val="-11"/>
          <w:sz w:val="20"/>
          <w:szCs w:val="20"/>
        </w:rPr>
        <w:t xml:space="preserve"> subcarpetas (actividad_1, actividad_</w:t>
      </w:r>
      <w:proofErr w:type="gramStart"/>
      <w:r w:rsidR="00E84F52">
        <w:rPr>
          <w:rFonts w:ascii="Arial" w:hAnsi="Arial" w:cs="Arial"/>
          <w:spacing w:val="-11"/>
          <w:sz w:val="20"/>
          <w:szCs w:val="20"/>
        </w:rPr>
        <w:t xml:space="preserve">2 </w:t>
      </w:r>
      <w:r w:rsidR="00B97C58">
        <w:rPr>
          <w:rFonts w:ascii="Arial" w:hAnsi="Arial" w:cs="Arial"/>
          <w:spacing w:val="-11"/>
          <w:sz w:val="20"/>
          <w:szCs w:val="20"/>
        </w:rPr>
        <w:t>,</w:t>
      </w:r>
      <w:proofErr w:type="gramEnd"/>
      <w:r w:rsidR="00B97C58">
        <w:rPr>
          <w:rFonts w:ascii="Arial" w:hAnsi="Arial" w:cs="Arial"/>
          <w:spacing w:val="-11"/>
          <w:sz w:val="20"/>
          <w:szCs w:val="20"/>
        </w:rPr>
        <w:t xml:space="preserve"> </w:t>
      </w:r>
      <w:r w:rsidR="00E84F52">
        <w:rPr>
          <w:rFonts w:ascii="Arial" w:hAnsi="Arial" w:cs="Arial"/>
          <w:spacing w:val="-11"/>
          <w:sz w:val="20"/>
          <w:szCs w:val="20"/>
        </w:rPr>
        <w:t>actividad_3</w:t>
      </w:r>
      <w:r w:rsidR="00CF543E">
        <w:rPr>
          <w:rFonts w:ascii="Arial" w:hAnsi="Arial" w:cs="Arial"/>
          <w:spacing w:val="-11"/>
          <w:sz w:val="20"/>
          <w:szCs w:val="20"/>
        </w:rPr>
        <w:t xml:space="preserve"> </w:t>
      </w:r>
      <w:r w:rsidR="00B97C58">
        <w:rPr>
          <w:rFonts w:ascii="Arial" w:hAnsi="Arial" w:cs="Arial"/>
          <w:spacing w:val="-11"/>
          <w:sz w:val="20"/>
          <w:szCs w:val="20"/>
        </w:rPr>
        <w:t xml:space="preserve"> </w:t>
      </w:r>
      <w:r w:rsidR="00CF543E">
        <w:rPr>
          <w:rFonts w:ascii="Arial" w:hAnsi="Arial" w:cs="Arial"/>
          <w:spacing w:val="-11"/>
          <w:sz w:val="20"/>
          <w:szCs w:val="20"/>
        </w:rPr>
        <w:t>y actividad 4</w:t>
      </w:r>
      <w:r w:rsidR="00E84F52">
        <w:rPr>
          <w:rFonts w:ascii="Arial" w:hAnsi="Arial" w:cs="Arial"/>
          <w:spacing w:val="-11"/>
          <w:sz w:val="20"/>
          <w:szCs w:val="20"/>
        </w:rPr>
        <w:t>:</w:t>
      </w:r>
    </w:p>
    <w:p w14:paraId="093D4C3E" w14:textId="77777777" w:rsidR="00E84F52" w:rsidRPr="00E84F52" w:rsidRDefault="00E84F52" w:rsidP="00E84F52">
      <w:pPr>
        <w:pStyle w:val="Textoindependiente"/>
        <w:numPr>
          <w:ilvl w:val="2"/>
          <w:numId w:val="1"/>
        </w:numPr>
        <w:tabs>
          <w:tab w:val="left" w:pos="744"/>
        </w:tabs>
        <w:kinsoku w:val="0"/>
        <w:overflowPunct w:val="0"/>
        <w:spacing w:before="7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1"/>
          <w:sz w:val="20"/>
          <w:szCs w:val="20"/>
        </w:rPr>
        <w:t>En la carpeta actividad_1:</w:t>
      </w:r>
    </w:p>
    <w:p w14:paraId="0FA2997A" w14:textId="3B495BC5" w:rsidR="00CA35B0" w:rsidRPr="00E84F52" w:rsidRDefault="00E84F52" w:rsidP="00E84F52">
      <w:pPr>
        <w:pStyle w:val="Textoindependiente"/>
        <w:numPr>
          <w:ilvl w:val="3"/>
          <w:numId w:val="1"/>
        </w:numPr>
        <w:tabs>
          <w:tab w:val="left" w:pos="744"/>
        </w:tabs>
        <w:kinsoku w:val="0"/>
        <w:overflowPunct w:val="0"/>
        <w:spacing w:before="7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1"/>
          <w:sz w:val="20"/>
          <w:szCs w:val="20"/>
        </w:rPr>
        <w:t xml:space="preserve"> fichero </w:t>
      </w:r>
      <w:r w:rsidR="00175B77">
        <w:rPr>
          <w:rFonts w:ascii="Arial" w:hAnsi="Arial" w:cs="Arial"/>
          <w:spacing w:val="-11"/>
          <w:sz w:val="20"/>
          <w:szCs w:val="20"/>
        </w:rPr>
        <w:t>empirico</w:t>
      </w:r>
      <w:r>
        <w:rPr>
          <w:rFonts w:ascii="Arial" w:hAnsi="Arial" w:cs="Arial"/>
          <w:spacing w:val="-11"/>
          <w:sz w:val="20"/>
          <w:szCs w:val="20"/>
        </w:rPr>
        <w:t xml:space="preserve">.cpp </w:t>
      </w:r>
    </w:p>
    <w:p w14:paraId="6BE6A493" w14:textId="77777777" w:rsidR="00E84F52" w:rsidRPr="00E84F52" w:rsidRDefault="00E84F52" w:rsidP="00E84F52">
      <w:pPr>
        <w:pStyle w:val="Textoindependiente"/>
        <w:numPr>
          <w:ilvl w:val="3"/>
          <w:numId w:val="1"/>
        </w:numPr>
        <w:tabs>
          <w:tab w:val="left" w:pos="744"/>
        </w:tabs>
        <w:kinsoku w:val="0"/>
        <w:overflowPunct w:val="0"/>
        <w:spacing w:before="7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1"/>
          <w:sz w:val="20"/>
          <w:szCs w:val="20"/>
        </w:rPr>
        <w:t>resultados.csv</w:t>
      </w:r>
    </w:p>
    <w:p w14:paraId="0A4491A5" w14:textId="77777777" w:rsidR="00E84F52" w:rsidRPr="00E84F52" w:rsidRDefault="00E84F52" w:rsidP="00E84F52">
      <w:pPr>
        <w:pStyle w:val="Textoindependiente"/>
        <w:numPr>
          <w:ilvl w:val="3"/>
          <w:numId w:val="1"/>
        </w:numPr>
        <w:tabs>
          <w:tab w:val="left" w:pos="744"/>
        </w:tabs>
        <w:kinsoku w:val="0"/>
        <w:overflowPunct w:val="0"/>
        <w:spacing w:before="7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1"/>
          <w:sz w:val="20"/>
          <w:szCs w:val="20"/>
        </w:rPr>
        <w:t>tiempo.xls (o extensión compatible Excel por defecto)</w:t>
      </w:r>
    </w:p>
    <w:p w14:paraId="03940C56" w14:textId="77777777" w:rsidR="00E84F52" w:rsidRPr="00E84F52" w:rsidRDefault="00E84F52" w:rsidP="00E84F52">
      <w:pPr>
        <w:pStyle w:val="Textoindependiente"/>
        <w:tabs>
          <w:tab w:val="left" w:pos="744"/>
        </w:tabs>
        <w:kinsoku w:val="0"/>
        <w:overflowPunct w:val="0"/>
        <w:spacing w:before="78"/>
        <w:ind w:left="2292" w:firstLine="0"/>
        <w:rPr>
          <w:rFonts w:ascii="Arial" w:hAnsi="Arial" w:cs="Arial"/>
          <w:sz w:val="20"/>
          <w:szCs w:val="20"/>
        </w:rPr>
      </w:pPr>
    </w:p>
    <w:p w14:paraId="61A9E4DB" w14:textId="77777777" w:rsidR="00E84F52" w:rsidRPr="00E84F52" w:rsidRDefault="00E84F52" w:rsidP="00E84F52">
      <w:pPr>
        <w:pStyle w:val="Textoindependiente"/>
        <w:numPr>
          <w:ilvl w:val="2"/>
          <w:numId w:val="1"/>
        </w:numPr>
        <w:tabs>
          <w:tab w:val="left" w:pos="744"/>
        </w:tabs>
        <w:kinsoku w:val="0"/>
        <w:overflowPunct w:val="0"/>
        <w:spacing w:before="7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1"/>
          <w:sz w:val="20"/>
          <w:szCs w:val="20"/>
        </w:rPr>
        <w:t>En la carpeta actividad_2:</w:t>
      </w:r>
    </w:p>
    <w:p w14:paraId="4DBD8671" w14:textId="12430D68" w:rsidR="00E84F52" w:rsidRPr="00E84F52" w:rsidRDefault="00E84F52" w:rsidP="00E84F52">
      <w:pPr>
        <w:pStyle w:val="Textoindependiente"/>
        <w:numPr>
          <w:ilvl w:val="3"/>
          <w:numId w:val="1"/>
        </w:numPr>
        <w:tabs>
          <w:tab w:val="left" w:pos="744"/>
        </w:tabs>
        <w:kinsoku w:val="0"/>
        <w:overflowPunct w:val="0"/>
        <w:spacing w:before="7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1"/>
          <w:sz w:val="20"/>
          <w:szCs w:val="20"/>
        </w:rPr>
        <w:t xml:space="preserve"> fichero </w:t>
      </w:r>
      <w:proofErr w:type="gramStart"/>
      <w:r w:rsidR="00175B77">
        <w:rPr>
          <w:rFonts w:ascii="Arial" w:hAnsi="Arial" w:cs="Arial"/>
          <w:spacing w:val="-11"/>
          <w:sz w:val="20"/>
          <w:szCs w:val="20"/>
        </w:rPr>
        <w:t>empiricoOE</w:t>
      </w:r>
      <w:r>
        <w:rPr>
          <w:rFonts w:ascii="Arial" w:hAnsi="Arial" w:cs="Arial"/>
          <w:spacing w:val="-11"/>
          <w:sz w:val="20"/>
          <w:szCs w:val="20"/>
        </w:rPr>
        <w:t>.cpp ,</w:t>
      </w:r>
      <w:proofErr w:type="gramEnd"/>
      <w:r>
        <w:rPr>
          <w:rFonts w:ascii="Arial" w:hAnsi="Arial" w:cs="Arial"/>
          <w:spacing w:val="-11"/>
          <w:sz w:val="20"/>
          <w:szCs w:val="20"/>
        </w:rPr>
        <w:t xml:space="preserve"> modificado para conteo de OE</w:t>
      </w:r>
      <w:r w:rsidR="00B97C58">
        <w:rPr>
          <w:rFonts w:ascii="Arial" w:hAnsi="Arial" w:cs="Arial"/>
          <w:spacing w:val="-11"/>
          <w:sz w:val="20"/>
          <w:szCs w:val="20"/>
        </w:rPr>
        <w:t xml:space="preserve"> de </w:t>
      </w:r>
      <w:r w:rsidR="008102DF">
        <w:rPr>
          <w:rFonts w:ascii="Arial" w:hAnsi="Arial" w:cs="Arial"/>
          <w:spacing w:val="-11"/>
          <w:sz w:val="20"/>
          <w:szCs w:val="20"/>
        </w:rPr>
        <w:t>inserción</w:t>
      </w:r>
    </w:p>
    <w:p w14:paraId="7ADB7191" w14:textId="77777777" w:rsidR="00E84F52" w:rsidRPr="00E84F52" w:rsidRDefault="00E84F52" w:rsidP="00E84F52">
      <w:pPr>
        <w:pStyle w:val="Textoindependiente"/>
        <w:numPr>
          <w:ilvl w:val="3"/>
          <w:numId w:val="1"/>
        </w:numPr>
        <w:tabs>
          <w:tab w:val="left" w:pos="744"/>
        </w:tabs>
        <w:kinsoku w:val="0"/>
        <w:overflowPunct w:val="0"/>
        <w:spacing w:before="7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1"/>
          <w:sz w:val="20"/>
          <w:szCs w:val="20"/>
        </w:rPr>
        <w:t>resultados.csv</w:t>
      </w:r>
    </w:p>
    <w:p w14:paraId="4FA0C3AE" w14:textId="77777777" w:rsidR="00E84F52" w:rsidRPr="00E84F52" w:rsidRDefault="00E84F52" w:rsidP="00E84F52">
      <w:pPr>
        <w:pStyle w:val="Textoindependiente"/>
        <w:numPr>
          <w:ilvl w:val="3"/>
          <w:numId w:val="1"/>
        </w:numPr>
        <w:tabs>
          <w:tab w:val="left" w:pos="744"/>
        </w:tabs>
        <w:kinsoku w:val="0"/>
        <w:overflowPunct w:val="0"/>
        <w:spacing w:before="7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1"/>
          <w:sz w:val="20"/>
          <w:szCs w:val="20"/>
        </w:rPr>
        <w:t>OE.xls (o extensión compatible Excel por defecto)</w:t>
      </w:r>
    </w:p>
    <w:p w14:paraId="657FDBBA" w14:textId="2CDE9EFD" w:rsidR="00E84F52" w:rsidRPr="00E84F52" w:rsidRDefault="00E84F52" w:rsidP="00E84F52">
      <w:pPr>
        <w:pStyle w:val="Textoindependiente"/>
        <w:numPr>
          <w:ilvl w:val="2"/>
          <w:numId w:val="1"/>
        </w:numPr>
        <w:tabs>
          <w:tab w:val="left" w:pos="744"/>
        </w:tabs>
        <w:kinsoku w:val="0"/>
        <w:overflowPunct w:val="0"/>
        <w:spacing w:before="7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1"/>
          <w:sz w:val="20"/>
          <w:szCs w:val="20"/>
        </w:rPr>
        <w:t>En la carpeta actividad_</w:t>
      </w:r>
      <w:r w:rsidR="00B97C58">
        <w:rPr>
          <w:rFonts w:ascii="Arial" w:hAnsi="Arial" w:cs="Arial"/>
          <w:spacing w:val="-11"/>
          <w:sz w:val="20"/>
          <w:szCs w:val="20"/>
        </w:rPr>
        <w:t>3</w:t>
      </w:r>
      <w:r>
        <w:rPr>
          <w:rFonts w:ascii="Arial" w:hAnsi="Arial" w:cs="Arial"/>
          <w:spacing w:val="-11"/>
          <w:sz w:val="20"/>
          <w:szCs w:val="20"/>
        </w:rPr>
        <w:t>:</w:t>
      </w:r>
    </w:p>
    <w:p w14:paraId="751D4F86" w14:textId="77777777" w:rsidR="00E84F52" w:rsidRPr="00B97C58" w:rsidRDefault="00E84F52" w:rsidP="00E84F52">
      <w:pPr>
        <w:pStyle w:val="Textoindependiente"/>
        <w:numPr>
          <w:ilvl w:val="3"/>
          <w:numId w:val="1"/>
        </w:numPr>
        <w:tabs>
          <w:tab w:val="left" w:pos="744"/>
        </w:tabs>
        <w:kinsoku w:val="0"/>
        <w:overflowPunct w:val="0"/>
        <w:spacing w:before="7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1"/>
          <w:sz w:val="20"/>
          <w:szCs w:val="20"/>
        </w:rPr>
        <w:t>Teorico.xls (o extensión compatible Excel por defecto)</w:t>
      </w:r>
    </w:p>
    <w:p w14:paraId="7C27C5FD" w14:textId="0E39AE51" w:rsidR="00B97C58" w:rsidRPr="0015405F" w:rsidRDefault="00B97C58" w:rsidP="00B97C58">
      <w:pPr>
        <w:pStyle w:val="Textoindependiente"/>
        <w:numPr>
          <w:ilvl w:val="2"/>
          <w:numId w:val="1"/>
        </w:numPr>
        <w:tabs>
          <w:tab w:val="left" w:pos="744"/>
        </w:tabs>
        <w:kinsoku w:val="0"/>
        <w:overflowPunct w:val="0"/>
        <w:spacing w:before="7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1"/>
          <w:sz w:val="20"/>
          <w:szCs w:val="20"/>
        </w:rPr>
        <w:t xml:space="preserve"> En la carpeta actividad_4:</w:t>
      </w:r>
    </w:p>
    <w:p w14:paraId="6C7DB940" w14:textId="789C10F9" w:rsidR="0015405F" w:rsidRPr="0015405F" w:rsidRDefault="0015405F" w:rsidP="0015405F">
      <w:pPr>
        <w:pStyle w:val="Textoindependiente"/>
        <w:numPr>
          <w:ilvl w:val="3"/>
          <w:numId w:val="1"/>
        </w:numPr>
        <w:tabs>
          <w:tab w:val="left" w:pos="744"/>
        </w:tabs>
        <w:kinsoku w:val="0"/>
        <w:overflowPunct w:val="0"/>
        <w:spacing w:before="7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Comparaci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n.cpp</w:t>
      </w:r>
    </w:p>
    <w:p w14:paraId="1FDD73B0" w14:textId="0B43B622" w:rsidR="00B97C58" w:rsidRPr="008102DF" w:rsidRDefault="008102DF" w:rsidP="00B97C58">
      <w:pPr>
        <w:pStyle w:val="Textoindependiente"/>
        <w:numPr>
          <w:ilvl w:val="3"/>
          <w:numId w:val="1"/>
        </w:numPr>
        <w:tabs>
          <w:tab w:val="left" w:pos="744"/>
        </w:tabs>
        <w:kinsoku w:val="0"/>
        <w:overflowPunct w:val="0"/>
        <w:spacing w:before="7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1"/>
          <w:sz w:val="20"/>
          <w:szCs w:val="20"/>
        </w:rPr>
        <w:t>Resultados.csv</w:t>
      </w:r>
    </w:p>
    <w:p w14:paraId="01A07FF2" w14:textId="1E566EF0" w:rsidR="008102DF" w:rsidRPr="00B97C58" w:rsidRDefault="008102DF" w:rsidP="00B97C58">
      <w:pPr>
        <w:pStyle w:val="Textoindependiente"/>
        <w:numPr>
          <w:ilvl w:val="3"/>
          <w:numId w:val="1"/>
        </w:numPr>
        <w:tabs>
          <w:tab w:val="left" w:pos="744"/>
        </w:tabs>
        <w:kinsoku w:val="0"/>
        <w:overflowPunct w:val="0"/>
        <w:spacing w:before="7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</w:t>
      </w:r>
      <w:r w:rsidR="0015405F"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paracion.xls</w:t>
      </w:r>
    </w:p>
    <w:p w14:paraId="6E676343" w14:textId="143A636D" w:rsidR="00B97C58" w:rsidRPr="00E84F52" w:rsidRDefault="00B97C58" w:rsidP="0015405F">
      <w:pPr>
        <w:pStyle w:val="Textoindependiente"/>
        <w:numPr>
          <w:ilvl w:val="2"/>
          <w:numId w:val="1"/>
        </w:numPr>
        <w:tabs>
          <w:tab w:val="left" w:pos="744"/>
        </w:tabs>
        <w:kinsoku w:val="0"/>
        <w:overflowPunct w:val="0"/>
        <w:spacing w:before="7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1"/>
          <w:sz w:val="20"/>
          <w:szCs w:val="20"/>
        </w:rPr>
        <w:t>Hoja de Trabajo</w:t>
      </w:r>
    </w:p>
    <w:p w14:paraId="0080C989" w14:textId="77777777" w:rsidR="00E84F52" w:rsidRDefault="00E84F52" w:rsidP="00E84F52">
      <w:pPr>
        <w:pStyle w:val="Textoindependiente"/>
        <w:tabs>
          <w:tab w:val="left" w:pos="744"/>
        </w:tabs>
        <w:kinsoku w:val="0"/>
        <w:overflowPunct w:val="0"/>
        <w:spacing w:before="78"/>
        <w:ind w:left="1180" w:firstLine="0"/>
        <w:rPr>
          <w:rFonts w:ascii="Arial" w:hAnsi="Arial" w:cs="Arial"/>
          <w:sz w:val="20"/>
          <w:szCs w:val="20"/>
        </w:rPr>
      </w:pPr>
    </w:p>
    <w:p w14:paraId="67C03800" w14:textId="77777777" w:rsidR="00CA35B0" w:rsidRDefault="00CA35B0">
      <w:pPr>
        <w:pStyle w:val="Textoindependiente"/>
        <w:kinsoku w:val="0"/>
        <w:overflowPunct w:val="0"/>
        <w:spacing w:before="78"/>
        <w:ind w:left="212" w:firstLine="0"/>
      </w:pPr>
    </w:p>
    <w:sectPr w:rsidR="00CA35B0" w:rsidSect="00B81BD1">
      <w:headerReference w:type="default" r:id="rId13"/>
      <w:footerReference w:type="default" r:id="rId14"/>
      <w:pgSz w:w="11900" w:h="16850"/>
      <w:pgMar w:top="1380" w:right="276" w:bottom="940" w:left="920" w:header="1166" w:footer="756" w:gutter="0"/>
      <w:cols w:space="720" w:equalWidth="0">
        <w:col w:w="1008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EB458E" w14:textId="77777777" w:rsidR="00B81BD1" w:rsidRDefault="00B81BD1">
      <w:r>
        <w:separator/>
      </w:r>
    </w:p>
  </w:endnote>
  <w:endnote w:type="continuationSeparator" w:id="0">
    <w:p w14:paraId="64F6E995" w14:textId="77777777" w:rsidR="00B81BD1" w:rsidRDefault="00B81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C776F" w14:textId="75996791" w:rsidR="00CA35B0" w:rsidRDefault="008102DF">
    <w:pPr>
      <w:pStyle w:val="Textoindependiente"/>
      <w:kinsoku w:val="0"/>
      <w:overflowPunct w:val="0"/>
      <w:spacing w:line="14" w:lineRule="auto"/>
      <w:ind w:left="0" w:firstLine="0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0" allowOverlap="1" wp14:anchorId="716E70E8" wp14:editId="73649AF4">
              <wp:simplePos x="0" y="0"/>
              <wp:positionH relativeFrom="page">
                <wp:posOffset>720090</wp:posOffset>
              </wp:positionH>
              <wp:positionV relativeFrom="page">
                <wp:posOffset>10077450</wp:posOffset>
              </wp:positionV>
              <wp:extent cx="6120130" cy="12700"/>
              <wp:effectExtent l="5715" t="9525" r="8255" b="0"/>
              <wp:wrapNone/>
              <wp:docPr id="989479595" name="Freeform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20130" cy="12700"/>
                      </a:xfrm>
                      <a:custGeom>
                        <a:avLst/>
                        <a:gdLst>
                          <a:gd name="T0" fmla="*/ 0 w 9638"/>
                          <a:gd name="T1" fmla="*/ 0 h 20"/>
                          <a:gd name="T2" fmla="*/ 9638 w 9638"/>
                          <a:gd name="T3" fmla="*/ 0 h 2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9638" h="20">
                            <a:moveTo>
                              <a:pt x="0" y="0"/>
                            </a:moveTo>
                            <a:lnTo>
                              <a:pt x="9638" y="0"/>
                            </a:lnTo>
                          </a:path>
                        </a:pathLst>
                      </a:custGeom>
                      <a:noFill/>
                      <a:ln w="762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w14:anchorId="3CCD33DA" id="Freeform 39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6.7pt,793.5pt,538.6pt,793.5pt" coordsize="9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" o:allowincell="f" filled="f" strokeweight=".6pt">
              <v:path arrowok="t" o:connecttype="custom" o:connectlocs="0,0;6120130,0" o:connectangles="0,0"/>
              <w10:wrap anchorx="page" anchory="page"/>
            </v:poly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0" allowOverlap="1" wp14:anchorId="34EE6A4B" wp14:editId="78906976">
              <wp:simplePos x="0" y="0"/>
              <wp:positionH relativeFrom="page">
                <wp:posOffset>1068070</wp:posOffset>
              </wp:positionH>
              <wp:positionV relativeFrom="page">
                <wp:posOffset>10103485</wp:posOffset>
              </wp:positionV>
              <wp:extent cx="690245" cy="152400"/>
              <wp:effectExtent l="1270" t="0" r="3810" b="2540"/>
              <wp:wrapNone/>
              <wp:docPr id="230839736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02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BB91D3" w14:textId="77777777" w:rsidR="00CA35B0" w:rsidRDefault="00CA35B0">
                          <w:pPr>
                            <w:pStyle w:val="Textoindependiente"/>
                            <w:kinsoku w:val="0"/>
                            <w:overflowPunct w:val="0"/>
                            <w:spacing w:line="223" w:lineRule="exact"/>
                            <w:ind w:left="20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Práctica_1_1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EE6A4B" id="_x0000_t202" coordsize="21600,21600" o:spt="202" path="m,l,21600r21600,l21600,xe">
              <v:stroke joinstyle="miter"/>
              <v:path gradientshapeok="t" o:connecttype="rect"/>
            </v:shapetype>
            <v:shape id="Text Box 40" o:spid="_x0000_s1033" type="#_x0000_t202" style="position:absolute;margin-left:84.1pt;margin-top:795.55pt;width:54.35pt;height:12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" o:allowincell="f" filled="f" stroked="f">
              <v:textbox inset="0,0,0,0">
                <w:txbxContent>
                  <w:p w14:paraId="61BB91D3" w14:textId="77777777" w:rsidR="00CA35B0" w:rsidRDefault="00CA35B0">
                    <w:pPr>
                      <w:pStyle w:val="Textoindependiente"/>
                      <w:kinsoku w:val="0"/>
                      <w:overflowPunct w:val="0"/>
                      <w:spacing w:line="223" w:lineRule="exact"/>
                      <w:ind w:left="20"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Práctica_1_1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0" allowOverlap="1" wp14:anchorId="39709C62" wp14:editId="0CDC51EA">
              <wp:simplePos x="0" y="0"/>
              <wp:positionH relativeFrom="page">
                <wp:posOffset>3200400</wp:posOffset>
              </wp:positionH>
              <wp:positionV relativeFrom="page">
                <wp:posOffset>10103485</wp:posOffset>
              </wp:positionV>
              <wp:extent cx="1051560" cy="152400"/>
              <wp:effectExtent l="0" t="0" r="0" b="2540"/>
              <wp:wrapNone/>
              <wp:docPr id="104256354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5156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5FAB48" w14:textId="77777777" w:rsidR="00CA35B0" w:rsidRDefault="00CA35B0">
                          <w:pPr>
                            <w:pStyle w:val="Textoindependiente"/>
                            <w:kinsoku w:val="0"/>
                            <w:overflowPunct w:val="0"/>
                            <w:spacing w:line="223" w:lineRule="exact"/>
                            <w:ind w:left="20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pacing w:val="-1"/>
                              <w:sz w:val="20"/>
                              <w:szCs w:val="20"/>
                            </w:rPr>
                            <w:t>Guion</w:t>
                          </w:r>
                          <w:r>
                            <w:rPr>
                              <w:spacing w:val="-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de</w:t>
                          </w:r>
                          <w:r>
                            <w:rPr>
                              <w:spacing w:val="-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la</w:t>
                          </w:r>
                          <w:r>
                            <w:rPr>
                              <w:spacing w:val="-5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práctica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709C62" id="Text Box 41" o:spid="_x0000_s1034" type="#_x0000_t202" style="position:absolute;margin-left:252pt;margin-top:795.55pt;width:82.8pt;height:12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" o:allowincell="f" filled="f" stroked="f">
              <v:textbox inset="0,0,0,0">
                <w:txbxContent>
                  <w:p w14:paraId="7E5FAB48" w14:textId="77777777" w:rsidR="00CA35B0" w:rsidRDefault="00CA35B0">
                    <w:pPr>
                      <w:pStyle w:val="Textoindependiente"/>
                      <w:kinsoku w:val="0"/>
                      <w:overflowPunct w:val="0"/>
                      <w:spacing w:line="223" w:lineRule="exact"/>
                      <w:ind w:left="20"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pacing w:val="-1"/>
                        <w:sz w:val="20"/>
                        <w:szCs w:val="20"/>
                      </w:rPr>
                      <w:t>Guion</w:t>
                    </w:r>
                    <w:r>
                      <w:rPr>
                        <w:spacing w:val="-6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>de</w:t>
                    </w:r>
                    <w:r>
                      <w:rPr>
                        <w:spacing w:val="-6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>la</w:t>
                    </w:r>
                    <w:r>
                      <w:rPr>
                        <w:spacing w:val="-5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>práctica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1" locked="0" layoutInCell="0" allowOverlap="1" wp14:anchorId="302C2CFA" wp14:editId="634C451E">
              <wp:simplePos x="0" y="0"/>
              <wp:positionH relativeFrom="page">
                <wp:posOffset>6393180</wp:posOffset>
              </wp:positionH>
              <wp:positionV relativeFrom="page">
                <wp:posOffset>10103485</wp:posOffset>
              </wp:positionV>
              <wp:extent cx="114935" cy="152400"/>
              <wp:effectExtent l="1905" t="0" r="0" b="2540"/>
              <wp:wrapNone/>
              <wp:docPr id="1781434191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42E0C2" w14:textId="77777777" w:rsidR="00CA35B0" w:rsidRDefault="00CA35B0">
                          <w:pPr>
                            <w:pStyle w:val="Textoindependiente"/>
                            <w:kinsoku w:val="0"/>
                            <w:overflowPunct w:val="0"/>
                            <w:spacing w:line="223" w:lineRule="exact"/>
                            <w:ind w:left="40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082145">
                            <w:rPr>
                              <w:noProof/>
                              <w:sz w:val="20"/>
                              <w:szCs w:val="20"/>
                            </w:rPr>
                            <w:t>2</w: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2C2CFA" id="_x0000_s1035" type="#_x0000_t202" style="position:absolute;margin-left:503.4pt;margin-top:795.55pt;width:9.05pt;height:12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" o:allowincell="f" filled="f" stroked="f">
              <v:textbox inset="0,0,0,0">
                <w:txbxContent>
                  <w:p w14:paraId="6742E0C2" w14:textId="77777777" w:rsidR="00CA35B0" w:rsidRDefault="00CA35B0">
                    <w:pPr>
                      <w:pStyle w:val="Textoindependiente"/>
                      <w:kinsoku w:val="0"/>
                      <w:overflowPunct w:val="0"/>
                      <w:spacing w:line="223" w:lineRule="exact"/>
                      <w:ind w:left="40"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sz w:val="20"/>
                        <w:szCs w:val="20"/>
                      </w:rPr>
                      <w:fldChar w:fldCharType="separate"/>
                    </w:r>
                    <w:r w:rsidR="00082145">
                      <w:rPr>
                        <w:noProof/>
                        <w:sz w:val="20"/>
                        <w:szCs w:val="20"/>
                      </w:rPr>
                      <w:t>2</w:t>
                    </w:r>
                    <w:r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1005F1" w14:textId="77777777" w:rsidR="00B81BD1" w:rsidRDefault="00B81BD1">
      <w:r>
        <w:separator/>
      </w:r>
    </w:p>
  </w:footnote>
  <w:footnote w:type="continuationSeparator" w:id="0">
    <w:p w14:paraId="08D47601" w14:textId="77777777" w:rsidR="00B81BD1" w:rsidRDefault="00B81B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DE1757" w14:textId="103E2EBB" w:rsidR="00CA35B0" w:rsidRDefault="008102DF">
    <w:pPr>
      <w:pStyle w:val="Textoindependiente"/>
      <w:kinsoku w:val="0"/>
      <w:overflowPunct w:val="0"/>
      <w:spacing w:line="14" w:lineRule="auto"/>
      <w:ind w:left="0" w:firstLine="0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1" locked="0" layoutInCell="0" allowOverlap="1" wp14:anchorId="4175DA40" wp14:editId="71316D62">
              <wp:simplePos x="0" y="0"/>
              <wp:positionH relativeFrom="page">
                <wp:posOffset>720090</wp:posOffset>
              </wp:positionH>
              <wp:positionV relativeFrom="page">
                <wp:posOffset>876300</wp:posOffset>
              </wp:positionV>
              <wp:extent cx="6120130" cy="12700"/>
              <wp:effectExtent l="5715" t="9525" r="8255" b="0"/>
              <wp:wrapNone/>
              <wp:docPr id="1955860126" name="Freeform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20130" cy="12700"/>
                      </a:xfrm>
                      <a:custGeom>
                        <a:avLst/>
                        <a:gdLst>
                          <a:gd name="T0" fmla="*/ 0 w 9638"/>
                          <a:gd name="T1" fmla="*/ 0 h 20"/>
                          <a:gd name="T2" fmla="*/ 9638 w 9638"/>
                          <a:gd name="T3" fmla="*/ 0 h 2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9638" h="20">
                            <a:moveTo>
                              <a:pt x="0" y="0"/>
                            </a:moveTo>
                            <a:lnTo>
                              <a:pt x="9638" y="0"/>
                            </a:lnTo>
                          </a:path>
                        </a:pathLst>
                      </a:custGeom>
                      <a:noFill/>
                      <a:ln w="762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w14:anchorId="07F48035" id="Freeform 36" o:spid="_x0000_s1026" style="position:absolute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6.7pt,69pt,538.6pt,69pt" coordsize="9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" o:allowincell="f" filled="f" strokeweight=".6pt">
              <v:path arrowok="t" o:connecttype="custom" o:connectlocs="0,0;6120130,0" o:connectangles="0,0"/>
              <w10:wrap anchorx="page" anchory="page"/>
            </v:poly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1" locked="0" layoutInCell="0" allowOverlap="1" wp14:anchorId="61429407" wp14:editId="7FF14DE3">
              <wp:simplePos x="0" y="0"/>
              <wp:positionH relativeFrom="page">
                <wp:posOffset>706755</wp:posOffset>
              </wp:positionH>
              <wp:positionV relativeFrom="page">
                <wp:posOffset>727710</wp:posOffset>
              </wp:positionV>
              <wp:extent cx="2059305" cy="152400"/>
              <wp:effectExtent l="1905" t="3810" r="0" b="0"/>
              <wp:wrapNone/>
              <wp:docPr id="25032029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930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1E890D" w14:textId="77777777" w:rsidR="00CA35B0" w:rsidRDefault="00CA35B0">
                          <w:pPr>
                            <w:pStyle w:val="Textoindependiente"/>
                            <w:kinsoku w:val="0"/>
                            <w:overflowPunct w:val="0"/>
                            <w:spacing w:line="223" w:lineRule="exact"/>
                            <w:ind w:left="20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pacing w:val="-1"/>
                              <w:sz w:val="20"/>
                              <w:szCs w:val="20"/>
                            </w:rPr>
                            <w:t>Fundamentos</w:t>
                          </w:r>
                          <w:r>
                            <w:rPr>
                              <w:spacing w:val="-10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de</w:t>
                          </w:r>
                          <w:r>
                            <w:rPr>
                              <w:spacing w:val="-9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Análisis</w:t>
                          </w:r>
                          <w:r>
                            <w:rPr>
                              <w:spacing w:val="-9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de</w:t>
                          </w:r>
                          <w:r>
                            <w:rPr>
                              <w:spacing w:val="-9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Algoritmos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429407"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31" type="#_x0000_t202" style="position:absolute;margin-left:55.65pt;margin-top:57.3pt;width:162.15pt;height:12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" o:allowincell="f" filled="f" stroked="f">
              <v:textbox inset="0,0,0,0">
                <w:txbxContent>
                  <w:p w14:paraId="591E890D" w14:textId="77777777" w:rsidR="00CA35B0" w:rsidRDefault="00CA35B0">
                    <w:pPr>
                      <w:pStyle w:val="Textoindependiente"/>
                      <w:kinsoku w:val="0"/>
                      <w:overflowPunct w:val="0"/>
                      <w:spacing w:line="223" w:lineRule="exact"/>
                      <w:ind w:left="20"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pacing w:val="-1"/>
                        <w:sz w:val="20"/>
                        <w:szCs w:val="20"/>
                      </w:rPr>
                      <w:t>Fundamentos</w:t>
                    </w:r>
                    <w:r>
                      <w:rPr>
                        <w:spacing w:val="-10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>de</w:t>
                    </w:r>
                    <w:r>
                      <w:rPr>
                        <w:spacing w:val="-9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>Análisis</w:t>
                    </w:r>
                    <w:r>
                      <w:rPr>
                        <w:spacing w:val="-9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>de</w:t>
                    </w:r>
                    <w:r>
                      <w:rPr>
                        <w:spacing w:val="-9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>Algoritmos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0" allowOverlap="1" wp14:anchorId="5235B505" wp14:editId="722D88D1">
              <wp:simplePos x="0" y="0"/>
              <wp:positionH relativeFrom="page">
                <wp:posOffset>6276340</wp:posOffset>
              </wp:positionH>
              <wp:positionV relativeFrom="page">
                <wp:posOffset>727710</wp:posOffset>
              </wp:positionV>
              <wp:extent cx="577215" cy="152400"/>
              <wp:effectExtent l="0" t="3810" r="4445" b="0"/>
              <wp:wrapNone/>
              <wp:docPr id="38606002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21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983F95" w14:textId="77777777" w:rsidR="00CA35B0" w:rsidRDefault="00CA35B0">
                          <w:pPr>
                            <w:pStyle w:val="Textoindependiente"/>
                            <w:kinsoku w:val="0"/>
                            <w:overflowPunct w:val="0"/>
                            <w:spacing w:line="223" w:lineRule="exact"/>
                            <w:ind w:left="20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pacing w:val="-1"/>
                              <w:sz w:val="20"/>
                              <w:szCs w:val="20"/>
                            </w:rPr>
                            <w:t>202</w:t>
                          </w:r>
                          <w:r w:rsidR="00665706">
                            <w:rPr>
                              <w:spacing w:val="-1"/>
                              <w:sz w:val="20"/>
                              <w:szCs w:val="20"/>
                            </w:rPr>
                            <w:t>3</w:t>
                          </w:r>
                          <w:r>
                            <w:rPr>
                              <w:spacing w:val="-1"/>
                              <w:sz w:val="20"/>
                              <w:szCs w:val="20"/>
                            </w:rPr>
                            <w:t>-202</w:t>
                          </w:r>
                          <w:r w:rsidR="00665706">
                            <w:rPr>
                              <w:spacing w:val="-1"/>
                              <w:sz w:val="20"/>
                              <w:szCs w:val="20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35B505" id="Text Box 38" o:spid="_x0000_s1032" type="#_x0000_t202" style="position:absolute;margin-left:494.2pt;margin-top:57.3pt;width:45.45pt;height:12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" o:allowincell="f" filled="f" stroked="f">
              <v:textbox inset="0,0,0,0">
                <w:txbxContent>
                  <w:p w14:paraId="5E983F95" w14:textId="77777777" w:rsidR="00CA35B0" w:rsidRDefault="00CA35B0">
                    <w:pPr>
                      <w:pStyle w:val="Textoindependiente"/>
                      <w:kinsoku w:val="0"/>
                      <w:overflowPunct w:val="0"/>
                      <w:spacing w:line="223" w:lineRule="exact"/>
                      <w:ind w:left="20"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pacing w:val="-1"/>
                        <w:sz w:val="20"/>
                        <w:szCs w:val="20"/>
                      </w:rPr>
                      <w:t>202</w:t>
                    </w:r>
                    <w:r w:rsidR="00665706">
                      <w:rPr>
                        <w:spacing w:val="-1"/>
                        <w:sz w:val="20"/>
                        <w:szCs w:val="20"/>
                      </w:rPr>
                      <w:t>3</w:t>
                    </w:r>
                    <w:r>
                      <w:rPr>
                        <w:spacing w:val="-1"/>
                        <w:sz w:val="20"/>
                        <w:szCs w:val="20"/>
                      </w:rPr>
                      <w:t>-202</w:t>
                    </w:r>
                    <w:r w:rsidR="00665706">
                      <w:rPr>
                        <w:spacing w:val="-1"/>
                        <w:sz w:val="20"/>
                        <w:szCs w:val="20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402"/>
    <w:multiLevelType w:val="multilevel"/>
    <w:tmpl w:val="FFFFFFFF"/>
    <w:lvl w:ilvl="0">
      <w:start w:val="1"/>
      <w:numFmt w:val="decimal"/>
      <w:lvlText w:val="%1."/>
      <w:lvlJc w:val="left"/>
      <w:pPr>
        <w:ind w:left="821" w:hanging="358"/>
      </w:pPr>
      <w:rPr>
        <w:rFonts w:ascii="Calibri" w:hAnsi="Calibri" w:cs="Calibri"/>
        <w:b w:val="0"/>
        <w:bCs w:val="0"/>
        <w:sz w:val="22"/>
        <w:szCs w:val="22"/>
      </w:rPr>
    </w:lvl>
    <w:lvl w:ilvl="1">
      <w:numFmt w:val="bullet"/>
      <w:lvlText w:val="•"/>
      <w:lvlJc w:val="left"/>
      <w:pPr>
        <w:ind w:left="1755" w:hanging="358"/>
      </w:pPr>
    </w:lvl>
    <w:lvl w:ilvl="2">
      <w:numFmt w:val="bullet"/>
      <w:lvlText w:val="•"/>
      <w:lvlJc w:val="left"/>
      <w:pPr>
        <w:ind w:left="2688" w:hanging="358"/>
      </w:pPr>
    </w:lvl>
    <w:lvl w:ilvl="3">
      <w:numFmt w:val="bullet"/>
      <w:lvlText w:val="•"/>
      <w:lvlJc w:val="left"/>
      <w:pPr>
        <w:ind w:left="3622" w:hanging="358"/>
      </w:pPr>
    </w:lvl>
    <w:lvl w:ilvl="4">
      <w:numFmt w:val="bullet"/>
      <w:lvlText w:val="•"/>
      <w:lvlJc w:val="left"/>
      <w:pPr>
        <w:ind w:left="4556" w:hanging="358"/>
      </w:pPr>
    </w:lvl>
    <w:lvl w:ilvl="5">
      <w:numFmt w:val="bullet"/>
      <w:lvlText w:val="•"/>
      <w:lvlJc w:val="left"/>
      <w:pPr>
        <w:ind w:left="5490" w:hanging="358"/>
      </w:pPr>
    </w:lvl>
    <w:lvl w:ilvl="6">
      <w:numFmt w:val="bullet"/>
      <w:lvlText w:val="•"/>
      <w:lvlJc w:val="left"/>
      <w:pPr>
        <w:ind w:left="6424" w:hanging="358"/>
      </w:pPr>
    </w:lvl>
    <w:lvl w:ilvl="7">
      <w:numFmt w:val="bullet"/>
      <w:lvlText w:val="•"/>
      <w:lvlJc w:val="left"/>
      <w:pPr>
        <w:ind w:left="7357" w:hanging="358"/>
      </w:pPr>
    </w:lvl>
    <w:lvl w:ilvl="8">
      <w:numFmt w:val="bullet"/>
      <w:lvlText w:val="•"/>
      <w:lvlJc w:val="left"/>
      <w:pPr>
        <w:ind w:left="8291" w:hanging="358"/>
      </w:pPr>
    </w:lvl>
  </w:abstractNum>
  <w:abstractNum w:abstractNumId="1" w15:restartNumberingAfterBreak="0">
    <w:nsid w:val="00000403"/>
    <w:multiLevelType w:val="multilevel"/>
    <w:tmpl w:val="FFFFFFFF"/>
    <w:lvl w:ilvl="0">
      <w:start w:val="1"/>
      <w:numFmt w:val="decimal"/>
      <w:lvlText w:val="%1."/>
      <w:lvlJc w:val="left"/>
      <w:pPr>
        <w:ind w:left="653" w:hanging="361"/>
      </w:pPr>
      <w:rPr>
        <w:rFonts w:ascii="Calibri" w:hAnsi="Calibri" w:cs="Calibri"/>
        <w:b w:val="0"/>
        <w:bCs w:val="0"/>
        <w:sz w:val="24"/>
        <w:szCs w:val="24"/>
      </w:rPr>
    </w:lvl>
    <w:lvl w:ilvl="1">
      <w:numFmt w:val="bullet"/>
      <w:lvlText w:val="•"/>
      <w:lvlJc w:val="left"/>
      <w:pPr>
        <w:ind w:left="1603" w:hanging="361"/>
      </w:pPr>
    </w:lvl>
    <w:lvl w:ilvl="2">
      <w:numFmt w:val="bullet"/>
      <w:lvlText w:val="•"/>
      <w:lvlJc w:val="left"/>
      <w:pPr>
        <w:ind w:left="2554" w:hanging="361"/>
      </w:pPr>
    </w:lvl>
    <w:lvl w:ilvl="3">
      <w:numFmt w:val="bullet"/>
      <w:lvlText w:val="•"/>
      <w:lvlJc w:val="left"/>
      <w:pPr>
        <w:ind w:left="3505" w:hanging="361"/>
      </w:pPr>
    </w:lvl>
    <w:lvl w:ilvl="4">
      <w:numFmt w:val="bullet"/>
      <w:lvlText w:val="•"/>
      <w:lvlJc w:val="left"/>
      <w:pPr>
        <w:ind w:left="4455" w:hanging="361"/>
      </w:pPr>
    </w:lvl>
    <w:lvl w:ilvl="5">
      <w:numFmt w:val="bullet"/>
      <w:lvlText w:val="•"/>
      <w:lvlJc w:val="left"/>
      <w:pPr>
        <w:ind w:left="5406" w:hanging="361"/>
      </w:pPr>
    </w:lvl>
    <w:lvl w:ilvl="6">
      <w:numFmt w:val="bullet"/>
      <w:lvlText w:val="•"/>
      <w:lvlJc w:val="left"/>
      <w:pPr>
        <w:ind w:left="6356" w:hanging="361"/>
      </w:pPr>
    </w:lvl>
    <w:lvl w:ilvl="7">
      <w:numFmt w:val="bullet"/>
      <w:lvlText w:val="•"/>
      <w:lvlJc w:val="left"/>
      <w:pPr>
        <w:ind w:left="7307" w:hanging="361"/>
      </w:pPr>
    </w:lvl>
    <w:lvl w:ilvl="8">
      <w:numFmt w:val="bullet"/>
      <w:lvlText w:val="•"/>
      <w:lvlJc w:val="left"/>
      <w:pPr>
        <w:ind w:left="8258" w:hanging="361"/>
      </w:pPr>
    </w:lvl>
  </w:abstractNum>
  <w:abstractNum w:abstractNumId="2" w15:restartNumberingAfterBreak="0">
    <w:nsid w:val="00000404"/>
    <w:multiLevelType w:val="multilevel"/>
    <w:tmpl w:val="FFFFFFFF"/>
    <w:lvl w:ilvl="0">
      <w:start w:val="4"/>
      <w:numFmt w:val="decimal"/>
      <w:lvlText w:val="%1."/>
      <w:lvlJc w:val="left"/>
      <w:pPr>
        <w:ind w:left="653" w:hanging="361"/>
      </w:pPr>
      <w:rPr>
        <w:rFonts w:ascii="Calibri" w:hAnsi="Calibri" w:cs="Calibri"/>
        <w:b w:val="0"/>
        <w:bCs w:val="0"/>
        <w:sz w:val="24"/>
        <w:szCs w:val="24"/>
      </w:rPr>
    </w:lvl>
    <w:lvl w:ilvl="1">
      <w:numFmt w:val="bullet"/>
      <w:lvlText w:val="•"/>
      <w:lvlJc w:val="left"/>
      <w:pPr>
        <w:ind w:left="1603" w:hanging="361"/>
      </w:pPr>
    </w:lvl>
    <w:lvl w:ilvl="2">
      <w:numFmt w:val="bullet"/>
      <w:lvlText w:val="•"/>
      <w:lvlJc w:val="left"/>
      <w:pPr>
        <w:ind w:left="2554" w:hanging="361"/>
      </w:pPr>
    </w:lvl>
    <w:lvl w:ilvl="3">
      <w:numFmt w:val="bullet"/>
      <w:lvlText w:val="•"/>
      <w:lvlJc w:val="left"/>
      <w:pPr>
        <w:ind w:left="3505" w:hanging="361"/>
      </w:pPr>
    </w:lvl>
    <w:lvl w:ilvl="4">
      <w:numFmt w:val="bullet"/>
      <w:lvlText w:val="•"/>
      <w:lvlJc w:val="left"/>
      <w:pPr>
        <w:ind w:left="4455" w:hanging="361"/>
      </w:pPr>
    </w:lvl>
    <w:lvl w:ilvl="5">
      <w:numFmt w:val="bullet"/>
      <w:lvlText w:val="•"/>
      <w:lvlJc w:val="left"/>
      <w:pPr>
        <w:ind w:left="5406" w:hanging="361"/>
      </w:pPr>
    </w:lvl>
    <w:lvl w:ilvl="6">
      <w:numFmt w:val="bullet"/>
      <w:lvlText w:val="•"/>
      <w:lvlJc w:val="left"/>
      <w:pPr>
        <w:ind w:left="6356" w:hanging="361"/>
      </w:pPr>
    </w:lvl>
    <w:lvl w:ilvl="7">
      <w:numFmt w:val="bullet"/>
      <w:lvlText w:val="•"/>
      <w:lvlJc w:val="left"/>
      <w:pPr>
        <w:ind w:left="7307" w:hanging="361"/>
      </w:pPr>
    </w:lvl>
    <w:lvl w:ilvl="8">
      <w:numFmt w:val="bullet"/>
      <w:lvlText w:val="•"/>
      <w:lvlJc w:val="left"/>
      <w:pPr>
        <w:ind w:left="8258" w:hanging="361"/>
      </w:pPr>
    </w:lvl>
  </w:abstractNum>
  <w:abstractNum w:abstractNumId="3" w15:restartNumberingAfterBreak="0">
    <w:nsid w:val="00000405"/>
    <w:multiLevelType w:val="multilevel"/>
    <w:tmpl w:val="FFFFFFFF"/>
    <w:lvl w:ilvl="0">
      <w:start w:val="1"/>
      <w:numFmt w:val="decimal"/>
      <w:lvlText w:val="%1."/>
      <w:lvlJc w:val="left"/>
      <w:pPr>
        <w:ind w:left="653" w:hanging="361"/>
      </w:pPr>
      <w:rPr>
        <w:rFonts w:ascii="Calibri" w:hAnsi="Calibri" w:cs="Calibri"/>
        <w:b w:val="0"/>
        <w:bCs w:val="0"/>
        <w:sz w:val="22"/>
        <w:szCs w:val="22"/>
      </w:rPr>
    </w:lvl>
    <w:lvl w:ilvl="1">
      <w:numFmt w:val="bullet"/>
      <w:lvlText w:val=""/>
      <w:lvlJc w:val="left"/>
      <w:pPr>
        <w:ind w:left="1025" w:hanging="358"/>
      </w:pPr>
      <w:rPr>
        <w:rFonts w:ascii="Symbol" w:hAnsi="Symbol"/>
        <w:b w:val="0"/>
        <w:sz w:val="24"/>
      </w:rPr>
    </w:lvl>
    <w:lvl w:ilvl="2">
      <w:numFmt w:val="bullet"/>
      <w:lvlText w:val="•"/>
      <w:lvlJc w:val="left"/>
      <w:pPr>
        <w:ind w:left="2040" w:hanging="358"/>
      </w:pPr>
    </w:lvl>
    <w:lvl w:ilvl="3">
      <w:numFmt w:val="bullet"/>
      <w:lvlText w:val="•"/>
      <w:lvlJc w:val="left"/>
      <w:pPr>
        <w:ind w:left="3055" w:hanging="358"/>
      </w:pPr>
    </w:lvl>
    <w:lvl w:ilvl="4">
      <w:numFmt w:val="bullet"/>
      <w:lvlText w:val="•"/>
      <w:lvlJc w:val="left"/>
      <w:pPr>
        <w:ind w:left="4069" w:hanging="358"/>
      </w:pPr>
    </w:lvl>
    <w:lvl w:ilvl="5">
      <w:numFmt w:val="bullet"/>
      <w:lvlText w:val="•"/>
      <w:lvlJc w:val="left"/>
      <w:pPr>
        <w:ind w:left="5084" w:hanging="358"/>
      </w:pPr>
    </w:lvl>
    <w:lvl w:ilvl="6">
      <w:numFmt w:val="bullet"/>
      <w:lvlText w:val="•"/>
      <w:lvlJc w:val="left"/>
      <w:pPr>
        <w:ind w:left="6099" w:hanging="358"/>
      </w:pPr>
    </w:lvl>
    <w:lvl w:ilvl="7">
      <w:numFmt w:val="bullet"/>
      <w:lvlText w:val="•"/>
      <w:lvlJc w:val="left"/>
      <w:pPr>
        <w:ind w:left="7114" w:hanging="358"/>
      </w:pPr>
    </w:lvl>
    <w:lvl w:ilvl="8">
      <w:numFmt w:val="bullet"/>
      <w:lvlText w:val="•"/>
      <w:lvlJc w:val="left"/>
      <w:pPr>
        <w:ind w:left="8129" w:hanging="358"/>
      </w:pPr>
    </w:lvl>
  </w:abstractNum>
  <w:abstractNum w:abstractNumId="4" w15:restartNumberingAfterBreak="0">
    <w:nsid w:val="00000406"/>
    <w:multiLevelType w:val="multilevel"/>
    <w:tmpl w:val="FFFFFFFF"/>
    <w:lvl w:ilvl="0">
      <w:numFmt w:val="bullet"/>
      <w:lvlText w:val=""/>
      <w:lvlJc w:val="left"/>
      <w:pPr>
        <w:ind w:left="463" w:hanging="361"/>
      </w:pPr>
      <w:rPr>
        <w:rFonts w:ascii="Symbol" w:hAnsi="Symbol"/>
        <w:b w:val="0"/>
        <w:sz w:val="24"/>
      </w:rPr>
    </w:lvl>
    <w:lvl w:ilvl="1">
      <w:numFmt w:val="bullet"/>
      <w:lvlText w:val=""/>
      <w:lvlJc w:val="left"/>
      <w:pPr>
        <w:ind w:left="570" w:hanging="359"/>
      </w:pPr>
      <w:rPr>
        <w:rFonts w:ascii="Symbol" w:hAnsi="Symbol"/>
        <w:b w:val="0"/>
        <w:sz w:val="22"/>
      </w:rPr>
    </w:lvl>
    <w:lvl w:ilvl="2">
      <w:numFmt w:val="bullet"/>
      <w:lvlText w:val="•"/>
      <w:lvlJc w:val="left"/>
      <w:pPr>
        <w:ind w:left="1627" w:hanging="359"/>
      </w:pPr>
    </w:lvl>
    <w:lvl w:ilvl="3">
      <w:numFmt w:val="bullet"/>
      <w:lvlText w:val="•"/>
      <w:lvlJc w:val="left"/>
      <w:pPr>
        <w:ind w:left="2683" w:hanging="359"/>
      </w:pPr>
    </w:lvl>
    <w:lvl w:ilvl="4">
      <w:numFmt w:val="bullet"/>
      <w:lvlText w:val="•"/>
      <w:lvlJc w:val="left"/>
      <w:pPr>
        <w:ind w:left="3740" w:hanging="359"/>
      </w:pPr>
    </w:lvl>
    <w:lvl w:ilvl="5">
      <w:numFmt w:val="bullet"/>
      <w:lvlText w:val="•"/>
      <w:lvlJc w:val="left"/>
      <w:pPr>
        <w:ind w:left="4796" w:hanging="359"/>
      </w:pPr>
    </w:lvl>
    <w:lvl w:ilvl="6">
      <w:numFmt w:val="bullet"/>
      <w:lvlText w:val="•"/>
      <w:lvlJc w:val="left"/>
      <w:pPr>
        <w:ind w:left="5853" w:hanging="359"/>
      </w:pPr>
    </w:lvl>
    <w:lvl w:ilvl="7">
      <w:numFmt w:val="bullet"/>
      <w:lvlText w:val="•"/>
      <w:lvlJc w:val="left"/>
      <w:pPr>
        <w:ind w:left="6909" w:hanging="359"/>
      </w:pPr>
    </w:lvl>
    <w:lvl w:ilvl="8">
      <w:numFmt w:val="bullet"/>
      <w:lvlText w:val="•"/>
      <w:lvlJc w:val="left"/>
      <w:pPr>
        <w:ind w:left="7966" w:hanging="359"/>
      </w:pPr>
    </w:lvl>
  </w:abstractNum>
  <w:abstractNum w:abstractNumId="5" w15:restartNumberingAfterBreak="0">
    <w:nsid w:val="00000407"/>
    <w:multiLevelType w:val="multilevel"/>
    <w:tmpl w:val="FFFFFFFF"/>
    <w:lvl w:ilvl="0">
      <w:start w:val="1"/>
      <w:numFmt w:val="decimal"/>
      <w:lvlText w:val="%1."/>
      <w:lvlJc w:val="left"/>
      <w:pPr>
        <w:ind w:left="570" w:hanging="359"/>
      </w:pPr>
      <w:rPr>
        <w:rFonts w:ascii="Calibri" w:hAnsi="Calibri" w:cs="Calibri"/>
        <w:b w:val="0"/>
        <w:bCs w:val="0"/>
        <w:sz w:val="22"/>
        <w:szCs w:val="22"/>
      </w:rPr>
    </w:lvl>
    <w:lvl w:ilvl="1">
      <w:numFmt w:val="bullet"/>
      <w:lvlText w:val=""/>
      <w:lvlJc w:val="left"/>
      <w:pPr>
        <w:ind w:left="1180" w:hanging="358"/>
      </w:pPr>
      <w:rPr>
        <w:rFonts w:ascii="Symbol" w:hAnsi="Symbol"/>
        <w:b w:val="0"/>
        <w:sz w:val="22"/>
      </w:rPr>
    </w:lvl>
    <w:lvl w:ilvl="2">
      <w:numFmt w:val="bullet"/>
      <w:lvlText w:val="•"/>
      <w:lvlJc w:val="left"/>
      <w:pPr>
        <w:ind w:left="1180" w:hanging="358"/>
      </w:pPr>
    </w:lvl>
    <w:lvl w:ilvl="3">
      <w:numFmt w:val="bullet"/>
      <w:lvlText w:val="•"/>
      <w:lvlJc w:val="left"/>
      <w:pPr>
        <w:ind w:left="2292" w:hanging="358"/>
      </w:pPr>
    </w:lvl>
    <w:lvl w:ilvl="4">
      <w:numFmt w:val="bullet"/>
      <w:lvlText w:val="•"/>
      <w:lvlJc w:val="left"/>
      <w:pPr>
        <w:ind w:left="3405" w:hanging="358"/>
      </w:pPr>
    </w:lvl>
    <w:lvl w:ilvl="5">
      <w:numFmt w:val="bullet"/>
      <w:lvlText w:val="•"/>
      <w:lvlJc w:val="left"/>
      <w:pPr>
        <w:ind w:left="4517" w:hanging="358"/>
      </w:pPr>
    </w:lvl>
    <w:lvl w:ilvl="6">
      <w:numFmt w:val="bullet"/>
      <w:lvlText w:val="•"/>
      <w:lvlJc w:val="left"/>
      <w:pPr>
        <w:ind w:left="5629" w:hanging="358"/>
      </w:pPr>
    </w:lvl>
    <w:lvl w:ilvl="7">
      <w:numFmt w:val="bullet"/>
      <w:lvlText w:val="•"/>
      <w:lvlJc w:val="left"/>
      <w:pPr>
        <w:ind w:left="6742" w:hanging="358"/>
      </w:pPr>
    </w:lvl>
    <w:lvl w:ilvl="8">
      <w:numFmt w:val="bullet"/>
      <w:lvlText w:val="•"/>
      <w:lvlJc w:val="left"/>
      <w:pPr>
        <w:ind w:left="7854" w:hanging="358"/>
      </w:pPr>
    </w:lvl>
  </w:abstractNum>
  <w:abstractNum w:abstractNumId="6" w15:restartNumberingAfterBreak="0">
    <w:nsid w:val="04D51C06"/>
    <w:multiLevelType w:val="hybridMultilevel"/>
    <w:tmpl w:val="FFFFFFFF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08E568B4"/>
    <w:multiLevelType w:val="hybridMultilevel"/>
    <w:tmpl w:val="FFFFFFFF"/>
    <w:lvl w:ilvl="0" w:tplc="0C0A000F">
      <w:start w:val="1"/>
      <w:numFmt w:val="decimal"/>
      <w:lvlText w:val="%1."/>
      <w:lvlJc w:val="left"/>
      <w:pPr>
        <w:ind w:left="1373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ind w:left="2093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813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533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253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973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693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413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133" w:hanging="180"/>
      </w:pPr>
      <w:rPr>
        <w:rFonts w:cs="Times New Roman"/>
      </w:rPr>
    </w:lvl>
  </w:abstractNum>
  <w:abstractNum w:abstractNumId="8" w15:restartNumberingAfterBreak="0">
    <w:nsid w:val="34EF7441"/>
    <w:multiLevelType w:val="hybridMultilevel"/>
    <w:tmpl w:val="85E412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862DE4"/>
    <w:multiLevelType w:val="hybridMultilevel"/>
    <w:tmpl w:val="FFFFFFFF"/>
    <w:lvl w:ilvl="0" w:tplc="0C0A000F">
      <w:start w:val="1"/>
      <w:numFmt w:val="decimal"/>
      <w:lvlText w:val="%1."/>
      <w:lvlJc w:val="left"/>
      <w:pPr>
        <w:ind w:left="824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544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264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984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704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424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144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864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584" w:hanging="180"/>
      </w:pPr>
      <w:rPr>
        <w:rFonts w:cs="Times New Roman"/>
      </w:rPr>
    </w:lvl>
  </w:abstractNum>
  <w:num w:numId="1" w16cid:durableId="1506625391">
    <w:abstractNumId w:val="5"/>
  </w:num>
  <w:num w:numId="2" w16cid:durableId="1071273709">
    <w:abstractNumId w:val="4"/>
  </w:num>
  <w:num w:numId="3" w16cid:durableId="40909647">
    <w:abstractNumId w:val="3"/>
  </w:num>
  <w:num w:numId="4" w16cid:durableId="2061510106">
    <w:abstractNumId w:val="2"/>
  </w:num>
  <w:num w:numId="5" w16cid:durableId="1552498025">
    <w:abstractNumId w:val="1"/>
  </w:num>
  <w:num w:numId="6" w16cid:durableId="914126913">
    <w:abstractNumId w:val="0"/>
  </w:num>
  <w:num w:numId="7" w16cid:durableId="922419631">
    <w:abstractNumId w:val="7"/>
  </w:num>
  <w:num w:numId="8" w16cid:durableId="1325861947">
    <w:abstractNumId w:val="9"/>
  </w:num>
  <w:num w:numId="9" w16cid:durableId="1759402317">
    <w:abstractNumId w:val="6"/>
  </w:num>
  <w:num w:numId="10" w16cid:durableId="20966596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FE3"/>
    <w:rsid w:val="00023FBC"/>
    <w:rsid w:val="00043E77"/>
    <w:rsid w:val="000528E7"/>
    <w:rsid w:val="00082145"/>
    <w:rsid w:val="000841B2"/>
    <w:rsid w:val="0015405F"/>
    <w:rsid w:val="00175B77"/>
    <w:rsid w:val="001B26EF"/>
    <w:rsid w:val="001C360C"/>
    <w:rsid w:val="00232B77"/>
    <w:rsid w:val="00270FD3"/>
    <w:rsid w:val="00300D5C"/>
    <w:rsid w:val="00343352"/>
    <w:rsid w:val="003E28DB"/>
    <w:rsid w:val="00422E15"/>
    <w:rsid w:val="004B32C7"/>
    <w:rsid w:val="004B4DDD"/>
    <w:rsid w:val="004F11CD"/>
    <w:rsid w:val="00574EB6"/>
    <w:rsid w:val="0059112E"/>
    <w:rsid w:val="005A1623"/>
    <w:rsid w:val="006017E0"/>
    <w:rsid w:val="006174DF"/>
    <w:rsid w:val="00665706"/>
    <w:rsid w:val="00667D44"/>
    <w:rsid w:val="00720FE3"/>
    <w:rsid w:val="00731280"/>
    <w:rsid w:val="007566E9"/>
    <w:rsid w:val="007876C8"/>
    <w:rsid w:val="008102DF"/>
    <w:rsid w:val="00830564"/>
    <w:rsid w:val="00837A75"/>
    <w:rsid w:val="008A1FC0"/>
    <w:rsid w:val="009945D2"/>
    <w:rsid w:val="009D09BB"/>
    <w:rsid w:val="009F4AE7"/>
    <w:rsid w:val="00A51B3C"/>
    <w:rsid w:val="00A95888"/>
    <w:rsid w:val="00AC6638"/>
    <w:rsid w:val="00B1698C"/>
    <w:rsid w:val="00B206AB"/>
    <w:rsid w:val="00B4166A"/>
    <w:rsid w:val="00B81BD1"/>
    <w:rsid w:val="00B97C58"/>
    <w:rsid w:val="00CA35B0"/>
    <w:rsid w:val="00CF543E"/>
    <w:rsid w:val="00D12792"/>
    <w:rsid w:val="00D7057C"/>
    <w:rsid w:val="00D76554"/>
    <w:rsid w:val="00E43B01"/>
    <w:rsid w:val="00E84D46"/>
    <w:rsid w:val="00E84F52"/>
    <w:rsid w:val="00EC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CC48A1E"/>
  <w14:defaultImageDpi w14:val="0"/>
  <w15:docId w15:val="{B0BCA08B-F1BA-437C-8CB1-2AE33B22E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Times New Roman" w:hAnsi="Aptos" w:cs="Aptos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pPr>
      <w:ind w:left="653" w:hanging="361"/>
    </w:pPr>
    <w:rPr>
      <w:rFonts w:ascii="Calibri" w:hAnsi="Calibri" w:cs="Calibri"/>
      <w:sz w:val="22"/>
      <w:szCs w:val="22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locked/>
    <w:rPr>
      <w:rFonts w:ascii="Times New Roman" w:hAnsi="Times New Roman" w:cs="Times New Roman"/>
      <w:kern w:val="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66570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665706"/>
    <w:rPr>
      <w:rFonts w:ascii="Times New Roman" w:hAnsi="Times New Roman" w:cs="Times New Roman"/>
      <w:kern w:val="0"/>
    </w:rPr>
  </w:style>
  <w:style w:type="paragraph" w:styleId="Piedepgina">
    <w:name w:val="footer"/>
    <w:basedOn w:val="Normal"/>
    <w:link w:val="PiedepginaCar"/>
    <w:uiPriority w:val="99"/>
    <w:unhideWhenUsed/>
    <w:rsid w:val="0066570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665706"/>
    <w:rPr>
      <w:rFonts w:ascii="Times New Roman" w:hAnsi="Times New Roman" w:cs="Times New Roman"/>
      <w:kern w:val="0"/>
    </w:rPr>
  </w:style>
  <w:style w:type="character" w:styleId="Hipervnculo">
    <w:name w:val="Hyperlink"/>
    <w:basedOn w:val="Fuentedeprrafopredeter"/>
    <w:uiPriority w:val="99"/>
    <w:unhideWhenUsed/>
    <w:rsid w:val="00E84F52"/>
    <w:rPr>
      <w:rFonts w:cs="Times New Roman"/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84F52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839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826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</dc:creator>
  <cp:keywords/>
  <dc:description/>
  <cp:lastModifiedBy>Miguel Angel Rodriguez Roman</cp:lastModifiedBy>
  <cp:revision>5</cp:revision>
  <dcterms:created xsi:type="dcterms:W3CDTF">2024-03-31T22:55:00Z</dcterms:created>
  <dcterms:modified xsi:type="dcterms:W3CDTF">2024-03-31T23:07:00Z</dcterms:modified>
</cp:coreProperties>
</file>