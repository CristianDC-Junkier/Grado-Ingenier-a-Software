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8FCE5" w14:textId="77777777" w:rsidR="00CA35B0" w:rsidRPr="00720FE3" w:rsidRDefault="00720FE3">
      <w:pPr>
        <w:pStyle w:val="Textoindependiente"/>
        <w:kinsoku w:val="0"/>
        <w:overflowPunct w:val="0"/>
        <w:ind w:left="0" w:firstLine="0"/>
        <w:rPr>
          <w:rFonts w:ascii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hAnsi="Times New Roman" w:cs="Times New Roman"/>
          <w:sz w:val="20"/>
          <w:szCs w:val="20"/>
          <w:vertAlign w:val="superscript"/>
        </w:rPr>
        <w:softHyphen/>
      </w:r>
      <w:r>
        <w:rPr>
          <w:rFonts w:ascii="Times New Roman" w:hAnsi="Times New Roman" w:cs="Times New Roman"/>
          <w:sz w:val="20"/>
          <w:szCs w:val="20"/>
          <w:vertAlign w:val="superscript"/>
        </w:rPr>
        <w:softHyphen/>
      </w:r>
      <w:r>
        <w:rPr>
          <w:rFonts w:ascii="Times New Roman" w:hAnsi="Times New Roman" w:cs="Times New Roman"/>
          <w:sz w:val="20"/>
          <w:szCs w:val="20"/>
          <w:vertAlign w:val="superscript"/>
        </w:rPr>
        <w:softHyphen/>
      </w:r>
    </w:p>
    <w:p w14:paraId="5D7AA426" w14:textId="77777777" w:rsidR="00CA35B0" w:rsidRDefault="00CA35B0">
      <w:pPr>
        <w:pStyle w:val="Textoindependiente"/>
        <w:kinsoku w:val="0"/>
        <w:overflowPunct w:val="0"/>
        <w:spacing w:before="2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44F8202B" w14:textId="20BBB7A7" w:rsidR="00CA35B0" w:rsidRDefault="008102DF">
      <w:pPr>
        <w:pStyle w:val="Textoindependiente"/>
        <w:kinsoku w:val="0"/>
        <w:overflowPunct w:val="0"/>
        <w:spacing w:line="200" w:lineRule="atLeast"/>
        <w:ind w:left="306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543150C9" wp14:editId="4F939321">
                <wp:extent cx="6122670" cy="581025"/>
                <wp:effectExtent l="0" t="0" r="11430" b="28575"/>
                <wp:docPr id="60248049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2670" cy="581025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 w="177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63057" w14:textId="626D3091" w:rsidR="00CA35B0" w:rsidRDefault="00130A08" w:rsidP="002A1A1D">
                            <w:pPr>
                              <w:pStyle w:val="Textoindependiente"/>
                              <w:kinsoku w:val="0"/>
                              <w:overflowPunct w:val="0"/>
                              <w:spacing w:before="47"/>
                              <w:ind w:left="600" w:firstLine="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Práctica_2</w:t>
                            </w:r>
                            <w:r w:rsidR="00CA35B0">
                              <w:rPr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_</w:t>
                            </w:r>
                            <w:r w:rsidR="001F2248">
                              <w:rPr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4</w:t>
                            </w:r>
                            <w:r w:rsidR="00CA35B0">
                              <w:rPr>
                                <w:b/>
                                <w:bCs/>
                                <w:color w:val="FFFFFF"/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84F52">
                              <w:rPr>
                                <w:b/>
                                <w:bCs/>
                                <w:color w:val="FFFFFF"/>
                                <w:spacing w:val="-6"/>
                                <w:sz w:val="24"/>
                                <w:szCs w:val="24"/>
                              </w:rPr>
                              <w:t>v</w:t>
                            </w:r>
                            <w:r w:rsidR="00CC795D">
                              <w:rPr>
                                <w:b/>
                                <w:bCs/>
                                <w:color w:val="FFFFFF"/>
                                <w:spacing w:val="-6"/>
                                <w:sz w:val="24"/>
                                <w:szCs w:val="24"/>
                              </w:rPr>
                              <w:t>2</w:t>
                            </w:r>
                            <w:r w:rsidR="00B00FD5">
                              <w:rPr>
                                <w:b/>
                                <w:bCs/>
                                <w:color w:val="FFFFFF"/>
                                <w:spacing w:val="-6"/>
                                <w:sz w:val="24"/>
                                <w:szCs w:val="24"/>
                              </w:rPr>
                              <w:t>.</w:t>
                            </w:r>
                            <w:r w:rsidR="00CA35B0">
                              <w:rPr>
                                <w:b/>
                                <w:bCs/>
                                <w:color w:val="FFFFFF"/>
                                <w:spacing w:val="4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F2248">
                              <w:rPr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Divide y Vencerás</w:t>
                            </w:r>
                          </w:p>
                          <w:p w14:paraId="333931F4" w14:textId="77777777" w:rsidR="00CA35B0" w:rsidRDefault="00CA35B0">
                            <w:pPr>
                              <w:pStyle w:val="Textoindependiente"/>
                              <w:kinsoku w:val="0"/>
                              <w:overflowPunct w:val="0"/>
                              <w:ind w:left="6" w:firstLine="0"/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>GUIÓN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pacing w:val="-2"/>
                                <w:sz w:val="24"/>
                                <w:szCs w:val="24"/>
                              </w:rPr>
                              <w:t xml:space="preserve">DE 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LA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PRÁCTICA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43150C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width:482.1pt;height:4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" fillcolor="#36f" strokeweight=".14pt">
                <v:textbox inset="0,0,0,0">
                  <w:txbxContent>
                    <w:p w14:paraId="29C63057" w14:textId="626D3091" w:rsidR="00CA35B0" w:rsidRDefault="00130A08" w:rsidP="002A1A1D">
                      <w:pPr>
                        <w:pStyle w:val="Textoindependiente"/>
                        <w:kinsoku w:val="0"/>
                        <w:overflowPunct w:val="0"/>
                        <w:spacing w:before="47"/>
                        <w:ind w:left="600" w:firstLine="0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/>
                          <w:spacing w:val="-1"/>
                          <w:sz w:val="24"/>
                          <w:szCs w:val="24"/>
                        </w:rPr>
                        <w:t>Práctica_2</w:t>
                      </w:r>
                      <w:r w:rsidR="00CA35B0">
                        <w:rPr>
                          <w:b/>
                          <w:bCs/>
                          <w:color w:val="FFFFFF"/>
                          <w:spacing w:val="-1"/>
                          <w:sz w:val="24"/>
                          <w:szCs w:val="24"/>
                        </w:rPr>
                        <w:t>_</w:t>
                      </w:r>
                      <w:r w:rsidR="001F2248">
                        <w:rPr>
                          <w:b/>
                          <w:bCs/>
                          <w:color w:val="FFFFFF"/>
                          <w:spacing w:val="-1"/>
                          <w:sz w:val="24"/>
                          <w:szCs w:val="24"/>
                        </w:rPr>
                        <w:t>4</w:t>
                      </w:r>
                      <w:r w:rsidR="00CA35B0">
                        <w:rPr>
                          <w:b/>
                          <w:bCs/>
                          <w:color w:val="FFFFFF"/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 w:rsidR="00E84F52">
                        <w:rPr>
                          <w:b/>
                          <w:bCs/>
                          <w:color w:val="FFFFFF"/>
                          <w:spacing w:val="-6"/>
                          <w:sz w:val="24"/>
                          <w:szCs w:val="24"/>
                        </w:rPr>
                        <w:t>v</w:t>
                      </w:r>
                      <w:r w:rsidR="00CC795D">
                        <w:rPr>
                          <w:b/>
                          <w:bCs/>
                          <w:color w:val="FFFFFF"/>
                          <w:spacing w:val="-6"/>
                          <w:sz w:val="24"/>
                          <w:szCs w:val="24"/>
                        </w:rPr>
                        <w:t>2</w:t>
                      </w:r>
                      <w:r w:rsidR="00B00FD5">
                        <w:rPr>
                          <w:b/>
                          <w:bCs/>
                          <w:color w:val="FFFFFF"/>
                          <w:spacing w:val="-6"/>
                          <w:sz w:val="24"/>
                          <w:szCs w:val="24"/>
                        </w:rPr>
                        <w:t>.</w:t>
                      </w:r>
                      <w:r w:rsidR="00CA35B0">
                        <w:rPr>
                          <w:b/>
                          <w:bCs/>
                          <w:color w:val="FFFFFF"/>
                          <w:spacing w:val="42"/>
                          <w:sz w:val="24"/>
                          <w:szCs w:val="24"/>
                        </w:rPr>
                        <w:t xml:space="preserve"> </w:t>
                      </w:r>
                      <w:r w:rsidR="001F2248">
                        <w:rPr>
                          <w:color w:val="FFFFFF"/>
                          <w:spacing w:val="-1"/>
                          <w:sz w:val="24"/>
                          <w:szCs w:val="24"/>
                        </w:rPr>
                        <w:t>Divide y Vencerás</w:t>
                      </w:r>
                    </w:p>
                    <w:p w14:paraId="333931F4" w14:textId="77777777" w:rsidR="00CA35B0" w:rsidRDefault="00CA35B0">
                      <w:pPr>
                        <w:pStyle w:val="Textoindependiente"/>
                        <w:kinsoku w:val="0"/>
                        <w:overflowPunct w:val="0"/>
                        <w:ind w:left="6" w:firstLine="0"/>
                        <w:jc w:val="center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24"/>
                          <w:szCs w:val="24"/>
                        </w:rPr>
                        <w:t>GUIÓN</w:t>
                      </w:r>
                      <w:r>
                        <w:rPr>
                          <w:b/>
                          <w:bCs/>
                          <w:color w:val="FFFFFF"/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FFFF"/>
                          <w:spacing w:val="-2"/>
                          <w:sz w:val="24"/>
                          <w:szCs w:val="24"/>
                        </w:rPr>
                        <w:t xml:space="preserve">DE </w:t>
                      </w:r>
                      <w:r>
                        <w:rPr>
                          <w:b/>
                          <w:bCs/>
                          <w:color w:val="FFFFFF"/>
                          <w:spacing w:val="-1"/>
                          <w:sz w:val="24"/>
                          <w:szCs w:val="24"/>
                        </w:rPr>
                        <w:t>LA</w:t>
                      </w:r>
                      <w:r>
                        <w:rPr>
                          <w:b/>
                          <w:bCs/>
                          <w:color w:val="FFFFFF"/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FFFF"/>
                          <w:spacing w:val="-1"/>
                          <w:sz w:val="24"/>
                          <w:szCs w:val="24"/>
                        </w:rPr>
                        <w:t>PRÁCTICA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F6EDB4" w14:textId="77777777" w:rsidR="00CA35B0" w:rsidRDefault="00CA35B0">
      <w:pPr>
        <w:pStyle w:val="Textoindependiente"/>
        <w:kinsoku w:val="0"/>
        <w:overflowPunct w:val="0"/>
        <w:spacing w:before="11"/>
        <w:ind w:left="0" w:firstLine="0"/>
        <w:rPr>
          <w:rFonts w:ascii="Times New Roman" w:hAnsi="Times New Roman" w:cs="Times New Roman"/>
        </w:rPr>
      </w:pPr>
    </w:p>
    <w:p w14:paraId="050A1BAA" w14:textId="520ABA6C" w:rsidR="00CA35B0" w:rsidRDefault="008102DF">
      <w:pPr>
        <w:pStyle w:val="Textoindependiente"/>
        <w:kinsoku w:val="0"/>
        <w:overflowPunct w:val="0"/>
        <w:spacing w:line="200" w:lineRule="atLeast"/>
        <w:ind w:left="29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0DFA0ABE" wp14:editId="5BFE9E46">
                <wp:extent cx="3061970" cy="240030"/>
                <wp:effectExtent l="8890" t="5080" r="5715" b="12065"/>
                <wp:docPr id="138614241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24003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177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D5641" w14:textId="77777777" w:rsidR="00CA35B0" w:rsidRDefault="00CA35B0">
                            <w:pPr>
                              <w:pStyle w:val="Textoindependiente"/>
                              <w:kinsoku w:val="0"/>
                              <w:overflowPunct w:val="0"/>
                              <w:spacing w:before="40"/>
                              <w:ind w:left="53" w:firstLine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1.-</w:t>
                            </w:r>
                            <w:r>
                              <w:rPr>
                                <w:b/>
                                <w:bCs/>
                                <w:spacing w:val="-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Objetivos</w:t>
                            </w:r>
                            <w:r>
                              <w:rPr>
                                <w:b/>
                                <w:bCs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</w:t>
                            </w:r>
                            <w:r>
                              <w:rPr>
                                <w:b/>
                                <w:bCs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</w:t>
                            </w:r>
                            <w:r>
                              <w:rPr>
                                <w:b/>
                                <w:bCs/>
                                <w:spacing w:val="-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práctica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FA0ABE" id="Text Box 17" o:spid="_x0000_s1027" type="#_x0000_t202" style="width:241.1pt;height:1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" fillcolor="#e4e4e4" strokeweight=".14pt">
                <v:textbox inset="0,0,0,0">
                  <w:txbxContent>
                    <w:p w14:paraId="4F8D5641" w14:textId="77777777" w:rsidR="00CA35B0" w:rsidRDefault="00CA35B0">
                      <w:pPr>
                        <w:pStyle w:val="Textoindependiente"/>
                        <w:kinsoku w:val="0"/>
                        <w:overflowPunct w:val="0"/>
                        <w:spacing w:before="40"/>
                        <w:ind w:left="53" w:firstLine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1.-</w:t>
                      </w:r>
                      <w:r>
                        <w:rPr>
                          <w:b/>
                          <w:bCs/>
                          <w:spacing w:val="-7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"/>
                          <w:sz w:val="24"/>
                          <w:szCs w:val="24"/>
                        </w:rPr>
                        <w:t>Objetivos</w:t>
                      </w:r>
                      <w:r>
                        <w:rPr>
                          <w:b/>
                          <w:bCs/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de</w:t>
                      </w:r>
                      <w:r>
                        <w:rPr>
                          <w:b/>
                          <w:bCs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la</w:t>
                      </w:r>
                      <w:r>
                        <w:rPr>
                          <w:b/>
                          <w:bCs/>
                          <w:spacing w:val="-7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"/>
                          <w:sz w:val="24"/>
                          <w:szCs w:val="24"/>
                        </w:rPr>
                        <w:t>práctica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D3F33D" w14:textId="77777777" w:rsidR="00CA35B0" w:rsidRDefault="00CA35B0">
      <w:pPr>
        <w:pStyle w:val="Textoindependiente"/>
        <w:kinsoku w:val="0"/>
        <w:overflowPunct w:val="0"/>
        <w:spacing w:before="4"/>
        <w:ind w:left="0" w:firstLine="0"/>
        <w:rPr>
          <w:rFonts w:ascii="Times New Roman" w:hAnsi="Times New Roman" w:cs="Times New Roman"/>
          <w:sz w:val="19"/>
          <w:szCs w:val="19"/>
        </w:rPr>
      </w:pPr>
    </w:p>
    <w:p w14:paraId="0B32AA29" w14:textId="38E92060" w:rsidR="004A706D" w:rsidRDefault="001F2248" w:rsidP="004A706D">
      <w:pPr>
        <w:pStyle w:val="Textoindependiente"/>
        <w:tabs>
          <w:tab w:val="left" w:pos="654"/>
        </w:tabs>
        <w:kinsoku w:val="0"/>
        <w:overflowPunct w:val="0"/>
        <w:spacing w:before="6"/>
        <w:ind w:left="426" w:firstLine="0"/>
        <w:rPr>
          <w:spacing w:val="-2"/>
        </w:rPr>
      </w:pPr>
      <w:r>
        <w:rPr>
          <w:spacing w:val="-1"/>
        </w:rPr>
        <w:t xml:space="preserve">Dados dos enteros </w:t>
      </w:r>
      <w:r w:rsidRPr="001F2248">
        <w:rPr>
          <w:b/>
          <w:bCs/>
          <w:i/>
          <w:iCs/>
          <w:spacing w:val="-1"/>
        </w:rPr>
        <w:t>a</w:t>
      </w:r>
      <w:r>
        <w:rPr>
          <w:spacing w:val="-1"/>
        </w:rPr>
        <w:t xml:space="preserve">, n&gt;0, la potencia </w:t>
      </w:r>
      <w:proofErr w:type="spellStart"/>
      <w:r>
        <w:rPr>
          <w:spacing w:val="-1"/>
        </w:rPr>
        <w:t>a</w:t>
      </w:r>
      <w:r w:rsidRPr="001F2248">
        <w:rPr>
          <w:spacing w:val="-1"/>
          <w:vertAlign w:val="superscript"/>
        </w:rPr>
        <w:t>n</w:t>
      </w:r>
      <w:proofErr w:type="spellEnd"/>
      <w:r>
        <w:rPr>
          <w:spacing w:val="-1"/>
          <w:vertAlign w:val="superscript"/>
        </w:rPr>
        <w:t xml:space="preserve"> </w:t>
      </w:r>
      <w:r>
        <w:rPr>
          <w:spacing w:val="-1"/>
        </w:rPr>
        <w:t xml:space="preserve">puede calcularse haciendo n-1 multiplicaciones (lo que supone una complejidad lineal con respecto a n, que es el tamaño del problema), pero esto podría resultar muy costoso si n es grande. </w:t>
      </w:r>
      <w:r w:rsidR="00DA541C">
        <w:rPr>
          <w:spacing w:val="-1"/>
        </w:rPr>
        <w:t>No obstante, u</w:t>
      </w:r>
      <w:r>
        <w:rPr>
          <w:spacing w:val="-1"/>
        </w:rPr>
        <w:t xml:space="preserve">tilizando un esquema de tipo Divide y Vencerás, </w:t>
      </w:r>
      <w:r w:rsidR="00DA541C">
        <w:rPr>
          <w:spacing w:val="-1"/>
        </w:rPr>
        <w:t xml:space="preserve">podemos </w:t>
      </w:r>
      <w:r>
        <w:rPr>
          <w:spacing w:val="-1"/>
        </w:rPr>
        <w:t xml:space="preserve">escribir una función que calcule </w:t>
      </w:r>
      <w:proofErr w:type="spellStart"/>
      <w:r>
        <w:rPr>
          <w:spacing w:val="-1"/>
        </w:rPr>
        <w:t>a</w:t>
      </w:r>
      <w:r w:rsidRPr="001F2248">
        <w:rPr>
          <w:spacing w:val="-1"/>
          <w:vertAlign w:val="superscript"/>
        </w:rPr>
        <w:t>n</w:t>
      </w:r>
      <w:proofErr w:type="spellEnd"/>
      <w:r>
        <w:rPr>
          <w:spacing w:val="-1"/>
          <w:vertAlign w:val="superscript"/>
        </w:rPr>
        <w:t xml:space="preserve"> </w:t>
      </w:r>
      <w:r>
        <w:rPr>
          <w:spacing w:val="-2"/>
        </w:rPr>
        <w:t>en un tiempo logarítmico (</w:t>
      </w:r>
      <m:oMath>
        <m:r>
          <w:rPr>
            <w:rFonts w:ascii="Cambria Math" w:hAnsi="Cambria Math"/>
            <w:spacing w:val="-2"/>
          </w:rPr>
          <m:t>t(n)∈</m:t>
        </m:r>
        <m:r>
          <m:rPr>
            <m:sty m:val="p"/>
          </m:rPr>
          <w:rPr>
            <w:rFonts w:ascii="Cambria Math" w:hAnsi="Cambria Math"/>
            <w:spacing w:val="-2"/>
          </w:rPr>
          <m:t>Θ</m:t>
        </m:r>
        <m:r>
          <w:rPr>
            <w:rFonts w:ascii="Cambria Math" w:hAnsi="Cambria Math"/>
            <w:spacing w:val="-2"/>
          </w:rPr>
          <m:t>(</m:t>
        </m:r>
        <m:func>
          <m:funcPr>
            <m:ctrlPr>
              <w:rPr>
                <w:rFonts w:ascii="Cambria Math" w:hAnsi="Cambria Math"/>
                <w:i/>
                <w:spacing w:val="-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pacing w:val="-2"/>
              </w:rPr>
              <m:t>log</m:t>
            </m:r>
          </m:fName>
          <m:e>
            <m:r>
              <w:rPr>
                <w:rFonts w:ascii="Cambria Math" w:hAnsi="Cambria Math"/>
                <w:spacing w:val="-2"/>
              </w:rPr>
              <m:t>n)</m:t>
            </m:r>
          </m:e>
        </m:func>
      </m:oMath>
      <w:r>
        <w:rPr>
          <w:spacing w:val="-2"/>
        </w:rPr>
        <w:t>).</w:t>
      </w:r>
    </w:p>
    <w:p w14:paraId="2A574D63" w14:textId="77777777" w:rsidR="00DA541C" w:rsidRDefault="00DA541C" w:rsidP="004A706D">
      <w:pPr>
        <w:pStyle w:val="Textoindependiente"/>
        <w:tabs>
          <w:tab w:val="left" w:pos="654"/>
        </w:tabs>
        <w:kinsoku w:val="0"/>
        <w:overflowPunct w:val="0"/>
        <w:spacing w:before="6"/>
        <w:ind w:left="426" w:firstLine="0"/>
        <w:rPr>
          <w:spacing w:val="-2"/>
        </w:rPr>
      </w:pPr>
    </w:p>
    <w:p w14:paraId="5A854B97" w14:textId="1FF5FDA1" w:rsidR="00B34F61" w:rsidRDefault="00DA541C" w:rsidP="00B34F61">
      <w:pPr>
        <w:pStyle w:val="Textoindependiente"/>
        <w:tabs>
          <w:tab w:val="left" w:pos="654"/>
        </w:tabs>
        <w:kinsoku w:val="0"/>
        <w:overflowPunct w:val="0"/>
        <w:spacing w:before="6"/>
        <w:ind w:left="426" w:firstLine="0"/>
        <w:rPr>
          <w:spacing w:val="-2"/>
        </w:rPr>
      </w:pPr>
      <w:r>
        <w:rPr>
          <w:spacing w:val="-2"/>
        </w:rPr>
        <w:t>Planteado el problema de la potenciación de enteros</w:t>
      </w:r>
      <w:r w:rsidR="00AA6A3E">
        <w:rPr>
          <w:spacing w:val="-2"/>
        </w:rPr>
        <w:t>,</w:t>
      </w:r>
      <w:r>
        <w:rPr>
          <w:spacing w:val="-2"/>
        </w:rPr>
        <w:t xml:space="preserve"> en </w:t>
      </w:r>
      <w:r w:rsidR="00AA6A3E">
        <w:rPr>
          <w:spacing w:val="-2"/>
        </w:rPr>
        <w:t>esta</w:t>
      </w:r>
      <w:r>
        <w:rPr>
          <w:spacing w:val="-2"/>
        </w:rPr>
        <w:t xml:space="preserve"> práctica trataremos de analizar cuan efectiva puede llegar a ser la técnica Divide y Vencerás según el tamaño de n (exponente) comparando la ejecución del algoritmo implementado la solución trivial iterativa</w:t>
      </w:r>
      <w:r w:rsidR="00B34F61">
        <w:rPr>
          <w:spacing w:val="-2"/>
        </w:rPr>
        <w:t xml:space="preserve"> (a*a*</w:t>
      </w:r>
      <w:proofErr w:type="gramStart"/>
      <w:r w:rsidR="00B34F61">
        <w:rPr>
          <w:spacing w:val="-2"/>
        </w:rPr>
        <w:t>a….</w:t>
      </w:r>
      <w:proofErr w:type="gramEnd"/>
      <w:r w:rsidR="00B34F61">
        <w:rPr>
          <w:spacing w:val="-2"/>
        </w:rPr>
        <w:t xml:space="preserve">n….*a), </w:t>
      </w:r>
      <w:r w:rsidR="00AA6A3E">
        <w:rPr>
          <w:spacing w:val="-2"/>
        </w:rPr>
        <w:t xml:space="preserve">una </w:t>
      </w:r>
      <w:r w:rsidR="00B34F61">
        <w:rPr>
          <w:spacing w:val="-2"/>
        </w:rPr>
        <w:t>solución recursiva</w:t>
      </w:r>
      <w:r w:rsidR="00AA6A3E">
        <w:rPr>
          <w:spacing w:val="-2"/>
        </w:rPr>
        <w:t xml:space="preserve"> simple</w:t>
      </w:r>
      <w:r w:rsidR="00B34F61">
        <w:rPr>
          <w:spacing w:val="-2"/>
        </w:rPr>
        <w:t xml:space="preserve"> (</w:t>
      </w:r>
      <w:proofErr w:type="spellStart"/>
      <w:r w:rsidR="00B34F61">
        <w:rPr>
          <w:spacing w:val="-1"/>
        </w:rPr>
        <w:t>a</w:t>
      </w:r>
      <w:r w:rsidR="00B34F61" w:rsidRPr="001F2248">
        <w:rPr>
          <w:spacing w:val="-1"/>
          <w:vertAlign w:val="superscript"/>
        </w:rPr>
        <w:t>n</w:t>
      </w:r>
      <w:proofErr w:type="spellEnd"/>
      <w:r w:rsidR="00B34F61">
        <w:rPr>
          <w:spacing w:val="-2"/>
        </w:rPr>
        <w:t>=a*</w:t>
      </w:r>
      <w:r w:rsidR="00B34F61" w:rsidRPr="00B34F61">
        <w:rPr>
          <w:spacing w:val="-1"/>
        </w:rPr>
        <w:t xml:space="preserve"> </w:t>
      </w:r>
      <w:r w:rsidR="00B34F61">
        <w:rPr>
          <w:spacing w:val="-1"/>
        </w:rPr>
        <w:t>a</w:t>
      </w:r>
      <w:r w:rsidR="00B34F61" w:rsidRPr="001F2248">
        <w:rPr>
          <w:spacing w:val="-1"/>
          <w:vertAlign w:val="superscript"/>
        </w:rPr>
        <w:t>n</w:t>
      </w:r>
      <w:r w:rsidR="00B34F61">
        <w:rPr>
          <w:spacing w:val="-1"/>
          <w:vertAlign w:val="superscript"/>
        </w:rPr>
        <w:t>-1</w:t>
      </w:r>
      <w:r w:rsidR="00B34F61">
        <w:rPr>
          <w:spacing w:val="-2"/>
        </w:rPr>
        <w:t xml:space="preserve">) </w:t>
      </w:r>
      <w:r>
        <w:rPr>
          <w:spacing w:val="-2"/>
        </w:rPr>
        <w:t>y otra aplicando la técnica Divide y Vencerás</w:t>
      </w:r>
      <w:r w:rsidR="00B34F61">
        <w:rPr>
          <w:spacing w:val="-2"/>
        </w:rPr>
        <w:t xml:space="preserve"> (</w:t>
      </w:r>
      <w:proofErr w:type="spellStart"/>
      <w:r w:rsidR="00B34F61">
        <w:rPr>
          <w:spacing w:val="-1"/>
        </w:rPr>
        <w:t>a</w:t>
      </w:r>
      <w:r w:rsidR="00B34F61" w:rsidRPr="001F2248">
        <w:rPr>
          <w:spacing w:val="-1"/>
          <w:vertAlign w:val="superscript"/>
        </w:rPr>
        <w:t>n</w:t>
      </w:r>
      <w:proofErr w:type="spellEnd"/>
      <w:r w:rsidR="00B34F61">
        <w:rPr>
          <w:spacing w:val="-1"/>
          <w:vertAlign w:val="superscript"/>
        </w:rPr>
        <w:t xml:space="preserve"> </w:t>
      </w:r>
      <w:r w:rsidR="00B34F61">
        <w:rPr>
          <w:spacing w:val="-2"/>
        </w:rPr>
        <w:t xml:space="preserve">= </w:t>
      </w:r>
      <w:proofErr w:type="spellStart"/>
      <w:r w:rsidR="00B34F61">
        <w:rPr>
          <w:spacing w:val="-1"/>
        </w:rPr>
        <w:t>a</w:t>
      </w:r>
      <w:r w:rsidR="00B34F61" w:rsidRPr="001F2248">
        <w:rPr>
          <w:spacing w:val="-1"/>
          <w:vertAlign w:val="superscript"/>
        </w:rPr>
        <w:t>n</w:t>
      </w:r>
      <w:proofErr w:type="spellEnd"/>
      <w:r w:rsidR="00B34F61">
        <w:rPr>
          <w:spacing w:val="-1"/>
          <w:vertAlign w:val="superscript"/>
        </w:rPr>
        <w:t xml:space="preserve">/2 </w:t>
      </w:r>
      <w:r w:rsidR="00B34F61">
        <w:rPr>
          <w:spacing w:val="-2"/>
        </w:rPr>
        <w:t xml:space="preserve">* </w:t>
      </w:r>
      <w:proofErr w:type="spellStart"/>
      <w:r w:rsidR="00B34F61">
        <w:rPr>
          <w:spacing w:val="-1"/>
        </w:rPr>
        <w:t>a</w:t>
      </w:r>
      <w:r w:rsidR="00B34F61" w:rsidRPr="001F2248">
        <w:rPr>
          <w:spacing w:val="-1"/>
          <w:vertAlign w:val="superscript"/>
        </w:rPr>
        <w:t>n</w:t>
      </w:r>
      <w:proofErr w:type="spellEnd"/>
      <w:r w:rsidR="00B34F61">
        <w:rPr>
          <w:spacing w:val="-1"/>
          <w:vertAlign w:val="superscript"/>
        </w:rPr>
        <w:t>/2</w:t>
      </w:r>
      <w:r w:rsidR="00B34F61">
        <w:rPr>
          <w:spacing w:val="-2"/>
        </w:rPr>
        <w:t>).</w:t>
      </w:r>
    </w:p>
    <w:p w14:paraId="629F8CDA" w14:textId="77777777" w:rsidR="00B34F61" w:rsidRDefault="00B34F61" w:rsidP="00B34F61">
      <w:pPr>
        <w:pStyle w:val="Textoindependiente"/>
        <w:tabs>
          <w:tab w:val="left" w:pos="654"/>
        </w:tabs>
        <w:kinsoku w:val="0"/>
        <w:overflowPunct w:val="0"/>
        <w:spacing w:before="6"/>
        <w:ind w:left="426" w:firstLine="0"/>
        <w:rPr>
          <w:spacing w:val="-2"/>
        </w:rPr>
      </w:pPr>
    </w:p>
    <w:p w14:paraId="2B55F187" w14:textId="77777777" w:rsidR="00B34F61" w:rsidRDefault="00B34F61" w:rsidP="00B34F61">
      <w:pPr>
        <w:pStyle w:val="Textoindependiente"/>
        <w:tabs>
          <w:tab w:val="left" w:pos="654"/>
        </w:tabs>
        <w:kinsoku w:val="0"/>
        <w:overflowPunct w:val="0"/>
        <w:spacing w:before="6"/>
        <w:ind w:left="426" w:firstLine="0"/>
        <w:rPr>
          <w:spacing w:val="-2"/>
        </w:rPr>
      </w:pPr>
    </w:p>
    <w:p w14:paraId="2B8617D4" w14:textId="77777777" w:rsidR="00CA35B0" w:rsidRDefault="00CA35B0">
      <w:pPr>
        <w:pStyle w:val="Textoindependiente"/>
        <w:kinsoku w:val="0"/>
        <w:overflowPunct w:val="0"/>
        <w:spacing w:before="2"/>
        <w:ind w:left="0" w:firstLine="0"/>
      </w:pPr>
    </w:p>
    <w:p w14:paraId="524CF0B6" w14:textId="1E4A31F3" w:rsidR="00CA35B0" w:rsidRDefault="008102DF">
      <w:pPr>
        <w:pStyle w:val="Textoindependiente"/>
        <w:kinsoku w:val="0"/>
        <w:overflowPunct w:val="0"/>
        <w:spacing w:line="200" w:lineRule="atLeast"/>
        <w:ind w:left="294" w:firstLine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2002F9A6" wp14:editId="382C807E">
                <wp:extent cx="3061970" cy="240030"/>
                <wp:effectExtent l="8890" t="6350" r="5715" b="10795"/>
                <wp:docPr id="174164931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24003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177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C3ED4" w14:textId="77777777" w:rsidR="00CA35B0" w:rsidRDefault="00CA35B0">
                            <w:pPr>
                              <w:pStyle w:val="Textoindependiente"/>
                              <w:kinsoku w:val="0"/>
                              <w:overflowPunct w:val="0"/>
                              <w:spacing w:before="59"/>
                              <w:ind w:left="55" w:firstLine="0"/>
                            </w:pPr>
                            <w:r>
                              <w:rPr>
                                <w:b/>
                                <w:bCs/>
                              </w:rPr>
                              <w:t>2.-</w:t>
                            </w:r>
                            <w:r>
                              <w:rPr>
                                <w:b/>
                                <w:bCs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</w:rPr>
                              <w:t xml:space="preserve">Actividades </w:t>
                            </w:r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2"/>
                              </w:rPr>
                              <w:t>realizar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02F9A6" id="Text Box 25" o:spid="_x0000_s1028" type="#_x0000_t202" style="width:241.1pt;height:1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" fillcolor="#e4e4e4" strokeweight=".14pt">
                <v:textbox inset="0,0,0,0">
                  <w:txbxContent>
                    <w:p w14:paraId="471C3ED4" w14:textId="77777777" w:rsidR="00CA35B0" w:rsidRDefault="00CA35B0">
                      <w:pPr>
                        <w:pStyle w:val="Textoindependiente"/>
                        <w:kinsoku w:val="0"/>
                        <w:overflowPunct w:val="0"/>
                        <w:spacing w:before="59"/>
                        <w:ind w:left="55" w:firstLine="0"/>
                      </w:pPr>
                      <w:r>
                        <w:rPr>
                          <w:b/>
                          <w:bCs/>
                        </w:rPr>
                        <w:t>2.-</w:t>
                      </w:r>
                      <w:r>
                        <w:rPr>
                          <w:b/>
                          <w:bCs/>
                          <w:spacing w:val="7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"/>
                        </w:rPr>
                        <w:t xml:space="preserve">Actividades </w:t>
                      </w:r>
                      <w:r>
                        <w:rPr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2"/>
                        </w:rPr>
                        <w:t>realizar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BB6801" w14:textId="77777777" w:rsidR="00CA35B0" w:rsidRDefault="00CA35B0">
      <w:pPr>
        <w:pStyle w:val="Textoindependiente"/>
        <w:kinsoku w:val="0"/>
        <w:overflowPunct w:val="0"/>
        <w:spacing w:before="12"/>
        <w:ind w:left="0" w:firstLine="0"/>
      </w:pPr>
    </w:p>
    <w:p w14:paraId="0B1CFDF9" w14:textId="77777777" w:rsidR="00130A08" w:rsidRDefault="00130A08">
      <w:pPr>
        <w:pStyle w:val="Textoindependiente"/>
        <w:kinsoku w:val="0"/>
        <w:overflowPunct w:val="0"/>
        <w:ind w:left="292" w:firstLine="0"/>
        <w:rPr>
          <w:b/>
          <w:bCs/>
          <w:spacing w:val="-1"/>
          <w:u w:val="single"/>
        </w:rPr>
      </w:pPr>
    </w:p>
    <w:p w14:paraId="6C91F229" w14:textId="6D89F25E" w:rsidR="00CA35B0" w:rsidRDefault="00CA35B0">
      <w:pPr>
        <w:pStyle w:val="Textoindependiente"/>
        <w:kinsoku w:val="0"/>
        <w:overflowPunct w:val="0"/>
        <w:ind w:left="292" w:firstLine="0"/>
        <w:rPr>
          <w:spacing w:val="-1"/>
        </w:rPr>
      </w:pPr>
      <w:r>
        <w:rPr>
          <w:b/>
          <w:bCs/>
          <w:spacing w:val="-1"/>
          <w:u w:val="single"/>
        </w:rPr>
        <w:t>Actividad</w:t>
      </w:r>
      <w:r>
        <w:rPr>
          <w:b/>
          <w:bCs/>
          <w:spacing w:val="-2"/>
          <w:u w:val="single"/>
        </w:rPr>
        <w:t xml:space="preserve"> </w:t>
      </w:r>
      <w:r>
        <w:rPr>
          <w:b/>
          <w:bCs/>
          <w:u w:val="single"/>
        </w:rPr>
        <w:t>1</w:t>
      </w:r>
      <w:r>
        <w:rPr>
          <w:u w:val="single"/>
        </w:rPr>
        <w:t>:</w:t>
      </w:r>
      <w:r>
        <w:rPr>
          <w:spacing w:val="-1"/>
          <w:u w:val="single"/>
        </w:rPr>
        <w:t xml:space="preserve"> </w:t>
      </w:r>
      <w:r w:rsidR="00F1227B">
        <w:rPr>
          <w:spacing w:val="-1"/>
        </w:rPr>
        <w:t>Resolver el problema de la potenciación con el algoritmo trivial</w:t>
      </w:r>
      <w:r w:rsidR="00C118FC">
        <w:rPr>
          <w:spacing w:val="-1"/>
        </w:rPr>
        <w:t xml:space="preserve"> iterativo</w:t>
      </w:r>
      <w:r w:rsidR="00F1227B">
        <w:rPr>
          <w:spacing w:val="-1"/>
        </w:rPr>
        <w:t>:</w:t>
      </w:r>
    </w:p>
    <w:p w14:paraId="4E37A3E1" w14:textId="77777777" w:rsidR="00F1227B" w:rsidRDefault="00F1227B">
      <w:pPr>
        <w:pStyle w:val="Textoindependiente"/>
        <w:kinsoku w:val="0"/>
        <w:overflowPunct w:val="0"/>
        <w:ind w:left="292" w:firstLine="0"/>
        <w:rPr>
          <w:spacing w:val="-1"/>
        </w:rPr>
      </w:pPr>
    </w:p>
    <w:p w14:paraId="13201783" w14:textId="33A0EC23" w:rsidR="00C118FC" w:rsidRPr="00C118FC" w:rsidRDefault="00C118FC" w:rsidP="00C118FC">
      <w:pPr>
        <w:pStyle w:val="Textoindependiente"/>
        <w:kinsoku w:val="0"/>
        <w:overflowPunct w:val="0"/>
        <w:spacing w:before="8"/>
        <w:ind w:left="1442"/>
        <w:rPr>
          <w:spacing w:val="-1"/>
        </w:rPr>
      </w:pPr>
      <w:r w:rsidRPr="00C118FC">
        <w:rPr>
          <w:b/>
          <w:bCs/>
          <w:spacing w:val="-1"/>
        </w:rPr>
        <w:t>función</w:t>
      </w:r>
      <w:r>
        <w:rPr>
          <w:spacing w:val="-1"/>
        </w:rPr>
        <w:t xml:space="preserve"> </w:t>
      </w:r>
      <w:r w:rsidRPr="00C118FC">
        <w:rPr>
          <w:spacing w:val="-1"/>
        </w:rPr>
        <w:t>pot</w:t>
      </w:r>
      <w:r>
        <w:rPr>
          <w:spacing w:val="-1"/>
        </w:rPr>
        <w:t xml:space="preserve">encia1 </w:t>
      </w:r>
      <w:r w:rsidRPr="00C118FC">
        <w:rPr>
          <w:spacing w:val="-1"/>
        </w:rPr>
        <w:t>(</w:t>
      </w:r>
      <w:proofErr w:type="spellStart"/>
      <w:proofErr w:type="gramStart"/>
      <w:r w:rsidRPr="00C118FC">
        <w:rPr>
          <w:spacing w:val="-1"/>
        </w:rPr>
        <w:t>a,n</w:t>
      </w:r>
      <w:proofErr w:type="spellEnd"/>
      <w:proofErr w:type="gramEnd"/>
      <w:r w:rsidRPr="00C118FC">
        <w:rPr>
          <w:spacing w:val="-1"/>
        </w:rPr>
        <w:t>:</w:t>
      </w:r>
      <w:r>
        <w:rPr>
          <w:spacing w:val="-1"/>
        </w:rPr>
        <w:t xml:space="preserve"> </w:t>
      </w:r>
      <w:r w:rsidRPr="00C118FC">
        <w:rPr>
          <w:spacing w:val="-1"/>
        </w:rPr>
        <w:t xml:space="preserve">entero) </w:t>
      </w:r>
      <w:r w:rsidRPr="00C118FC">
        <w:rPr>
          <w:b/>
          <w:bCs/>
          <w:spacing w:val="-1"/>
        </w:rPr>
        <w:t>devuelve</w:t>
      </w:r>
      <w:r>
        <w:rPr>
          <w:spacing w:val="-1"/>
        </w:rPr>
        <w:t xml:space="preserve"> </w:t>
      </w:r>
      <w:r w:rsidRPr="00C118FC">
        <w:rPr>
          <w:spacing w:val="-1"/>
        </w:rPr>
        <w:t>entero</w:t>
      </w:r>
      <w:r w:rsidR="00F912BC">
        <w:rPr>
          <w:spacing w:val="-1"/>
        </w:rPr>
        <w:t xml:space="preserve"> largo</w:t>
      </w:r>
    </w:p>
    <w:p w14:paraId="2498C249" w14:textId="77777777" w:rsidR="00C118FC" w:rsidRPr="00C118FC" w:rsidRDefault="00C118FC" w:rsidP="00C118FC">
      <w:pPr>
        <w:pStyle w:val="Textoindependiente"/>
        <w:kinsoku w:val="0"/>
        <w:overflowPunct w:val="0"/>
        <w:spacing w:before="8"/>
        <w:ind w:left="1442"/>
        <w:rPr>
          <w:b/>
          <w:bCs/>
          <w:spacing w:val="-1"/>
        </w:rPr>
      </w:pPr>
      <w:r w:rsidRPr="00C118FC">
        <w:rPr>
          <w:b/>
          <w:bCs/>
          <w:spacing w:val="-1"/>
        </w:rPr>
        <w:t>principio</w:t>
      </w:r>
    </w:p>
    <w:p w14:paraId="13622E42" w14:textId="77777777" w:rsidR="00C118FC" w:rsidRPr="00C118FC" w:rsidRDefault="00C118FC" w:rsidP="00C118FC">
      <w:pPr>
        <w:pStyle w:val="Textoindependiente"/>
        <w:kinsoku w:val="0"/>
        <w:overflowPunct w:val="0"/>
        <w:spacing w:before="8"/>
        <w:ind w:left="1442" w:firstLine="0"/>
        <w:rPr>
          <w:spacing w:val="-1"/>
        </w:rPr>
      </w:pPr>
      <w:proofErr w:type="gramStart"/>
      <w:r w:rsidRPr="00C118FC">
        <w:rPr>
          <w:spacing w:val="-1"/>
        </w:rPr>
        <w:t>r:=</w:t>
      </w:r>
      <w:proofErr w:type="gramEnd"/>
      <w:r w:rsidRPr="00C118FC">
        <w:rPr>
          <w:spacing w:val="-1"/>
        </w:rPr>
        <w:t>1;</w:t>
      </w:r>
    </w:p>
    <w:p w14:paraId="3895553F" w14:textId="19444FDB" w:rsidR="00C118FC" w:rsidRPr="00C118FC" w:rsidRDefault="00C118FC" w:rsidP="00C118FC">
      <w:pPr>
        <w:pStyle w:val="Textoindependiente"/>
        <w:kinsoku w:val="0"/>
        <w:overflowPunct w:val="0"/>
        <w:spacing w:before="8"/>
        <w:ind w:left="1442" w:firstLine="0"/>
        <w:rPr>
          <w:spacing w:val="-1"/>
        </w:rPr>
      </w:pPr>
      <w:r w:rsidRPr="00C118FC">
        <w:rPr>
          <w:b/>
          <w:bCs/>
          <w:spacing w:val="-1"/>
        </w:rPr>
        <w:t>para</w:t>
      </w:r>
      <w:r>
        <w:rPr>
          <w:spacing w:val="-1"/>
        </w:rPr>
        <w:t xml:space="preserve"> </w:t>
      </w:r>
      <w:proofErr w:type="gramStart"/>
      <w:r w:rsidRPr="00C118FC">
        <w:rPr>
          <w:spacing w:val="-1"/>
        </w:rPr>
        <w:t>i:=</w:t>
      </w:r>
      <w:proofErr w:type="gramEnd"/>
      <w:r w:rsidRPr="00C118FC">
        <w:rPr>
          <w:spacing w:val="-1"/>
        </w:rPr>
        <w:t xml:space="preserve">1 </w:t>
      </w:r>
      <w:r w:rsidRPr="00C118FC">
        <w:rPr>
          <w:b/>
          <w:bCs/>
          <w:spacing w:val="-1"/>
        </w:rPr>
        <w:t>hasta</w:t>
      </w:r>
      <w:r>
        <w:rPr>
          <w:spacing w:val="-1"/>
        </w:rPr>
        <w:t xml:space="preserve"> </w:t>
      </w:r>
      <w:r w:rsidRPr="00C118FC">
        <w:rPr>
          <w:spacing w:val="-1"/>
        </w:rPr>
        <w:t xml:space="preserve">n </w:t>
      </w:r>
      <w:r w:rsidRPr="00C118FC">
        <w:rPr>
          <w:b/>
          <w:bCs/>
          <w:spacing w:val="-1"/>
        </w:rPr>
        <w:t>hacer</w:t>
      </w:r>
    </w:p>
    <w:p w14:paraId="53F41F5D" w14:textId="77777777" w:rsidR="00C118FC" w:rsidRPr="00C118FC" w:rsidRDefault="00C118FC" w:rsidP="00C118FC">
      <w:pPr>
        <w:pStyle w:val="Textoindependiente"/>
        <w:kinsoku w:val="0"/>
        <w:overflowPunct w:val="0"/>
        <w:spacing w:before="8"/>
        <w:ind w:left="2162"/>
        <w:rPr>
          <w:spacing w:val="-1"/>
        </w:rPr>
      </w:pPr>
      <w:proofErr w:type="gramStart"/>
      <w:r w:rsidRPr="00C118FC">
        <w:rPr>
          <w:spacing w:val="-1"/>
        </w:rPr>
        <w:t>r:=</w:t>
      </w:r>
      <w:proofErr w:type="gramEnd"/>
      <w:r w:rsidRPr="00C118FC">
        <w:rPr>
          <w:spacing w:val="-1"/>
        </w:rPr>
        <w:t>r*a</w:t>
      </w:r>
    </w:p>
    <w:p w14:paraId="57640594" w14:textId="77777777" w:rsidR="00C118FC" w:rsidRPr="00C118FC" w:rsidRDefault="00C118FC" w:rsidP="00C118FC">
      <w:pPr>
        <w:pStyle w:val="Textoindependiente"/>
        <w:kinsoku w:val="0"/>
        <w:overflowPunct w:val="0"/>
        <w:spacing w:before="8"/>
        <w:ind w:left="1442" w:firstLine="0"/>
        <w:rPr>
          <w:spacing w:val="-1"/>
        </w:rPr>
      </w:pPr>
      <w:proofErr w:type="spellStart"/>
      <w:r w:rsidRPr="00C118FC">
        <w:rPr>
          <w:b/>
          <w:bCs/>
          <w:spacing w:val="-1"/>
        </w:rPr>
        <w:t>fpara</w:t>
      </w:r>
      <w:proofErr w:type="spellEnd"/>
      <w:r w:rsidRPr="00C118FC">
        <w:rPr>
          <w:spacing w:val="-1"/>
        </w:rPr>
        <w:t>;</w:t>
      </w:r>
    </w:p>
    <w:p w14:paraId="3336F3F4" w14:textId="0AA60408" w:rsidR="00C118FC" w:rsidRPr="00C118FC" w:rsidRDefault="00C118FC" w:rsidP="00C118FC">
      <w:pPr>
        <w:pStyle w:val="Textoindependiente"/>
        <w:kinsoku w:val="0"/>
        <w:overflowPunct w:val="0"/>
        <w:spacing w:before="8"/>
        <w:ind w:left="1442" w:firstLine="0"/>
        <w:rPr>
          <w:spacing w:val="-1"/>
        </w:rPr>
      </w:pPr>
      <w:r w:rsidRPr="00C118FC">
        <w:rPr>
          <w:b/>
          <w:bCs/>
          <w:spacing w:val="-1"/>
        </w:rPr>
        <w:t>devuelve</w:t>
      </w:r>
      <w:r>
        <w:rPr>
          <w:spacing w:val="-1"/>
        </w:rPr>
        <w:t xml:space="preserve"> </w:t>
      </w:r>
      <w:r w:rsidRPr="00C118FC">
        <w:rPr>
          <w:spacing w:val="-1"/>
        </w:rPr>
        <w:t>r</w:t>
      </w:r>
    </w:p>
    <w:p w14:paraId="3603FC37" w14:textId="5E39B4C6" w:rsidR="00CA35B0" w:rsidRDefault="00C118FC" w:rsidP="00C118FC">
      <w:pPr>
        <w:pStyle w:val="Textoindependiente"/>
        <w:kinsoku w:val="0"/>
        <w:overflowPunct w:val="0"/>
        <w:spacing w:before="8"/>
        <w:ind w:left="789" w:firstLine="284"/>
        <w:rPr>
          <w:b/>
          <w:bCs/>
          <w:spacing w:val="-1"/>
        </w:rPr>
      </w:pPr>
      <w:r w:rsidRPr="00C118FC">
        <w:rPr>
          <w:b/>
          <w:bCs/>
          <w:spacing w:val="-1"/>
        </w:rPr>
        <w:t>fin</w:t>
      </w:r>
    </w:p>
    <w:p w14:paraId="414CEB79" w14:textId="77777777" w:rsidR="001C6C1F" w:rsidRDefault="001C6C1F" w:rsidP="00C118FC">
      <w:pPr>
        <w:pStyle w:val="Textoindependiente"/>
        <w:kinsoku w:val="0"/>
        <w:overflowPunct w:val="0"/>
        <w:spacing w:before="8"/>
        <w:ind w:left="789" w:firstLine="284"/>
        <w:rPr>
          <w:b/>
          <w:bCs/>
          <w:spacing w:val="-1"/>
        </w:rPr>
      </w:pPr>
    </w:p>
    <w:p w14:paraId="5109E52C" w14:textId="4D73DDB8" w:rsidR="00B97C58" w:rsidRPr="002A1A1D" w:rsidRDefault="00F912BC" w:rsidP="004A706D">
      <w:pPr>
        <w:pStyle w:val="Textoindependiente"/>
        <w:numPr>
          <w:ilvl w:val="0"/>
          <w:numId w:val="12"/>
        </w:numPr>
        <w:tabs>
          <w:tab w:val="left" w:pos="426"/>
        </w:tabs>
        <w:kinsoku w:val="0"/>
        <w:overflowPunct w:val="0"/>
        <w:spacing w:before="56"/>
        <w:ind w:left="709" w:right="336" w:hanging="425"/>
        <w:rPr>
          <w:spacing w:val="-1"/>
        </w:rPr>
      </w:pPr>
      <w:bookmarkStart w:id="0" w:name="_Hlk161002217"/>
      <w:r>
        <w:rPr>
          <w:spacing w:val="-2"/>
        </w:rPr>
        <w:t>Implementar la función de potencia1</w:t>
      </w:r>
      <w:r w:rsidR="00BB5321">
        <w:rPr>
          <w:b/>
          <w:spacing w:val="-1"/>
        </w:rPr>
        <w:t xml:space="preserve"> </w:t>
      </w:r>
      <w:r w:rsidR="002A1A1D">
        <w:rPr>
          <w:b/>
          <w:spacing w:val="-1"/>
        </w:rPr>
        <w:t>incluyendo las OE</w:t>
      </w:r>
      <w:r w:rsidR="00837A5F">
        <w:rPr>
          <w:b/>
          <w:spacing w:val="-1"/>
        </w:rPr>
        <w:t xml:space="preserve"> </w:t>
      </w:r>
      <w:r w:rsidR="00DB31ED">
        <w:rPr>
          <w:b/>
          <w:spacing w:val="-1"/>
        </w:rPr>
        <w:t xml:space="preserve">(hacer desde cero </w:t>
      </w:r>
      <w:proofErr w:type="gramStart"/>
      <w:r w:rsidR="00DB31ED">
        <w:rPr>
          <w:b/>
          <w:spacing w:val="-1"/>
        </w:rPr>
        <w:t xml:space="preserve">con  </w:t>
      </w:r>
      <w:proofErr w:type="spellStart"/>
      <w:r w:rsidR="00DB31ED">
        <w:rPr>
          <w:b/>
          <w:spacing w:val="-1"/>
        </w:rPr>
        <w:t>pseudocodigo</w:t>
      </w:r>
      <w:proofErr w:type="spellEnd"/>
      <w:proofErr w:type="gramEnd"/>
      <w:r w:rsidR="00DB31ED">
        <w:rPr>
          <w:b/>
          <w:spacing w:val="-1"/>
        </w:rPr>
        <w:t xml:space="preserve"> o código en la sesión)</w:t>
      </w:r>
      <w:r w:rsidR="009746BC" w:rsidRPr="002A1A1D">
        <w:rPr>
          <w:b/>
          <w:spacing w:val="-1"/>
        </w:rPr>
        <w:t xml:space="preserve">. </w:t>
      </w:r>
    </w:p>
    <w:p w14:paraId="45BF4C31" w14:textId="1490578D" w:rsidR="009746BC" w:rsidRPr="00F912BC" w:rsidRDefault="00F912BC" w:rsidP="002A1A1D">
      <w:pPr>
        <w:pStyle w:val="Textoindependiente"/>
        <w:numPr>
          <w:ilvl w:val="0"/>
          <w:numId w:val="12"/>
        </w:numPr>
        <w:tabs>
          <w:tab w:val="left" w:pos="654"/>
        </w:tabs>
        <w:kinsoku w:val="0"/>
        <w:overflowPunct w:val="0"/>
        <w:spacing w:before="56"/>
        <w:ind w:left="284" w:right="336" w:firstLine="0"/>
        <w:rPr>
          <w:b/>
          <w:spacing w:val="-1"/>
        </w:rPr>
      </w:pPr>
      <w:r>
        <w:rPr>
          <w:spacing w:val="-1"/>
        </w:rPr>
        <w:t xml:space="preserve">Realizar un nuevo código que llame 10 veces (diez pruebas) a la función potencia1 para </w:t>
      </w:r>
      <w:r w:rsidRPr="00F912BC">
        <w:rPr>
          <w:b/>
          <w:bCs/>
          <w:spacing w:val="-1"/>
        </w:rPr>
        <w:t>medir las OE y el tiempo de ejecució</w:t>
      </w:r>
      <w:r>
        <w:rPr>
          <w:spacing w:val="-1"/>
        </w:rPr>
        <w:t>n generando aleatoriamente tanto la base (a) como el exponente (n) con una semilla dada (“42”) para una distribución uniforme en un rango de 1 a 100</w:t>
      </w:r>
      <w:r w:rsidR="00AA6A3E">
        <w:rPr>
          <w:spacing w:val="-1"/>
        </w:rPr>
        <w:t>, es decir, tanto a como n tomarán aleatoriamente un valor entre 1 y 100</w:t>
      </w:r>
      <w:r>
        <w:rPr>
          <w:spacing w:val="-1"/>
        </w:rPr>
        <w:t>. Visualizar por pantalla las siguientes variables (una línea para cada prueba):</w:t>
      </w:r>
    </w:p>
    <w:p w14:paraId="4CB5C189" w14:textId="52100D09" w:rsidR="00F912BC" w:rsidRPr="00F912BC" w:rsidRDefault="00F912BC" w:rsidP="00F912BC">
      <w:pPr>
        <w:pStyle w:val="Textoindependiente"/>
        <w:numPr>
          <w:ilvl w:val="0"/>
          <w:numId w:val="16"/>
        </w:numPr>
        <w:tabs>
          <w:tab w:val="left" w:pos="654"/>
        </w:tabs>
        <w:kinsoku w:val="0"/>
        <w:overflowPunct w:val="0"/>
        <w:spacing w:before="56"/>
        <w:ind w:right="336"/>
        <w:rPr>
          <w:b/>
          <w:spacing w:val="-1"/>
        </w:rPr>
      </w:pPr>
      <w:r>
        <w:rPr>
          <w:spacing w:val="-1"/>
        </w:rPr>
        <w:t>a: base de la potencia</w:t>
      </w:r>
    </w:p>
    <w:p w14:paraId="1C4C0E59" w14:textId="77777777" w:rsidR="00F912BC" w:rsidRPr="00F912BC" w:rsidRDefault="00F912BC" w:rsidP="00F912BC">
      <w:pPr>
        <w:pStyle w:val="Textoindependiente"/>
        <w:numPr>
          <w:ilvl w:val="0"/>
          <w:numId w:val="16"/>
        </w:numPr>
        <w:tabs>
          <w:tab w:val="left" w:pos="654"/>
        </w:tabs>
        <w:kinsoku w:val="0"/>
        <w:overflowPunct w:val="0"/>
        <w:spacing w:before="56"/>
        <w:ind w:right="336"/>
        <w:rPr>
          <w:b/>
          <w:spacing w:val="-1"/>
        </w:rPr>
      </w:pPr>
      <w:r>
        <w:rPr>
          <w:spacing w:val="-1"/>
        </w:rPr>
        <w:t>n: exponente</w:t>
      </w:r>
    </w:p>
    <w:p w14:paraId="33692FE2" w14:textId="77777777" w:rsidR="00F912BC" w:rsidRPr="00F912BC" w:rsidRDefault="00F912BC" w:rsidP="00F912BC">
      <w:pPr>
        <w:pStyle w:val="Textoindependiente"/>
        <w:numPr>
          <w:ilvl w:val="0"/>
          <w:numId w:val="16"/>
        </w:numPr>
        <w:tabs>
          <w:tab w:val="left" w:pos="654"/>
        </w:tabs>
        <w:kinsoku w:val="0"/>
        <w:overflowPunct w:val="0"/>
        <w:spacing w:before="56"/>
        <w:ind w:right="336"/>
        <w:rPr>
          <w:b/>
          <w:spacing w:val="-1"/>
        </w:rPr>
      </w:pPr>
      <w:r>
        <w:rPr>
          <w:spacing w:val="-1"/>
        </w:rPr>
        <w:t>resultado</w:t>
      </w:r>
    </w:p>
    <w:p w14:paraId="5B6FE484" w14:textId="77777777" w:rsidR="00F912BC" w:rsidRPr="00F912BC" w:rsidRDefault="00F912BC" w:rsidP="00F912BC">
      <w:pPr>
        <w:pStyle w:val="Textoindependiente"/>
        <w:numPr>
          <w:ilvl w:val="0"/>
          <w:numId w:val="16"/>
        </w:numPr>
        <w:tabs>
          <w:tab w:val="left" w:pos="654"/>
        </w:tabs>
        <w:kinsoku w:val="0"/>
        <w:overflowPunct w:val="0"/>
        <w:spacing w:before="56"/>
        <w:ind w:right="336"/>
        <w:rPr>
          <w:b/>
          <w:spacing w:val="-1"/>
        </w:rPr>
      </w:pPr>
      <w:r>
        <w:rPr>
          <w:spacing w:val="-1"/>
        </w:rPr>
        <w:t>número de operaciones elementales</w:t>
      </w:r>
    </w:p>
    <w:p w14:paraId="06CE5926" w14:textId="1D86D486" w:rsidR="00F912BC" w:rsidRPr="009746BC" w:rsidRDefault="00F912BC" w:rsidP="00F912BC">
      <w:pPr>
        <w:pStyle w:val="Textoindependiente"/>
        <w:numPr>
          <w:ilvl w:val="0"/>
          <w:numId w:val="16"/>
        </w:numPr>
        <w:tabs>
          <w:tab w:val="left" w:pos="654"/>
        </w:tabs>
        <w:kinsoku w:val="0"/>
        <w:overflowPunct w:val="0"/>
        <w:spacing w:before="56"/>
        <w:ind w:right="336"/>
        <w:rPr>
          <w:b/>
          <w:spacing w:val="-1"/>
        </w:rPr>
      </w:pPr>
      <w:r>
        <w:rPr>
          <w:spacing w:val="-1"/>
        </w:rPr>
        <w:t>tiempo de ejecución e</w:t>
      </w:r>
      <w:r w:rsidR="00AA6A3E">
        <w:rPr>
          <w:spacing w:val="-1"/>
        </w:rPr>
        <w:t>n</w:t>
      </w:r>
      <w:r>
        <w:rPr>
          <w:spacing w:val="-1"/>
        </w:rPr>
        <w:t xml:space="preserve"> milisegundos </w:t>
      </w:r>
    </w:p>
    <w:p w14:paraId="3E54ED3C" w14:textId="77777777" w:rsidR="00130A08" w:rsidRDefault="00130A08" w:rsidP="009746BC">
      <w:pPr>
        <w:pStyle w:val="Textoindependiente"/>
        <w:tabs>
          <w:tab w:val="left" w:pos="654"/>
        </w:tabs>
        <w:kinsoku w:val="0"/>
        <w:overflowPunct w:val="0"/>
        <w:spacing w:before="56"/>
        <w:ind w:left="720" w:right="336" w:firstLine="0"/>
        <w:rPr>
          <w:spacing w:val="-1"/>
        </w:rPr>
      </w:pPr>
      <w:r>
        <w:rPr>
          <w:b/>
          <w:spacing w:val="-1"/>
        </w:rPr>
        <w:t xml:space="preserve"> </w:t>
      </w:r>
    </w:p>
    <w:p w14:paraId="6A958B65" w14:textId="565C7AF0" w:rsidR="00F912BC" w:rsidRPr="00F912BC" w:rsidRDefault="00F912BC" w:rsidP="00F912BC">
      <w:pPr>
        <w:pStyle w:val="Prrafodelista"/>
        <w:numPr>
          <w:ilvl w:val="0"/>
          <w:numId w:val="12"/>
        </w:numPr>
        <w:rPr>
          <w:rFonts w:ascii="Calibri" w:hAnsi="Calibri" w:cs="Calibri"/>
          <w:spacing w:val="-2"/>
          <w:sz w:val="22"/>
          <w:szCs w:val="22"/>
        </w:rPr>
      </w:pPr>
      <w:r w:rsidRPr="00F912BC">
        <w:rPr>
          <w:rFonts w:ascii="Calibri" w:hAnsi="Calibri" w:cs="Calibri"/>
          <w:spacing w:val="-2"/>
          <w:sz w:val="22"/>
          <w:szCs w:val="22"/>
        </w:rPr>
        <w:t xml:space="preserve">Incluya una copia de pantalla en la </w:t>
      </w:r>
      <w:r w:rsidRPr="00F912BC">
        <w:rPr>
          <w:rFonts w:ascii="Calibri" w:hAnsi="Calibri" w:cs="Calibri"/>
          <w:b/>
          <w:bCs/>
          <w:spacing w:val="-2"/>
          <w:sz w:val="22"/>
          <w:szCs w:val="22"/>
        </w:rPr>
        <w:t>hoja de trabajo</w:t>
      </w:r>
      <w:r>
        <w:rPr>
          <w:rFonts w:ascii="Calibri" w:hAnsi="Calibri" w:cs="Calibri"/>
          <w:spacing w:val="-2"/>
          <w:sz w:val="22"/>
          <w:szCs w:val="22"/>
        </w:rPr>
        <w:t xml:space="preserve"> y calcule la complejidad temporal de la solución propuesta.</w:t>
      </w:r>
    </w:p>
    <w:p w14:paraId="0D146C72" w14:textId="77777777" w:rsidR="00596C7B" w:rsidRDefault="00596C7B" w:rsidP="00596C7B">
      <w:pPr>
        <w:pStyle w:val="Textoindependiente"/>
        <w:tabs>
          <w:tab w:val="left" w:pos="654"/>
        </w:tabs>
        <w:kinsoku w:val="0"/>
        <w:overflowPunct w:val="0"/>
        <w:spacing w:before="6"/>
        <w:ind w:left="720" w:firstLine="0"/>
        <w:rPr>
          <w:spacing w:val="-2"/>
        </w:rPr>
      </w:pPr>
    </w:p>
    <w:bookmarkEnd w:id="0"/>
    <w:p w14:paraId="773E8A27" w14:textId="514242D0" w:rsidR="00D76554" w:rsidRDefault="00D76554">
      <w:pPr>
        <w:pStyle w:val="Textoindependiente"/>
        <w:kinsoku w:val="0"/>
        <w:overflowPunct w:val="0"/>
        <w:spacing w:before="5"/>
        <w:ind w:left="0" w:firstLine="0"/>
      </w:pPr>
    </w:p>
    <w:p w14:paraId="32414FCC" w14:textId="77777777" w:rsidR="00F912BC" w:rsidRDefault="00F912BC" w:rsidP="00310D4B">
      <w:pPr>
        <w:pStyle w:val="Textoindependiente"/>
        <w:kinsoku w:val="0"/>
        <w:overflowPunct w:val="0"/>
        <w:ind w:left="0" w:firstLine="0"/>
        <w:rPr>
          <w:b/>
          <w:bCs/>
          <w:spacing w:val="-1"/>
          <w:u w:val="single"/>
        </w:rPr>
      </w:pPr>
    </w:p>
    <w:p w14:paraId="7CACDAF3" w14:textId="64DAA037" w:rsidR="00CA35B0" w:rsidRDefault="00CA35B0" w:rsidP="00310D4B">
      <w:pPr>
        <w:pStyle w:val="Textoindependiente"/>
        <w:kinsoku w:val="0"/>
        <w:overflowPunct w:val="0"/>
        <w:ind w:left="0" w:firstLine="0"/>
        <w:rPr>
          <w:spacing w:val="-1"/>
        </w:rPr>
      </w:pPr>
      <w:r>
        <w:rPr>
          <w:b/>
          <w:bCs/>
          <w:spacing w:val="-1"/>
          <w:u w:val="single"/>
        </w:rPr>
        <w:t>Actividad</w:t>
      </w:r>
      <w:r>
        <w:rPr>
          <w:b/>
          <w:bCs/>
          <w:spacing w:val="-2"/>
          <w:u w:val="single"/>
        </w:rPr>
        <w:t xml:space="preserve"> </w:t>
      </w:r>
      <w:r>
        <w:rPr>
          <w:b/>
          <w:bCs/>
          <w:u w:val="single"/>
        </w:rPr>
        <w:t>2</w:t>
      </w:r>
      <w:r>
        <w:rPr>
          <w:u w:val="single"/>
        </w:rPr>
        <w:t>:</w:t>
      </w:r>
      <w:r>
        <w:rPr>
          <w:spacing w:val="-1"/>
          <w:u w:val="single"/>
        </w:rPr>
        <w:t xml:space="preserve"> </w:t>
      </w:r>
      <w:r w:rsidR="00310D4B">
        <w:rPr>
          <w:spacing w:val="-1"/>
        </w:rPr>
        <w:t>Resolver el problema de la potenciación con un algoritmo recursivo</w:t>
      </w:r>
      <w:r w:rsidR="00F912BC">
        <w:rPr>
          <w:spacing w:val="-1"/>
        </w:rPr>
        <w:t xml:space="preserve"> simple basado en las propiedades elementales de las potencias </w:t>
      </w:r>
      <w:r w:rsidR="00F912BC">
        <w:rPr>
          <w:spacing w:val="-2"/>
        </w:rPr>
        <w:t>(</w:t>
      </w:r>
      <w:proofErr w:type="spellStart"/>
      <w:r w:rsidR="00F912BC">
        <w:rPr>
          <w:spacing w:val="-1"/>
        </w:rPr>
        <w:t>a</w:t>
      </w:r>
      <w:r w:rsidR="00F912BC" w:rsidRPr="001F2248">
        <w:rPr>
          <w:spacing w:val="-1"/>
          <w:vertAlign w:val="superscript"/>
        </w:rPr>
        <w:t>n</w:t>
      </w:r>
      <w:proofErr w:type="spellEnd"/>
      <w:r w:rsidR="00F912BC">
        <w:rPr>
          <w:spacing w:val="-2"/>
        </w:rPr>
        <w:t>=a*</w:t>
      </w:r>
      <w:r w:rsidR="00F912BC" w:rsidRPr="00B34F61">
        <w:rPr>
          <w:spacing w:val="-1"/>
        </w:rPr>
        <w:t xml:space="preserve"> </w:t>
      </w:r>
      <w:r w:rsidR="00F912BC">
        <w:rPr>
          <w:spacing w:val="-1"/>
        </w:rPr>
        <w:t>a</w:t>
      </w:r>
      <w:r w:rsidR="00F912BC" w:rsidRPr="001F2248">
        <w:rPr>
          <w:spacing w:val="-1"/>
          <w:vertAlign w:val="superscript"/>
        </w:rPr>
        <w:t>n</w:t>
      </w:r>
      <w:r w:rsidR="00F912BC">
        <w:rPr>
          <w:spacing w:val="-1"/>
          <w:vertAlign w:val="superscript"/>
        </w:rPr>
        <w:t>-1</w:t>
      </w:r>
      <w:proofErr w:type="gramStart"/>
      <w:r w:rsidR="00F912BC">
        <w:rPr>
          <w:spacing w:val="-2"/>
        </w:rPr>
        <w:t xml:space="preserve">) </w:t>
      </w:r>
      <w:r w:rsidR="00310D4B">
        <w:rPr>
          <w:spacing w:val="-1"/>
        </w:rPr>
        <w:t>:</w:t>
      </w:r>
      <w:proofErr w:type="gramEnd"/>
    </w:p>
    <w:p w14:paraId="3B1C4246" w14:textId="77777777" w:rsidR="00310D4B" w:rsidRDefault="00310D4B" w:rsidP="00310D4B">
      <w:pPr>
        <w:pStyle w:val="Textoindependiente"/>
        <w:kinsoku w:val="0"/>
        <w:overflowPunct w:val="0"/>
        <w:ind w:left="0" w:firstLine="0"/>
        <w:rPr>
          <w:spacing w:val="-1"/>
        </w:rPr>
      </w:pPr>
    </w:p>
    <w:p w14:paraId="13E65C46" w14:textId="19792C99" w:rsidR="00F912BC" w:rsidRPr="00C118FC" w:rsidRDefault="00F912BC" w:rsidP="00F912BC">
      <w:pPr>
        <w:pStyle w:val="Textoindependiente"/>
        <w:kinsoku w:val="0"/>
        <w:overflowPunct w:val="0"/>
        <w:spacing w:before="8"/>
        <w:ind w:left="1442"/>
        <w:rPr>
          <w:spacing w:val="-1"/>
        </w:rPr>
      </w:pPr>
      <w:r w:rsidRPr="00C118FC">
        <w:rPr>
          <w:b/>
          <w:bCs/>
          <w:spacing w:val="-1"/>
        </w:rPr>
        <w:t>función</w:t>
      </w:r>
      <w:r>
        <w:rPr>
          <w:spacing w:val="-1"/>
        </w:rPr>
        <w:t xml:space="preserve"> </w:t>
      </w:r>
      <w:r w:rsidRPr="00C118FC">
        <w:rPr>
          <w:spacing w:val="-1"/>
        </w:rPr>
        <w:t>pot</w:t>
      </w:r>
      <w:r>
        <w:rPr>
          <w:spacing w:val="-1"/>
        </w:rPr>
        <w:t xml:space="preserve">encia2 </w:t>
      </w:r>
      <w:r w:rsidRPr="00C118FC">
        <w:rPr>
          <w:spacing w:val="-1"/>
        </w:rPr>
        <w:t>(</w:t>
      </w:r>
      <w:proofErr w:type="spellStart"/>
      <w:proofErr w:type="gramStart"/>
      <w:r w:rsidRPr="00C118FC">
        <w:rPr>
          <w:spacing w:val="-1"/>
        </w:rPr>
        <w:t>a,n</w:t>
      </w:r>
      <w:proofErr w:type="spellEnd"/>
      <w:proofErr w:type="gramEnd"/>
      <w:r w:rsidRPr="00C118FC">
        <w:rPr>
          <w:spacing w:val="-1"/>
        </w:rPr>
        <w:t>:</w:t>
      </w:r>
      <w:r>
        <w:rPr>
          <w:spacing w:val="-1"/>
        </w:rPr>
        <w:t xml:space="preserve"> </w:t>
      </w:r>
      <w:r w:rsidRPr="00C118FC">
        <w:rPr>
          <w:spacing w:val="-1"/>
        </w:rPr>
        <w:t xml:space="preserve">entero) </w:t>
      </w:r>
      <w:r w:rsidRPr="00C118FC">
        <w:rPr>
          <w:b/>
          <w:bCs/>
          <w:spacing w:val="-1"/>
        </w:rPr>
        <w:t>devuelve</w:t>
      </w:r>
      <w:r>
        <w:rPr>
          <w:spacing w:val="-1"/>
        </w:rPr>
        <w:t xml:space="preserve"> </w:t>
      </w:r>
      <w:r w:rsidRPr="00C118FC">
        <w:rPr>
          <w:spacing w:val="-1"/>
        </w:rPr>
        <w:t>entero</w:t>
      </w:r>
      <w:r>
        <w:rPr>
          <w:spacing w:val="-1"/>
        </w:rPr>
        <w:t xml:space="preserve"> largo</w:t>
      </w:r>
    </w:p>
    <w:p w14:paraId="0DC5F6B2" w14:textId="77777777" w:rsidR="00F912BC" w:rsidRPr="00C118FC" w:rsidRDefault="00F912BC" w:rsidP="00F912BC">
      <w:pPr>
        <w:pStyle w:val="Textoindependiente"/>
        <w:kinsoku w:val="0"/>
        <w:overflowPunct w:val="0"/>
        <w:spacing w:before="8"/>
        <w:ind w:left="1442"/>
        <w:rPr>
          <w:b/>
          <w:bCs/>
          <w:spacing w:val="-1"/>
        </w:rPr>
      </w:pPr>
      <w:r w:rsidRPr="00C118FC">
        <w:rPr>
          <w:b/>
          <w:bCs/>
          <w:spacing w:val="-1"/>
        </w:rPr>
        <w:t>principio</w:t>
      </w:r>
    </w:p>
    <w:p w14:paraId="2DE6FCA2" w14:textId="52813C0D" w:rsidR="00F912BC" w:rsidRDefault="00F912BC" w:rsidP="00F912BC">
      <w:pPr>
        <w:pStyle w:val="Textoindependiente"/>
        <w:kinsoku w:val="0"/>
        <w:overflowPunct w:val="0"/>
        <w:spacing w:before="8"/>
        <w:ind w:left="1442" w:firstLine="0"/>
        <w:rPr>
          <w:spacing w:val="-1"/>
        </w:rPr>
      </w:pPr>
      <w:proofErr w:type="spellStart"/>
      <w:r w:rsidRPr="00F912BC">
        <w:rPr>
          <w:b/>
          <w:bCs/>
          <w:spacing w:val="-1"/>
        </w:rPr>
        <w:t>si</w:t>
      </w:r>
      <w:proofErr w:type="spellEnd"/>
      <w:r>
        <w:rPr>
          <w:spacing w:val="-1"/>
        </w:rPr>
        <w:t xml:space="preserve"> (n==0)</w:t>
      </w:r>
    </w:p>
    <w:p w14:paraId="1732769E" w14:textId="25B95729" w:rsidR="00F912BC" w:rsidRDefault="00F912BC" w:rsidP="00F912BC">
      <w:pPr>
        <w:pStyle w:val="Textoindependiente"/>
        <w:kinsoku w:val="0"/>
        <w:overflowPunct w:val="0"/>
        <w:spacing w:before="8"/>
        <w:ind w:left="1442" w:firstLine="0"/>
        <w:rPr>
          <w:spacing w:val="-1"/>
        </w:rPr>
      </w:pPr>
      <w:r>
        <w:rPr>
          <w:spacing w:val="-1"/>
        </w:rPr>
        <w:tab/>
        <w:t>devuelve 1</w:t>
      </w:r>
    </w:p>
    <w:p w14:paraId="7E95D1D8" w14:textId="6477F579" w:rsidR="00F912BC" w:rsidRPr="00F912BC" w:rsidRDefault="00F912BC" w:rsidP="00F912BC">
      <w:pPr>
        <w:pStyle w:val="Textoindependiente"/>
        <w:kinsoku w:val="0"/>
        <w:overflowPunct w:val="0"/>
        <w:spacing w:before="8"/>
        <w:ind w:left="1442" w:firstLine="0"/>
        <w:rPr>
          <w:b/>
          <w:bCs/>
          <w:spacing w:val="-1"/>
        </w:rPr>
      </w:pPr>
      <w:r w:rsidRPr="00F912BC">
        <w:rPr>
          <w:b/>
          <w:bCs/>
          <w:spacing w:val="-1"/>
        </w:rPr>
        <w:t>sino</w:t>
      </w:r>
    </w:p>
    <w:p w14:paraId="50DAEBF1" w14:textId="1859B735" w:rsidR="00F912BC" w:rsidRPr="00C118FC" w:rsidRDefault="00F912BC" w:rsidP="00F912BC">
      <w:pPr>
        <w:pStyle w:val="Textoindependiente"/>
        <w:kinsoku w:val="0"/>
        <w:overflowPunct w:val="0"/>
        <w:spacing w:before="8"/>
        <w:ind w:left="1442" w:firstLine="0"/>
        <w:rPr>
          <w:spacing w:val="-1"/>
        </w:rPr>
      </w:pPr>
      <w:r>
        <w:rPr>
          <w:spacing w:val="-1"/>
        </w:rPr>
        <w:tab/>
        <w:t>devuelve (a*potencia2(a, n-1));</w:t>
      </w:r>
    </w:p>
    <w:p w14:paraId="16BB5781" w14:textId="55CB1FF2" w:rsidR="00F912BC" w:rsidRPr="00C118FC" w:rsidRDefault="00F912BC" w:rsidP="00F912BC">
      <w:pPr>
        <w:pStyle w:val="Textoindependiente"/>
        <w:kinsoku w:val="0"/>
        <w:overflowPunct w:val="0"/>
        <w:spacing w:before="8"/>
        <w:ind w:left="1442" w:firstLine="0"/>
        <w:rPr>
          <w:spacing w:val="-1"/>
        </w:rPr>
      </w:pPr>
      <w:proofErr w:type="spellStart"/>
      <w:r w:rsidRPr="00C118FC">
        <w:rPr>
          <w:b/>
          <w:bCs/>
          <w:spacing w:val="-1"/>
        </w:rPr>
        <w:t>f</w:t>
      </w:r>
      <w:r>
        <w:rPr>
          <w:b/>
          <w:bCs/>
          <w:spacing w:val="-1"/>
        </w:rPr>
        <w:t>si</w:t>
      </w:r>
      <w:proofErr w:type="spellEnd"/>
    </w:p>
    <w:p w14:paraId="4A7278EE" w14:textId="77777777" w:rsidR="00F912BC" w:rsidRDefault="00F912BC" w:rsidP="00F912BC">
      <w:pPr>
        <w:pStyle w:val="Textoindependiente"/>
        <w:kinsoku w:val="0"/>
        <w:overflowPunct w:val="0"/>
        <w:spacing w:before="8"/>
        <w:ind w:left="789" w:firstLine="284"/>
        <w:rPr>
          <w:b/>
          <w:bCs/>
          <w:spacing w:val="-1"/>
        </w:rPr>
      </w:pPr>
      <w:r w:rsidRPr="00C118FC">
        <w:rPr>
          <w:b/>
          <w:bCs/>
          <w:spacing w:val="-1"/>
        </w:rPr>
        <w:t>fin</w:t>
      </w:r>
    </w:p>
    <w:p w14:paraId="6D6595BC" w14:textId="77777777" w:rsidR="00310D4B" w:rsidRDefault="00310D4B" w:rsidP="00310D4B">
      <w:pPr>
        <w:pStyle w:val="Textoindependiente"/>
        <w:kinsoku w:val="0"/>
        <w:overflowPunct w:val="0"/>
        <w:ind w:left="0" w:firstLine="0"/>
        <w:rPr>
          <w:spacing w:val="-1"/>
        </w:rPr>
      </w:pPr>
    </w:p>
    <w:p w14:paraId="1D4C502C" w14:textId="77777777" w:rsidR="00310D4B" w:rsidRDefault="00310D4B" w:rsidP="00310D4B">
      <w:pPr>
        <w:pStyle w:val="Textoindependiente"/>
        <w:kinsoku w:val="0"/>
        <w:overflowPunct w:val="0"/>
        <w:ind w:left="0" w:firstLine="0"/>
        <w:rPr>
          <w:sz w:val="18"/>
          <w:szCs w:val="18"/>
        </w:rPr>
      </w:pPr>
    </w:p>
    <w:p w14:paraId="4F5EEA2E" w14:textId="77777777" w:rsidR="00F912BC" w:rsidRPr="002A1A1D" w:rsidRDefault="00F912BC" w:rsidP="00F912BC">
      <w:pPr>
        <w:pStyle w:val="Textoindependiente"/>
        <w:numPr>
          <w:ilvl w:val="0"/>
          <w:numId w:val="14"/>
        </w:numPr>
        <w:tabs>
          <w:tab w:val="left" w:pos="426"/>
        </w:tabs>
        <w:kinsoku w:val="0"/>
        <w:overflowPunct w:val="0"/>
        <w:spacing w:before="56"/>
        <w:ind w:right="336"/>
        <w:rPr>
          <w:spacing w:val="-1"/>
        </w:rPr>
      </w:pPr>
      <w:r>
        <w:rPr>
          <w:spacing w:val="-2"/>
        </w:rPr>
        <w:t>Implementar la función de potencia1</w:t>
      </w:r>
      <w:r>
        <w:rPr>
          <w:b/>
          <w:spacing w:val="-1"/>
        </w:rPr>
        <w:t xml:space="preserve"> incluyendo las OE (hacer desde cero </w:t>
      </w:r>
      <w:proofErr w:type="gramStart"/>
      <w:r>
        <w:rPr>
          <w:b/>
          <w:spacing w:val="-1"/>
        </w:rPr>
        <w:t xml:space="preserve">con  </w:t>
      </w:r>
      <w:proofErr w:type="spellStart"/>
      <w:r>
        <w:rPr>
          <w:b/>
          <w:spacing w:val="-1"/>
        </w:rPr>
        <w:t>pseudocodigo</w:t>
      </w:r>
      <w:proofErr w:type="spellEnd"/>
      <w:proofErr w:type="gramEnd"/>
      <w:r>
        <w:rPr>
          <w:b/>
          <w:spacing w:val="-1"/>
        </w:rPr>
        <w:t xml:space="preserve"> o código en la sesión)</w:t>
      </w:r>
      <w:r w:rsidRPr="002A1A1D">
        <w:rPr>
          <w:b/>
          <w:spacing w:val="-1"/>
        </w:rPr>
        <w:t xml:space="preserve">. </w:t>
      </w:r>
    </w:p>
    <w:p w14:paraId="074AB610" w14:textId="77777777" w:rsidR="00F912BC" w:rsidRPr="00F912BC" w:rsidRDefault="00F912BC" w:rsidP="00F912BC">
      <w:pPr>
        <w:pStyle w:val="Textoindependiente"/>
        <w:numPr>
          <w:ilvl w:val="0"/>
          <w:numId w:val="14"/>
        </w:numPr>
        <w:tabs>
          <w:tab w:val="left" w:pos="654"/>
        </w:tabs>
        <w:kinsoku w:val="0"/>
        <w:overflowPunct w:val="0"/>
        <w:spacing w:before="56"/>
        <w:ind w:left="284" w:right="336" w:firstLine="0"/>
        <w:rPr>
          <w:b/>
          <w:spacing w:val="-1"/>
        </w:rPr>
      </w:pPr>
      <w:r>
        <w:rPr>
          <w:spacing w:val="-1"/>
        </w:rPr>
        <w:t xml:space="preserve">Realizar un nuevo código que llame 10 veces (diez pruebas) a la función potencia1 para </w:t>
      </w:r>
      <w:r w:rsidRPr="00F912BC">
        <w:rPr>
          <w:b/>
          <w:bCs/>
          <w:spacing w:val="-1"/>
        </w:rPr>
        <w:t>medir las OE y el tiempo de ejecució</w:t>
      </w:r>
      <w:r>
        <w:rPr>
          <w:spacing w:val="-1"/>
        </w:rPr>
        <w:t>n generando aleatoriamente tanto la base (a) como el exponente (n) con una semilla dada (“42”) para una distribución uniforme en un rango de 1 a 50. Visualizar por pantalla las siguientes variables (una línea para cada prueba):</w:t>
      </w:r>
    </w:p>
    <w:p w14:paraId="58374500" w14:textId="77777777" w:rsidR="00F912BC" w:rsidRPr="00F912BC" w:rsidRDefault="00F912BC" w:rsidP="00F912BC">
      <w:pPr>
        <w:pStyle w:val="Textoindependiente"/>
        <w:numPr>
          <w:ilvl w:val="1"/>
          <w:numId w:val="15"/>
        </w:numPr>
        <w:tabs>
          <w:tab w:val="left" w:pos="654"/>
        </w:tabs>
        <w:kinsoku w:val="0"/>
        <w:overflowPunct w:val="0"/>
        <w:spacing w:before="56"/>
        <w:ind w:right="336"/>
        <w:rPr>
          <w:b/>
          <w:spacing w:val="-1"/>
        </w:rPr>
      </w:pPr>
      <w:r>
        <w:rPr>
          <w:spacing w:val="-1"/>
        </w:rPr>
        <w:t>a: base de la potencia</w:t>
      </w:r>
    </w:p>
    <w:p w14:paraId="5B5EEBE3" w14:textId="77777777" w:rsidR="00F912BC" w:rsidRPr="00F912BC" w:rsidRDefault="00F912BC" w:rsidP="00F912BC">
      <w:pPr>
        <w:pStyle w:val="Textoindependiente"/>
        <w:numPr>
          <w:ilvl w:val="1"/>
          <w:numId w:val="15"/>
        </w:numPr>
        <w:tabs>
          <w:tab w:val="left" w:pos="654"/>
        </w:tabs>
        <w:kinsoku w:val="0"/>
        <w:overflowPunct w:val="0"/>
        <w:spacing w:before="56"/>
        <w:ind w:right="336"/>
        <w:rPr>
          <w:b/>
          <w:spacing w:val="-1"/>
        </w:rPr>
      </w:pPr>
      <w:r>
        <w:rPr>
          <w:spacing w:val="-1"/>
        </w:rPr>
        <w:t>n: exponente</w:t>
      </w:r>
    </w:p>
    <w:p w14:paraId="638C49F7" w14:textId="77777777" w:rsidR="00F912BC" w:rsidRPr="00F912BC" w:rsidRDefault="00F912BC" w:rsidP="00F912BC">
      <w:pPr>
        <w:pStyle w:val="Textoindependiente"/>
        <w:numPr>
          <w:ilvl w:val="1"/>
          <w:numId w:val="15"/>
        </w:numPr>
        <w:tabs>
          <w:tab w:val="left" w:pos="654"/>
        </w:tabs>
        <w:kinsoku w:val="0"/>
        <w:overflowPunct w:val="0"/>
        <w:spacing w:before="56"/>
        <w:ind w:right="336"/>
        <w:rPr>
          <w:b/>
          <w:spacing w:val="-1"/>
        </w:rPr>
      </w:pPr>
      <w:r>
        <w:rPr>
          <w:spacing w:val="-1"/>
        </w:rPr>
        <w:t>resultado</w:t>
      </w:r>
    </w:p>
    <w:p w14:paraId="17FE7528" w14:textId="77777777" w:rsidR="00F912BC" w:rsidRPr="00F912BC" w:rsidRDefault="00F912BC" w:rsidP="00F912BC">
      <w:pPr>
        <w:pStyle w:val="Textoindependiente"/>
        <w:numPr>
          <w:ilvl w:val="1"/>
          <w:numId w:val="15"/>
        </w:numPr>
        <w:tabs>
          <w:tab w:val="left" w:pos="654"/>
        </w:tabs>
        <w:kinsoku w:val="0"/>
        <w:overflowPunct w:val="0"/>
        <w:spacing w:before="56"/>
        <w:ind w:right="336"/>
        <w:rPr>
          <w:b/>
          <w:spacing w:val="-1"/>
        </w:rPr>
      </w:pPr>
      <w:r>
        <w:rPr>
          <w:spacing w:val="-1"/>
        </w:rPr>
        <w:t>número de operaciones elementales</w:t>
      </w:r>
    </w:p>
    <w:p w14:paraId="17E12CA4" w14:textId="3D7884C0" w:rsidR="00F912BC" w:rsidRPr="009746BC" w:rsidRDefault="00F912BC" w:rsidP="00F912BC">
      <w:pPr>
        <w:pStyle w:val="Textoindependiente"/>
        <w:numPr>
          <w:ilvl w:val="1"/>
          <w:numId w:val="15"/>
        </w:numPr>
        <w:tabs>
          <w:tab w:val="left" w:pos="654"/>
        </w:tabs>
        <w:kinsoku w:val="0"/>
        <w:overflowPunct w:val="0"/>
        <w:spacing w:before="56"/>
        <w:ind w:right="336"/>
        <w:rPr>
          <w:b/>
          <w:spacing w:val="-1"/>
        </w:rPr>
      </w:pPr>
      <w:r>
        <w:rPr>
          <w:spacing w:val="-1"/>
        </w:rPr>
        <w:t>tiempo de ejecución e</w:t>
      </w:r>
      <w:r w:rsidR="00AA6A3E">
        <w:rPr>
          <w:spacing w:val="-1"/>
        </w:rPr>
        <w:t>n</w:t>
      </w:r>
      <w:r>
        <w:rPr>
          <w:spacing w:val="-1"/>
        </w:rPr>
        <w:t xml:space="preserve"> milisegundos </w:t>
      </w:r>
    </w:p>
    <w:p w14:paraId="347A5064" w14:textId="77777777" w:rsidR="00F912BC" w:rsidRDefault="00F912BC" w:rsidP="00F912BC">
      <w:pPr>
        <w:pStyle w:val="Textoindependiente"/>
        <w:tabs>
          <w:tab w:val="left" w:pos="654"/>
        </w:tabs>
        <w:kinsoku w:val="0"/>
        <w:overflowPunct w:val="0"/>
        <w:spacing w:before="56"/>
        <w:ind w:left="720" w:right="336" w:firstLine="0"/>
        <w:rPr>
          <w:spacing w:val="-1"/>
        </w:rPr>
      </w:pPr>
      <w:r>
        <w:rPr>
          <w:b/>
          <w:spacing w:val="-1"/>
        </w:rPr>
        <w:t xml:space="preserve"> </w:t>
      </w:r>
    </w:p>
    <w:p w14:paraId="536AEABD" w14:textId="77777777" w:rsidR="00F912BC" w:rsidRPr="00F912BC" w:rsidRDefault="00F912BC" w:rsidP="00F912BC">
      <w:pPr>
        <w:pStyle w:val="Prrafodelista"/>
        <w:numPr>
          <w:ilvl w:val="0"/>
          <w:numId w:val="14"/>
        </w:numPr>
        <w:rPr>
          <w:rFonts w:ascii="Calibri" w:hAnsi="Calibri" w:cs="Calibri"/>
          <w:spacing w:val="-2"/>
          <w:sz w:val="22"/>
          <w:szCs w:val="22"/>
        </w:rPr>
      </w:pPr>
      <w:r w:rsidRPr="00F912BC">
        <w:rPr>
          <w:rFonts w:ascii="Calibri" w:hAnsi="Calibri" w:cs="Calibri"/>
          <w:spacing w:val="-2"/>
          <w:sz w:val="22"/>
          <w:szCs w:val="22"/>
        </w:rPr>
        <w:t xml:space="preserve">Incluya una copia de pantalla en la </w:t>
      </w:r>
      <w:r w:rsidRPr="00F912BC">
        <w:rPr>
          <w:rFonts w:ascii="Calibri" w:hAnsi="Calibri" w:cs="Calibri"/>
          <w:b/>
          <w:bCs/>
          <w:spacing w:val="-2"/>
          <w:sz w:val="22"/>
          <w:szCs w:val="22"/>
        </w:rPr>
        <w:t>hoja de trabajo</w:t>
      </w:r>
      <w:r>
        <w:rPr>
          <w:rFonts w:ascii="Calibri" w:hAnsi="Calibri" w:cs="Calibri"/>
          <w:spacing w:val="-2"/>
          <w:sz w:val="22"/>
          <w:szCs w:val="22"/>
        </w:rPr>
        <w:t xml:space="preserve"> y calcule la complejidad temporal de la solución propuesta.</w:t>
      </w:r>
    </w:p>
    <w:p w14:paraId="6801A97B" w14:textId="77777777" w:rsidR="00A51B3C" w:rsidRDefault="00A51B3C" w:rsidP="00E84F52">
      <w:pPr>
        <w:pStyle w:val="Textoindependiente"/>
        <w:tabs>
          <w:tab w:val="left" w:pos="464"/>
        </w:tabs>
        <w:kinsoku w:val="0"/>
        <w:overflowPunct w:val="0"/>
        <w:ind w:left="463" w:firstLine="0"/>
        <w:rPr>
          <w:spacing w:val="-1"/>
        </w:rPr>
      </w:pPr>
    </w:p>
    <w:p w14:paraId="6408392E" w14:textId="5AF04AB8" w:rsidR="00F912BC" w:rsidRDefault="00CA35B0" w:rsidP="00F912BC">
      <w:pPr>
        <w:pStyle w:val="Textoindependiente"/>
        <w:kinsoku w:val="0"/>
        <w:overflowPunct w:val="0"/>
        <w:ind w:left="0" w:firstLine="0"/>
        <w:rPr>
          <w:spacing w:val="-2"/>
        </w:rPr>
      </w:pPr>
      <w:r w:rsidRPr="00B97C58">
        <w:rPr>
          <w:b/>
          <w:bCs/>
          <w:spacing w:val="-1"/>
          <w:u w:val="single"/>
        </w:rPr>
        <w:t>Actividad</w:t>
      </w:r>
      <w:r w:rsidRPr="00B97C58">
        <w:rPr>
          <w:b/>
          <w:bCs/>
          <w:spacing w:val="-3"/>
          <w:u w:val="single"/>
        </w:rPr>
        <w:t xml:space="preserve"> </w:t>
      </w:r>
      <w:r w:rsidRPr="00B97C58">
        <w:rPr>
          <w:b/>
          <w:bCs/>
          <w:spacing w:val="-1"/>
          <w:u w:val="single"/>
        </w:rPr>
        <w:t>3</w:t>
      </w:r>
      <w:r>
        <w:rPr>
          <w:spacing w:val="-1"/>
          <w:u w:val="single"/>
        </w:rPr>
        <w:t>:</w:t>
      </w:r>
      <w:r>
        <w:rPr>
          <w:spacing w:val="3"/>
          <w:u w:val="single"/>
        </w:rPr>
        <w:t xml:space="preserve"> </w:t>
      </w:r>
      <w:bookmarkStart w:id="1" w:name="_Hlk161006964"/>
      <w:r w:rsidR="004B4DDD">
        <w:rPr>
          <w:spacing w:val="-1"/>
        </w:rPr>
        <w:t xml:space="preserve"> </w:t>
      </w:r>
      <w:r w:rsidR="00F912BC">
        <w:rPr>
          <w:spacing w:val="-1"/>
        </w:rPr>
        <w:t xml:space="preserve">Resolver el problema de la potenciación aplicando la técnica de Divide y Vencerás para reducir el tamaño del problema a la mitad </w:t>
      </w:r>
      <w:r w:rsidR="00F912BC">
        <w:rPr>
          <w:spacing w:val="-2"/>
        </w:rPr>
        <w:t>(</w:t>
      </w:r>
      <w:proofErr w:type="spellStart"/>
      <w:r w:rsidR="00F912BC">
        <w:rPr>
          <w:spacing w:val="-1"/>
        </w:rPr>
        <w:t>a</w:t>
      </w:r>
      <w:r w:rsidR="00F912BC" w:rsidRPr="001F2248">
        <w:rPr>
          <w:spacing w:val="-1"/>
          <w:vertAlign w:val="superscript"/>
        </w:rPr>
        <w:t>n</w:t>
      </w:r>
      <w:proofErr w:type="spellEnd"/>
      <w:r w:rsidR="00F912BC">
        <w:rPr>
          <w:spacing w:val="-1"/>
          <w:vertAlign w:val="superscript"/>
        </w:rPr>
        <w:t xml:space="preserve"> </w:t>
      </w:r>
      <w:r w:rsidR="00F912BC">
        <w:rPr>
          <w:spacing w:val="-2"/>
        </w:rPr>
        <w:t xml:space="preserve">= </w:t>
      </w:r>
      <w:proofErr w:type="spellStart"/>
      <w:r w:rsidR="00F912BC">
        <w:rPr>
          <w:spacing w:val="-1"/>
        </w:rPr>
        <w:t>a</w:t>
      </w:r>
      <w:r w:rsidR="00F912BC" w:rsidRPr="001F2248">
        <w:rPr>
          <w:spacing w:val="-1"/>
          <w:vertAlign w:val="superscript"/>
        </w:rPr>
        <w:t>n</w:t>
      </w:r>
      <w:proofErr w:type="spellEnd"/>
      <w:r w:rsidR="00F912BC">
        <w:rPr>
          <w:spacing w:val="-1"/>
          <w:vertAlign w:val="superscript"/>
        </w:rPr>
        <w:t xml:space="preserve">/2 </w:t>
      </w:r>
      <w:r w:rsidR="00F912BC">
        <w:rPr>
          <w:spacing w:val="-2"/>
        </w:rPr>
        <w:t xml:space="preserve">* </w:t>
      </w:r>
      <w:proofErr w:type="spellStart"/>
      <w:r w:rsidR="00F912BC">
        <w:rPr>
          <w:spacing w:val="-1"/>
        </w:rPr>
        <w:t>a</w:t>
      </w:r>
      <w:r w:rsidR="00F912BC" w:rsidRPr="001F2248">
        <w:rPr>
          <w:spacing w:val="-1"/>
          <w:vertAlign w:val="superscript"/>
        </w:rPr>
        <w:t>n</w:t>
      </w:r>
      <w:proofErr w:type="spellEnd"/>
      <w:r w:rsidR="00F912BC">
        <w:rPr>
          <w:spacing w:val="-1"/>
          <w:vertAlign w:val="superscript"/>
        </w:rPr>
        <w:t>/2</w:t>
      </w:r>
      <w:r w:rsidR="00F912BC">
        <w:rPr>
          <w:spacing w:val="-2"/>
        </w:rPr>
        <w:t>):</w:t>
      </w:r>
    </w:p>
    <w:p w14:paraId="2AB40F07" w14:textId="77777777" w:rsidR="00F912BC" w:rsidRDefault="00F912BC" w:rsidP="00F912BC">
      <w:pPr>
        <w:pStyle w:val="Textoindependiente"/>
        <w:kinsoku w:val="0"/>
        <w:overflowPunct w:val="0"/>
        <w:ind w:left="0" w:firstLine="0"/>
        <w:rPr>
          <w:spacing w:val="-2"/>
        </w:rPr>
      </w:pPr>
    </w:p>
    <w:p w14:paraId="474FADCA" w14:textId="4450DD00" w:rsidR="00F912BC" w:rsidRPr="00C118FC" w:rsidRDefault="00F912BC" w:rsidP="00F912BC">
      <w:pPr>
        <w:pStyle w:val="Textoindependiente"/>
        <w:kinsoku w:val="0"/>
        <w:overflowPunct w:val="0"/>
        <w:spacing w:before="8"/>
        <w:ind w:left="1442"/>
        <w:rPr>
          <w:spacing w:val="-1"/>
        </w:rPr>
      </w:pPr>
      <w:r w:rsidRPr="00C118FC">
        <w:rPr>
          <w:b/>
          <w:bCs/>
          <w:spacing w:val="-1"/>
        </w:rPr>
        <w:t>función</w:t>
      </w:r>
      <w:r>
        <w:rPr>
          <w:spacing w:val="-1"/>
        </w:rPr>
        <w:t xml:space="preserve"> </w:t>
      </w:r>
      <w:r w:rsidRPr="00C118FC">
        <w:rPr>
          <w:spacing w:val="-1"/>
        </w:rPr>
        <w:t>pot</w:t>
      </w:r>
      <w:r>
        <w:rPr>
          <w:spacing w:val="-1"/>
        </w:rPr>
        <w:t xml:space="preserve">encia3 </w:t>
      </w:r>
      <w:r w:rsidRPr="00C118FC">
        <w:rPr>
          <w:spacing w:val="-1"/>
        </w:rPr>
        <w:t>(</w:t>
      </w:r>
      <w:proofErr w:type="spellStart"/>
      <w:proofErr w:type="gramStart"/>
      <w:r w:rsidRPr="00C118FC">
        <w:rPr>
          <w:spacing w:val="-1"/>
        </w:rPr>
        <w:t>a,n</w:t>
      </w:r>
      <w:proofErr w:type="spellEnd"/>
      <w:proofErr w:type="gramEnd"/>
      <w:r w:rsidRPr="00C118FC">
        <w:rPr>
          <w:spacing w:val="-1"/>
        </w:rPr>
        <w:t>:</w:t>
      </w:r>
      <w:r>
        <w:rPr>
          <w:spacing w:val="-1"/>
        </w:rPr>
        <w:t xml:space="preserve"> </w:t>
      </w:r>
      <w:r w:rsidRPr="00C118FC">
        <w:rPr>
          <w:spacing w:val="-1"/>
        </w:rPr>
        <w:t xml:space="preserve">entero) </w:t>
      </w:r>
      <w:r w:rsidRPr="00C118FC">
        <w:rPr>
          <w:b/>
          <w:bCs/>
          <w:spacing w:val="-1"/>
        </w:rPr>
        <w:t>devuelve</w:t>
      </w:r>
      <w:r>
        <w:rPr>
          <w:spacing w:val="-1"/>
        </w:rPr>
        <w:t xml:space="preserve"> </w:t>
      </w:r>
      <w:r w:rsidRPr="00C118FC">
        <w:rPr>
          <w:spacing w:val="-1"/>
        </w:rPr>
        <w:t>entero</w:t>
      </w:r>
      <w:r>
        <w:rPr>
          <w:spacing w:val="-1"/>
        </w:rPr>
        <w:t xml:space="preserve"> largo</w:t>
      </w:r>
    </w:p>
    <w:p w14:paraId="56CAFB85" w14:textId="77777777" w:rsidR="00F912BC" w:rsidRPr="00C118FC" w:rsidRDefault="00F912BC" w:rsidP="00F912BC">
      <w:pPr>
        <w:pStyle w:val="Textoindependiente"/>
        <w:kinsoku w:val="0"/>
        <w:overflowPunct w:val="0"/>
        <w:spacing w:before="8"/>
        <w:ind w:left="1442"/>
        <w:rPr>
          <w:b/>
          <w:bCs/>
          <w:spacing w:val="-1"/>
        </w:rPr>
      </w:pPr>
      <w:r w:rsidRPr="00C118FC">
        <w:rPr>
          <w:b/>
          <w:bCs/>
          <w:spacing w:val="-1"/>
        </w:rPr>
        <w:t>principio</w:t>
      </w:r>
    </w:p>
    <w:p w14:paraId="441FEEB0" w14:textId="77777777" w:rsidR="00F912BC" w:rsidRDefault="00F912BC" w:rsidP="00F912BC">
      <w:pPr>
        <w:pStyle w:val="Textoindependiente"/>
        <w:kinsoku w:val="0"/>
        <w:overflowPunct w:val="0"/>
        <w:spacing w:before="8"/>
        <w:ind w:left="1442" w:firstLine="0"/>
        <w:rPr>
          <w:spacing w:val="-1"/>
        </w:rPr>
      </w:pPr>
      <w:proofErr w:type="spellStart"/>
      <w:r w:rsidRPr="00F912BC">
        <w:rPr>
          <w:b/>
          <w:bCs/>
          <w:spacing w:val="-1"/>
        </w:rPr>
        <w:t>si</w:t>
      </w:r>
      <w:proofErr w:type="spellEnd"/>
      <w:r>
        <w:rPr>
          <w:spacing w:val="-1"/>
        </w:rPr>
        <w:t xml:space="preserve"> (n==0)</w:t>
      </w:r>
    </w:p>
    <w:p w14:paraId="1814B9D2" w14:textId="77777777" w:rsidR="00F912BC" w:rsidRDefault="00F912BC" w:rsidP="00F912BC">
      <w:pPr>
        <w:pStyle w:val="Textoindependiente"/>
        <w:kinsoku w:val="0"/>
        <w:overflowPunct w:val="0"/>
        <w:spacing w:before="8"/>
        <w:ind w:left="1442" w:firstLine="0"/>
        <w:rPr>
          <w:spacing w:val="-1"/>
        </w:rPr>
      </w:pPr>
      <w:r>
        <w:rPr>
          <w:spacing w:val="-1"/>
        </w:rPr>
        <w:tab/>
        <w:t>devuelve 1</w:t>
      </w:r>
    </w:p>
    <w:p w14:paraId="6E2965A2" w14:textId="77777777" w:rsidR="00F912BC" w:rsidRPr="00F912BC" w:rsidRDefault="00F912BC" w:rsidP="00F912BC">
      <w:pPr>
        <w:pStyle w:val="Textoindependiente"/>
        <w:kinsoku w:val="0"/>
        <w:overflowPunct w:val="0"/>
        <w:spacing w:before="8"/>
        <w:ind w:left="1442" w:firstLine="0"/>
        <w:rPr>
          <w:b/>
          <w:bCs/>
          <w:spacing w:val="-1"/>
        </w:rPr>
      </w:pPr>
      <w:r w:rsidRPr="00F912BC">
        <w:rPr>
          <w:b/>
          <w:bCs/>
          <w:spacing w:val="-1"/>
        </w:rPr>
        <w:t>sino</w:t>
      </w:r>
    </w:p>
    <w:p w14:paraId="452CE878" w14:textId="1267B6CF" w:rsidR="00F912BC" w:rsidRPr="00C118FC" w:rsidRDefault="00F912BC" w:rsidP="00F912BC">
      <w:pPr>
        <w:pStyle w:val="Textoindependiente"/>
        <w:kinsoku w:val="0"/>
        <w:overflowPunct w:val="0"/>
        <w:spacing w:before="8"/>
        <w:ind w:left="1442" w:firstLine="0"/>
        <w:rPr>
          <w:spacing w:val="-1"/>
        </w:rPr>
      </w:pPr>
      <w:r>
        <w:rPr>
          <w:spacing w:val="-1"/>
        </w:rPr>
        <w:tab/>
        <w:t>devuelve (potencia</w:t>
      </w:r>
      <w:r w:rsidR="00E6255F">
        <w:rPr>
          <w:spacing w:val="-1"/>
        </w:rPr>
        <w:t>3</w:t>
      </w:r>
      <w:r>
        <w:rPr>
          <w:spacing w:val="-1"/>
        </w:rPr>
        <w:t>(a, n/</w:t>
      </w:r>
      <w:proofErr w:type="gramStart"/>
      <w:r>
        <w:rPr>
          <w:spacing w:val="-1"/>
        </w:rPr>
        <w:t>2)*</w:t>
      </w:r>
      <w:proofErr w:type="gramEnd"/>
      <w:r w:rsidRPr="00F912BC">
        <w:rPr>
          <w:spacing w:val="-1"/>
        </w:rPr>
        <w:t xml:space="preserve"> </w:t>
      </w:r>
      <w:r>
        <w:rPr>
          <w:spacing w:val="-1"/>
        </w:rPr>
        <w:t>potencia</w:t>
      </w:r>
      <w:r w:rsidR="00E6255F">
        <w:rPr>
          <w:spacing w:val="-1"/>
        </w:rPr>
        <w:t>3</w:t>
      </w:r>
      <w:r>
        <w:rPr>
          <w:spacing w:val="-1"/>
        </w:rPr>
        <w:t>(a, n/2));</w:t>
      </w:r>
    </w:p>
    <w:p w14:paraId="66DF1DBB" w14:textId="77777777" w:rsidR="00F912BC" w:rsidRPr="00C118FC" w:rsidRDefault="00F912BC" w:rsidP="00F912BC">
      <w:pPr>
        <w:pStyle w:val="Textoindependiente"/>
        <w:kinsoku w:val="0"/>
        <w:overflowPunct w:val="0"/>
        <w:spacing w:before="8"/>
        <w:ind w:left="1442" w:firstLine="0"/>
        <w:rPr>
          <w:spacing w:val="-1"/>
        </w:rPr>
      </w:pPr>
      <w:proofErr w:type="spellStart"/>
      <w:r w:rsidRPr="00C118FC">
        <w:rPr>
          <w:b/>
          <w:bCs/>
          <w:spacing w:val="-1"/>
        </w:rPr>
        <w:t>f</w:t>
      </w:r>
      <w:r>
        <w:rPr>
          <w:b/>
          <w:bCs/>
          <w:spacing w:val="-1"/>
        </w:rPr>
        <w:t>si</w:t>
      </w:r>
      <w:proofErr w:type="spellEnd"/>
    </w:p>
    <w:p w14:paraId="18847C7B" w14:textId="77777777" w:rsidR="00F912BC" w:rsidRDefault="00F912BC" w:rsidP="00F912BC">
      <w:pPr>
        <w:pStyle w:val="Textoindependiente"/>
        <w:kinsoku w:val="0"/>
        <w:overflowPunct w:val="0"/>
        <w:spacing w:before="8"/>
        <w:ind w:left="789" w:firstLine="284"/>
        <w:rPr>
          <w:b/>
          <w:bCs/>
          <w:spacing w:val="-1"/>
        </w:rPr>
      </w:pPr>
      <w:r w:rsidRPr="00C118FC">
        <w:rPr>
          <w:b/>
          <w:bCs/>
          <w:spacing w:val="-1"/>
        </w:rPr>
        <w:t>fin</w:t>
      </w:r>
    </w:p>
    <w:p w14:paraId="22919D63" w14:textId="77777777" w:rsidR="00F912BC" w:rsidRDefault="00F912BC" w:rsidP="00F912BC">
      <w:pPr>
        <w:pStyle w:val="Textoindependiente"/>
        <w:kinsoku w:val="0"/>
        <w:overflowPunct w:val="0"/>
        <w:ind w:left="0" w:firstLine="0"/>
        <w:rPr>
          <w:spacing w:val="-1"/>
        </w:rPr>
      </w:pPr>
    </w:p>
    <w:bookmarkEnd w:id="1"/>
    <w:p w14:paraId="10DBB743" w14:textId="4336BB41" w:rsidR="00F912BC" w:rsidRPr="00CC795D" w:rsidRDefault="00F912BC" w:rsidP="00F912BC">
      <w:pPr>
        <w:pStyle w:val="Textoindependiente"/>
        <w:numPr>
          <w:ilvl w:val="0"/>
          <w:numId w:val="17"/>
        </w:numPr>
        <w:tabs>
          <w:tab w:val="left" w:pos="426"/>
        </w:tabs>
        <w:kinsoku w:val="0"/>
        <w:overflowPunct w:val="0"/>
        <w:spacing w:before="56"/>
        <w:ind w:right="336"/>
        <w:rPr>
          <w:rStyle w:val="VariableHTML"/>
          <w:i w:val="0"/>
          <w:iCs w:val="0"/>
          <w:spacing w:val="-1"/>
        </w:rPr>
      </w:pPr>
      <w:r>
        <w:rPr>
          <w:spacing w:val="-2"/>
        </w:rPr>
        <w:t>Implementar la función de potencia1</w:t>
      </w:r>
      <w:r>
        <w:rPr>
          <w:b/>
          <w:spacing w:val="-1"/>
        </w:rPr>
        <w:t xml:space="preserve"> incluyendo las OE (hacer desde cero </w:t>
      </w:r>
      <w:proofErr w:type="gramStart"/>
      <w:r>
        <w:rPr>
          <w:b/>
          <w:spacing w:val="-1"/>
        </w:rPr>
        <w:t xml:space="preserve">con  </w:t>
      </w:r>
      <w:proofErr w:type="spellStart"/>
      <w:r>
        <w:rPr>
          <w:b/>
          <w:spacing w:val="-1"/>
        </w:rPr>
        <w:t>pseudocodigo</w:t>
      </w:r>
      <w:proofErr w:type="spellEnd"/>
      <w:proofErr w:type="gramEnd"/>
      <w:r>
        <w:rPr>
          <w:b/>
          <w:spacing w:val="-1"/>
        </w:rPr>
        <w:t xml:space="preserve"> o código en la sesión)</w:t>
      </w:r>
      <w:r w:rsidRPr="002A1A1D">
        <w:rPr>
          <w:b/>
          <w:spacing w:val="-1"/>
        </w:rPr>
        <w:t xml:space="preserve">. </w:t>
      </w:r>
      <w:r w:rsidR="00E6255F">
        <w:t xml:space="preserve">Para aplicar divide y vencerás a este problema hemos </w:t>
      </w:r>
      <w:r w:rsidR="00CC795D">
        <w:t>de tener en cuenta que,</w:t>
      </w:r>
      <w:r w:rsidR="00E6255F">
        <w:t xml:space="preserve"> </w:t>
      </w:r>
      <w:r w:rsidR="00CC795D">
        <w:t xml:space="preserve">aunque de manera </w:t>
      </w:r>
      <w:r w:rsidR="00E6255F">
        <w:t xml:space="preserve">general </w:t>
      </w:r>
      <w:proofErr w:type="spellStart"/>
      <w:r w:rsidR="00E6255F">
        <w:rPr>
          <w:rStyle w:val="VariableHTML"/>
        </w:rPr>
        <w:t>a</w:t>
      </w:r>
      <w:r w:rsidR="00E6255F">
        <w:rPr>
          <w:rStyle w:val="VariableHTML"/>
          <w:vertAlign w:val="superscript"/>
        </w:rPr>
        <w:t>n</w:t>
      </w:r>
      <w:proofErr w:type="spellEnd"/>
      <w:r w:rsidR="00E6255F">
        <w:rPr>
          <w:rStyle w:val="VariableHTML"/>
        </w:rPr>
        <w:t xml:space="preserve"> = </w:t>
      </w:r>
      <w:proofErr w:type="spellStart"/>
      <w:r w:rsidR="00E6255F">
        <w:rPr>
          <w:rStyle w:val="VariableHTML"/>
        </w:rPr>
        <w:t>a</w:t>
      </w:r>
      <w:r w:rsidR="00E6255F">
        <w:rPr>
          <w:rStyle w:val="VariableHTML"/>
          <w:vertAlign w:val="superscript"/>
        </w:rPr>
        <w:t>n</w:t>
      </w:r>
      <w:proofErr w:type="spellEnd"/>
      <w:r w:rsidR="00E6255F">
        <w:rPr>
          <w:rStyle w:val="VariableHTML"/>
          <w:vertAlign w:val="superscript"/>
        </w:rPr>
        <w:t>/2</w:t>
      </w:r>
      <w:r w:rsidR="00E6255F">
        <w:rPr>
          <w:rStyle w:val="VariableHTML"/>
        </w:rPr>
        <w:t xml:space="preserve"> × </w:t>
      </w:r>
      <w:proofErr w:type="spellStart"/>
      <w:r w:rsidR="00E6255F">
        <w:rPr>
          <w:rStyle w:val="VariableHTML"/>
        </w:rPr>
        <w:t>a</w:t>
      </w:r>
      <w:r w:rsidR="00E6255F">
        <w:rPr>
          <w:rStyle w:val="VariableHTML"/>
          <w:vertAlign w:val="superscript"/>
        </w:rPr>
        <w:t>n</w:t>
      </w:r>
      <w:proofErr w:type="spellEnd"/>
      <w:r w:rsidR="00E6255F">
        <w:rPr>
          <w:rStyle w:val="VariableHTML"/>
          <w:vertAlign w:val="superscript"/>
        </w:rPr>
        <w:t>/2</w:t>
      </w:r>
      <w:r w:rsidR="00E6255F">
        <w:t>, como trabajamos con entero</w:t>
      </w:r>
      <w:r w:rsidR="00E6255F">
        <w:t>s,</w:t>
      </w:r>
      <w:r w:rsidR="00E6255F">
        <w:t xml:space="preserve"> es</w:t>
      </w:r>
      <w:r w:rsidR="00E6255F">
        <w:t>to</w:t>
      </w:r>
      <w:r w:rsidR="00E6255F">
        <w:t xml:space="preserve"> </w:t>
      </w:r>
      <w:r w:rsidR="00CC795D">
        <w:t xml:space="preserve">solo </w:t>
      </w:r>
      <w:r w:rsidR="00E6255F">
        <w:t xml:space="preserve">se </w:t>
      </w:r>
      <w:r w:rsidR="00CC795D">
        <w:t>cumplirá</w:t>
      </w:r>
      <w:r w:rsidR="00E6255F">
        <w:t xml:space="preserve"> si</w:t>
      </w:r>
      <w:r w:rsidR="00E6255F">
        <w:t xml:space="preserve"> </w:t>
      </w:r>
      <w:r w:rsidR="00E6255F">
        <w:rPr>
          <w:rStyle w:val="VariableHTML"/>
        </w:rPr>
        <w:t>n</w:t>
      </w:r>
      <w:r w:rsidR="00E6255F">
        <w:t xml:space="preserve"> </w:t>
      </w:r>
      <w:r w:rsidR="00E6255F">
        <w:t xml:space="preserve">es </w:t>
      </w:r>
      <w:r w:rsidR="00E6255F">
        <w:t xml:space="preserve">par pero no para </w:t>
      </w:r>
      <w:r w:rsidR="00CC795D" w:rsidRPr="00CC795D">
        <w:rPr>
          <w:i/>
          <w:iCs/>
        </w:rPr>
        <w:t>n</w:t>
      </w:r>
      <w:r w:rsidR="00CC795D">
        <w:t xml:space="preserve"> </w:t>
      </w:r>
      <w:r w:rsidR="00E6255F">
        <w:t xml:space="preserve">impar. </w:t>
      </w:r>
      <w:r w:rsidR="00E6255F">
        <w:t xml:space="preserve">Debemos distinguir </w:t>
      </w:r>
      <w:r w:rsidR="00CC795D">
        <w:t>por tanto</w:t>
      </w:r>
      <w:r w:rsidR="00E6255F">
        <w:t xml:space="preserve"> entre la solución trivial (n=0), cuando n sea par (</w:t>
      </w:r>
      <w:proofErr w:type="spellStart"/>
      <w:r w:rsidR="00E6255F">
        <w:rPr>
          <w:rStyle w:val="VariableHTML"/>
        </w:rPr>
        <w:t>a</w:t>
      </w:r>
      <w:r w:rsidR="00E6255F">
        <w:rPr>
          <w:rStyle w:val="VariableHTML"/>
          <w:vertAlign w:val="superscript"/>
        </w:rPr>
        <w:t>n</w:t>
      </w:r>
      <w:proofErr w:type="spellEnd"/>
      <w:r w:rsidR="00E6255F">
        <w:rPr>
          <w:rStyle w:val="VariableHTML"/>
        </w:rPr>
        <w:t xml:space="preserve"> = </w:t>
      </w:r>
      <w:proofErr w:type="spellStart"/>
      <w:r w:rsidR="00E6255F">
        <w:rPr>
          <w:rStyle w:val="VariableHTML"/>
        </w:rPr>
        <w:t>a</w:t>
      </w:r>
      <w:r w:rsidR="00E6255F">
        <w:rPr>
          <w:rStyle w:val="VariableHTML"/>
          <w:vertAlign w:val="superscript"/>
        </w:rPr>
        <w:t>n</w:t>
      </w:r>
      <w:proofErr w:type="spellEnd"/>
      <w:r w:rsidR="00E6255F">
        <w:rPr>
          <w:rStyle w:val="VariableHTML"/>
          <w:vertAlign w:val="superscript"/>
        </w:rPr>
        <w:t>/2</w:t>
      </w:r>
      <w:r w:rsidR="00E6255F">
        <w:rPr>
          <w:rStyle w:val="VariableHTML"/>
        </w:rPr>
        <w:t xml:space="preserve"> × </w:t>
      </w:r>
      <w:proofErr w:type="spellStart"/>
      <w:r w:rsidR="00E6255F">
        <w:rPr>
          <w:rStyle w:val="VariableHTML"/>
        </w:rPr>
        <w:t>a</w:t>
      </w:r>
      <w:r w:rsidR="00E6255F">
        <w:rPr>
          <w:rStyle w:val="VariableHTML"/>
          <w:vertAlign w:val="superscript"/>
        </w:rPr>
        <w:t>n</w:t>
      </w:r>
      <w:proofErr w:type="spellEnd"/>
      <w:r w:rsidR="00E6255F">
        <w:rPr>
          <w:rStyle w:val="VariableHTML"/>
          <w:vertAlign w:val="superscript"/>
        </w:rPr>
        <w:t>/2</w:t>
      </w:r>
      <w:r w:rsidR="00E6255F">
        <w:t xml:space="preserve">) y cuando n sea impar </w:t>
      </w:r>
      <w:r w:rsidR="00CC795D">
        <w:t>(</w:t>
      </w:r>
      <w:proofErr w:type="spellStart"/>
      <w:r w:rsidR="00CC795D">
        <w:rPr>
          <w:rStyle w:val="VariableHTML"/>
        </w:rPr>
        <w:t>a</w:t>
      </w:r>
      <w:r w:rsidR="00CC795D">
        <w:rPr>
          <w:rStyle w:val="VariableHTML"/>
          <w:vertAlign w:val="superscript"/>
        </w:rPr>
        <w:t>n</w:t>
      </w:r>
      <w:proofErr w:type="spellEnd"/>
      <w:r w:rsidR="00CC795D">
        <w:rPr>
          <w:rStyle w:val="VariableHTML"/>
        </w:rPr>
        <w:t xml:space="preserve"> = a</w:t>
      </w:r>
      <w:r w:rsidR="00CC795D">
        <w:rPr>
          <w:rStyle w:val="VariableHTML"/>
          <w:vertAlign w:val="superscript"/>
        </w:rPr>
        <w:t>(n-</w:t>
      </w:r>
      <w:proofErr w:type="gramStart"/>
      <w:r w:rsidR="00CC795D">
        <w:rPr>
          <w:rStyle w:val="VariableHTML"/>
          <w:vertAlign w:val="superscript"/>
        </w:rPr>
        <w:t>1)/</w:t>
      </w:r>
      <w:proofErr w:type="gramEnd"/>
      <w:r w:rsidR="00CC795D">
        <w:rPr>
          <w:rStyle w:val="VariableHTML"/>
          <w:vertAlign w:val="superscript"/>
        </w:rPr>
        <w:t>2</w:t>
      </w:r>
      <w:r w:rsidR="00CC795D">
        <w:rPr>
          <w:rStyle w:val="VariableHTML"/>
        </w:rPr>
        <w:t xml:space="preserve"> × a</w:t>
      </w:r>
      <w:r w:rsidR="00CC795D">
        <w:rPr>
          <w:rStyle w:val="VariableHTML"/>
          <w:vertAlign w:val="superscript"/>
        </w:rPr>
        <w:t>(n-1)</w:t>
      </w:r>
      <w:r w:rsidR="00CC795D">
        <w:rPr>
          <w:rStyle w:val="VariableHTML"/>
          <w:vertAlign w:val="superscript"/>
        </w:rPr>
        <w:t>/2</w:t>
      </w:r>
      <w:r w:rsidR="00CC795D">
        <w:t xml:space="preserve"> </w:t>
      </w:r>
      <w:r w:rsidR="00CC795D">
        <w:rPr>
          <w:rStyle w:val="VariableHTML"/>
        </w:rPr>
        <w:t>×</w:t>
      </w:r>
      <w:r w:rsidR="00CC795D">
        <w:rPr>
          <w:rStyle w:val="VariableHTML"/>
        </w:rPr>
        <w:t xml:space="preserve"> a)</w:t>
      </w:r>
    </w:p>
    <w:p w14:paraId="01CD2A69" w14:textId="77777777" w:rsidR="00CC795D" w:rsidRPr="002A1A1D" w:rsidRDefault="00CC795D" w:rsidP="00CC795D">
      <w:pPr>
        <w:pStyle w:val="Textoindependiente"/>
        <w:tabs>
          <w:tab w:val="left" w:pos="426"/>
        </w:tabs>
        <w:kinsoku w:val="0"/>
        <w:overflowPunct w:val="0"/>
        <w:spacing w:before="56"/>
        <w:ind w:left="644" w:right="336" w:firstLine="0"/>
        <w:rPr>
          <w:spacing w:val="-1"/>
        </w:rPr>
      </w:pPr>
    </w:p>
    <w:p w14:paraId="581233B8" w14:textId="77777777" w:rsidR="00F912BC" w:rsidRPr="00F912BC" w:rsidRDefault="00F912BC" w:rsidP="00F912BC">
      <w:pPr>
        <w:pStyle w:val="Textoindependiente"/>
        <w:numPr>
          <w:ilvl w:val="0"/>
          <w:numId w:val="17"/>
        </w:numPr>
        <w:tabs>
          <w:tab w:val="left" w:pos="654"/>
        </w:tabs>
        <w:kinsoku w:val="0"/>
        <w:overflowPunct w:val="0"/>
        <w:spacing w:before="56"/>
        <w:ind w:left="284" w:right="336" w:firstLine="0"/>
        <w:rPr>
          <w:b/>
          <w:spacing w:val="-1"/>
        </w:rPr>
      </w:pPr>
      <w:r>
        <w:rPr>
          <w:spacing w:val="-1"/>
        </w:rPr>
        <w:t xml:space="preserve">Realizar un nuevo código que llame 10 veces (diez pruebas) a la función potencia1 para </w:t>
      </w:r>
      <w:r w:rsidRPr="00F912BC">
        <w:rPr>
          <w:b/>
          <w:bCs/>
          <w:spacing w:val="-1"/>
        </w:rPr>
        <w:t>medir las OE y el tiempo de ejecució</w:t>
      </w:r>
      <w:r>
        <w:rPr>
          <w:spacing w:val="-1"/>
        </w:rPr>
        <w:t xml:space="preserve">n generando aleatoriamente tanto la base (a) como el exponente (n) con una semilla dada (“42”) para una distribución uniforme en un rango de 1 a 50. Visualizar por pantalla las siguientes </w:t>
      </w:r>
      <w:r>
        <w:rPr>
          <w:spacing w:val="-1"/>
        </w:rPr>
        <w:lastRenderedPageBreak/>
        <w:t>variables (una línea para cada prueba):</w:t>
      </w:r>
    </w:p>
    <w:p w14:paraId="4D570464" w14:textId="77777777" w:rsidR="00F912BC" w:rsidRPr="00F912BC" w:rsidRDefault="00F912BC" w:rsidP="00F912BC">
      <w:pPr>
        <w:pStyle w:val="Textoindependiente"/>
        <w:numPr>
          <w:ilvl w:val="1"/>
          <w:numId w:val="15"/>
        </w:numPr>
        <w:tabs>
          <w:tab w:val="left" w:pos="654"/>
        </w:tabs>
        <w:kinsoku w:val="0"/>
        <w:overflowPunct w:val="0"/>
        <w:spacing w:before="56"/>
        <w:ind w:right="336"/>
        <w:rPr>
          <w:b/>
          <w:spacing w:val="-1"/>
        </w:rPr>
      </w:pPr>
      <w:r>
        <w:rPr>
          <w:spacing w:val="-1"/>
        </w:rPr>
        <w:t>a: base de la potencia</w:t>
      </w:r>
    </w:p>
    <w:p w14:paraId="1E505569" w14:textId="77777777" w:rsidR="00F912BC" w:rsidRPr="00F912BC" w:rsidRDefault="00F912BC" w:rsidP="00F912BC">
      <w:pPr>
        <w:pStyle w:val="Textoindependiente"/>
        <w:numPr>
          <w:ilvl w:val="1"/>
          <w:numId w:val="15"/>
        </w:numPr>
        <w:tabs>
          <w:tab w:val="left" w:pos="654"/>
        </w:tabs>
        <w:kinsoku w:val="0"/>
        <w:overflowPunct w:val="0"/>
        <w:spacing w:before="56"/>
        <w:ind w:right="336"/>
        <w:rPr>
          <w:b/>
          <w:spacing w:val="-1"/>
        </w:rPr>
      </w:pPr>
      <w:r>
        <w:rPr>
          <w:spacing w:val="-1"/>
        </w:rPr>
        <w:t>n: exponente</w:t>
      </w:r>
    </w:p>
    <w:p w14:paraId="0AE951E6" w14:textId="77777777" w:rsidR="00F912BC" w:rsidRPr="00F912BC" w:rsidRDefault="00F912BC" w:rsidP="00F912BC">
      <w:pPr>
        <w:pStyle w:val="Textoindependiente"/>
        <w:numPr>
          <w:ilvl w:val="1"/>
          <w:numId w:val="15"/>
        </w:numPr>
        <w:tabs>
          <w:tab w:val="left" w:pos="654"/>
        </w:tabs>
        <w:kinsoku w:val="0"/>
        <w:overflowPunct w:val="0"/>
        <w:spacing w:before="56"/>
        <w:ind w:right="336"/>
        <w:rPr>
          <w:b/>
          <w:spacing w:val="-1"/>
        </w:rPr>
      </w:pPr>
      <w:r>
        <w:rPr>
          <w:spacing w:val="-1"/>
        </w:rPr>
        <w:t>resultado</w:t>
      </w:r>
    </w:p>
    <w:p w14:paraId="33F7933C" w14:textId="77777777" w:rsidR="00F912BC" w:rsidRPr="00F912BC" w:rsidRDefault="00F912BC" w:rsidP="00F912BC">
      <w:pPr>
        <w:pStyle w:val="Textoindependiente"/>
        <w:numPr>
          <w:ilvl w:val="1"/>
          <w:numId w:val="15"/>
        </w:numPr>
        <w:tabs>
          <w:tab w:val="left" w:pos="654"/>
        </w:tabs>
        <w:kinsoku w:val="0"/>
        <w:overflowPunct w:val="0"/>
        <w:spacing w:before="56"/>
        <w:ind w:right="336"/>
        <w:rPr>
          <w:b/>
          <w:spacing w:val="-1"/>
        </w:rPr>
      </w:pPr>
      <w:r>
        <w:rPr>
          <w:spacing w:val="-1"/>
        </w:rPr>
        <w:t>número de operaciones elementales</w:t>
      </w:r>
    </w:p>
    <w:p w14:paraId="3BD844DB" w14:textId="6031F68D" w:rsidR="00F912BC" w:rsidRPr="009746BC" w:rsidRDefault="00F912BC" w:rsidP="00F912BC">
      <w:pPr>
        <w:pStyle w:val="Textoindependiente"/>
        <w:numPr>
          <w:ilvl w:val="1"/>
          <w:numId w:val="15"/>
        </w:numPr>
        <w:tabs>
          <w:tab w:val="left" w:pos="654"/>
        </w:tabs>
        <w:kinsoku w:val="0"/>
        <w:overflowPunct w:val="0"/>
        <w:spacing w:before="56"/>
        <w:ind w:right="336"/>
        <w:rPr>
          <w:b/>
          <w:spacing w:val="-1"/>
        </w:rPr>
      </w:pPr>
      <w:r>
        <w:rPr>
          <w:spacing w:val="-1"/>
        </w:rPr>
        <w:t>tiempo de ejecución e</w:t>
      </w:r>
      <w:r w:rsidR="00AA6A3E">
        <w:rPr>
          <w:spacing w:val="-1"/>
        </w:rPr>
        <w:t>n</w:t>
      </w:r>
      <w:r>
        <w:rPr>
          <w:spacing w:val="-1"/>
        </w:rPr>
        <w:t xml:space="preserve"> milisegundos </w:t>
      </w:r>
    </w:p>
    <w:p w14:paraId="72D65A26" w14:textId="77777777" w:rsidR="00F912BC" w:rsidRDefault="00F912BC" w:rsidP="00F912BC">
      <w:pPr>
        <w:pStyle w:val="Textoindependiente"/>
        <w:tabs>
          <w:tab w:val="left" w:pos="654"/>
        </w:tabs>
        <w:kinsoku w:val="0"/>
        <w:overflowPunct w:val="0"/>
        <w:spacing w:before="56"/>
        <w:ind w:left="720" w:right="336" w:firstLine="0"/>
        <w:rPr>
          <w:spacing w:val="-1"/>
        </w:rPr>
      </w:pPr>
      <w:r>
        <w:rPr>
          <w:b/>
          <w:spacing w:val="-1"/>
        </w:rPr>
        <w:t xml:space="preserve"> </w:t>
      </w:r>
    </w:p>
    <w:p w14:paraId="244D66C8" w14:textId="77777777" w:rsidR="00F912BC" w:rsidRPr="00F912BC" w:rsidRDefault="00F912BC" w:rsidP="00F912BC">
      <w:pPr>
        <w:pStyle w:val="Prrafodelista"/>
        <w:numPr>
          <w:ilvl w:val="0"/>
          <w:numId w:val="17"/>
        </w:numPr>
        <w:rPr>
          <w:rFonts w:ascii="Calibri" w:hAnsi="Calibri" w:cs="Calibri"/>
          <w:spacing w:val="-2"/>
          <w:sz w:val="22"/>
          <w:szCs w:val="22"/>
        </w:rPr>
      </w:pPr>
      <w:r w:rsidRPr="00F912BC">
        <w:rPr>
          <w:rFonts w:ascii="Calibri" w:hAnsi="Calibri" w:cs="Calibri"/>
          <w:spacing w:val="-2"/>
          <w:sz w:val="22"/>
          <w:szCs w:val="22"/>
        </w:rPr>
        <w:t xml:space="preserve">Incluya una copia de pantalla en la </w:t>
      </w:r>
      <w:r w:rsidRPr="00F912BC">
        <w:rPr>
          <w:rFonts w:ascii="Calibri" w:hAnsi="Calibri" w:cs="Calibri"/>
          <w:b/>
          <w:bCs/>
          <w:spacing w:val="-2"/>
          <w:sz w:val="22"/>
          <w:szCs w:val="22"/>
        </w:rPr>
        <w:t>hoja de trabajo</w:t>
      </w:r>
      <w:r>
        <w:rPr>
          <w:rFonts w:ascii="Calibri" w:hAnsi="Calibri" w:cs="Calibri"/>
          <w:spacing w:val="-2"/>
          <w:sz w:val="22"/>
          <w:szCs w:val="22"/>
        </w:rPr>
        <w:t xml:space="preserve"> y calcule la complejidad temporal de la solución propuesta.</w:t>
      </w:r>
    </w:p>
    <w:p w14:paraId="2AD9C35B" w14:textId="41E1DCAD" w:rsidR="004A706D" w:rsidRDefault="004A706D" w:rsidP="00F912BC">
      <w:pPr>
        <w:pStyle w:val="Textoindependiente"/>
        <w:kinsoku w:val="0"/>
        <w:overflowPunct w:val="0"/>
        <w:spacing w:before="9"/>
        <w:ind w:left="292" w:firstLine="0"/>
        <w:rPr>
          <w:spacing w:val="-1"/>
        </w:rPr>
      </w:pPr>
    </w:p>
    <w:p w14:paraId="34DAE48F" w14:textId="77777777" w:rsidR="005045A1" w:rsidRDefault="00F912BC" w:rsidP="00F912BC">
      <w:pPr>
        <w:pStyle w:val="Textoindependiente"/>
        <w:kinsoku w:val="0"/>
        <w:overflowPunct w:val="0"/>
        <w:ind w:left="0" w:firstLine="0"/>
        <w:rPr>
          <w:spacing w:val="-1"/>
        </w:rPr>
      </w:pPr>
      <w:r w:rsidRPr="00B97C58">
        <w:rPr>
          <w:b/>
          <w:bCs/>
          <w:spacing w:val="-1"/>
          <w:u w:val="single"/>
        </w:rPr>
        <w:t>Actividad</w:t>
      </w:r>
      <w:r w:rsidRPr="00B97C58">
        <w:rPr>
          <w:b/>
          <w:bCs/>
          <w:spacing w:val="-3"/>
          <w:u w:val="single"/>
        </w:rPr>
        <w:t xml:space="preserve"> </w:t>
      </w:r>
      <w:r>
        <w:rPr>
          <w:b/>
          <w:bCs/>
          <w:spacing w:val="-1"/>
          <w:u w:val="single"/>
        </w:rPr>
        <w:t>4</w:t>
      </w:r>
      <w:r>
        <w:rPr>
          <w:spacing w:val="-1"/>
          <w:u w:val="single"/>
        </w:rPr>
        <w:t>:</w:t>
      </w:r>
      <w:r>
        <w:rPr>
          <w:spacing w:val="3"/>
          <w:u w:val="single"/>
        </w:rPr>
        <w:t xml:space="preserve"> </w:t>
      </w:r>
      <w:r>
        <w:rPr>
          <w:spacing w:val="-1"/>
        </w:rPr>
        <w:t xml:space="preserve"> Modifique el código de la Actividad1_2, Actividad2_2 y Actividad3_2 para que los resultados se escriban sobre un fichero de texto separado por puntos y comas (</w:t>
      </w:r>
      <w:r w:rsidR="005045A1">
        <w:rPr>
          <w:spacing w:val="-1"/>
        </w:rPr>
        <w:t>r</w:t>
      </w:r>
      <w:r>
        <w:rPr>
          <w:spacing w:val="-1"/>
        </w:rPr>
        <w:t>esultados.csv). Abr</w:t>
      </w:r>
      <w:r w:rsidR="005045A1">
        <w:rPr>
          <w:spacing w:val="-1"/>
        </w:rPr>
        <w:t>a</w:t>
      </w:r>
      <w:r>
        <w:rPr>
          <w:spacing w:val="-1"/>
        </w:rPr>
        <w:t xml:space="preserve"> el fichero con una aplicación de hojas de cálculo</w:t>
      </w:r>
      <w:r w:rsidR="005045A1">
        <w:rPr>
          <w:spacing w:val="-1"/>
        </w:rPr>
        <w:t>:</w:t>
      </w:r>
      <w:r>
        <w:rPr>
          <w:spacing w:val="-1"/>
        </w:rPr>
        <w:t xml:space="preserve"> </w:t>
      </w:r>
    </w:p>
    <w:p w14:paraId="05BE6461" w14:textId="15F5CE86" w:rsidR="00F912BC" w:rsidRDefault="005045A1" w:rsidP="005045A1">
      <w:pPr>
        <w:pStyle w:val="Textoindependiente"/>
        <w:numPr>
          <w:ilvl w:val="0"/>
          <w:numId w:val="18"/>
        </w:numPr>
        <w:kinsoku w:val="0"/>
        <w:overflowPunct w:val="0"/>
        <w:rPr>
          <w:spacing w:val="-1"/>
        </w:rPr>
      </w:pPr>
      <w:r>
        <w:rPr>
          <w:spacing w:val="-1"/>
        </w:rPr>
        <w:t>O</w:t>
      </w:r>
      <w:r w:rsidR="00F912BC">
        <w:rPr>
          <w:spacing w:val="-1"/>
        </w:rPr>
        <w:t>rden</w:t>
      </w:r>
      <w:r>
        <w:rPr>
          <w:spacing w:val="-1"/>
        </w:rPr>
        <w:t>e</w:t>
      </w:r>
      <w:r w:rsidR="00F912BC">
        <w:rPr>
          <w:spacing w:val="-1"/>
        </w:rPr>
        <w:t xml:space="preserve"> los datos según el orden ascendente de n (exponente)</w:t>
      </w:r>
      <w:r>
        <w:rPr>
          <w:spacing w:val="-1"/>
        </w:rPr>
        <w:t>.</w:t>
      </w:r>
    </w:p>
    <w:p w14:paraId="7E4413F1" w14:textId="70C8E954" w:rsidR="005045A1" w:rsidRDefault="005045A1" w:rsidP="005045A1">
      <w:pPr>
        <w:pStyle w:val="Textoindependiente"/>
        <w:numPr>
          <w:ilvl w:val="0"/>
          <w:numId w:val="18"/>
        </w:numPr>
        <w:kinsoku w:val="0"/>
        <w:overflowPunct w:val="0"/>
        <w:rPr>
          <w:spacing w:val="-2"/>
        </w:rPr>
      </w:pPr>
      <w:r>
        <w:rPr>
          <w:spacing w:val="-1"/>
        </w:rPr>
        <w:t>Calcule el número medio de OE según la implementación de potencia utilizada</w:t>
      </w:r>
    </w:p>
    <w:p w14:paraId="76DB6F5A" w14:textId="6189F605" w:rsidR="00F912BC" w:rsidRPr="00BB5321" w:rsidRDefault="005045A1" w:rsidP="005045A1">
      <w:pPr>
        <w:pStyle w:val="Textoindependiente"/>
        <w:numPr>
          <w:ilvl w:val="0"/>
          <w:numId w:val="18"/>
        </w:numPr>
        <w:kinsoku w:val="0"/>
        <w:overflowPunct w:val="0"/>
        <w:spacing w:before="9"/>
        <w:rPr>
          <w:spacing w:val="-1"/>
        </w:rPr>
      </w:pPr>
      <w:r>
        <w:rPr>
          <w:spacing w:val="-1"/>
        </w:rPr>
        <w:t xml:space="preserve">Calcule la desviación estándar de los tiempos de ejecución según la implementación de potencia utilizada </w:t>
      </w:r>
    </w:p>
    <w:p w14:paraId="45B2180F" w14:textId="77777777" w:rsidR="004A706D" w:rsidRDefault="004A706D">
      <w:pPr>
        <w:pStyle w:val="Textoindependiente"/>
        <w:kinsoku w:val="0"/>
        <w:overflowPunct w:val="0"/>
        <w:spacing w:before="9"/>
        <w:ind w:left="0" w:firstLine="0"/>
        <w:rPr>
          <w:sz w:val="26"/>
          <w:szCs w:val="26"/>
        </w:rPr>
      </w:pPr>
    </w:p>
    <w:p w14:paraId="0538306B" w14:textId="77777777" w:rsidR="007876C8" w:rsidRDefault="007876C8">
      <w:pPr>
        <w:pStyle w:val="Textoindependiente"/>
        <w:kinsoku w:val="0"/>
        <w:overflowPunct w:val="0"/>
        <w:spacing w:before="9"/>
        <w:ind w:left="0" w:firstLine="0"/>
        <w:rPr>
          <w:sz w:val="26"/>
          <w:szCs w:val="26"/>
        </w:rPr>
      </w:pPr>
    </w:p>
    <w:p w14:paraId="0A087540" w14:textId="16B1FEDA" w:rsidR="00CA35B0" w:rsidRDefault="008102DF">
      <w:pPr>
        <w:pStyle w:val="Textoindependiente"/>
        <w:kinsoku w:val="0"/>
        <w:overflowPunct w:val="0"/>
        <w:spacing w:line="200" w:lineRule="atLeast"/>
        <w:ind w:left="205" w:firstLine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2315CC66" wp14:editId="04323F45">
                <wp:extent cx="3061970" cy="238760"/>
                <wp:effectExtent l="9525" t="7620" r="5080" b="10795"/>
                <wp:docPr id="2034292697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23876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177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74957" w14:textId="77777777" w:rsidR="00CA35B0" w:rsidRDefault="00CA35B0">
                            <w:pPr>
                              <w:pStyle w:val="Textoindependiente"/>
                              <w:kinsoku w:val="0"/>
                              <w:overflowPunct w:val="0"/>
                              <w:spacing w:before="47"/>
                              <w:ind w:left="54" w:firstLine="0"/>
                            </w:pPr>
                            <w:r>
                              <w:rPr>
                                <w:b/>
                                <w:bCs/>
                              </w:rPr>
                              <w:t>3.-</w:t>
                            </w:r>
                            <w:r>
                              <w:rPr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</w:rPr>
                              <w:t>Entrega fin sesión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15CC66" id="Text Box 34" o:spid="_x0000_s1029" type="#_x0000_t202" style="width:241.1pt;height:1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" fillcolor="#e4e4e4" strokeweight=".04936mm">
                <v:textbox inset="0,0,0,0">
                  <w:txbxContent>
                    <w:p w14:paraId="09374957" w14:textId="77777777" w:rsidR="00CA35B0" w:rsidRDefault="00CA35B0">
                      <w:pPr>
                        <w:pStyle w:val="Textoindependiente"/>
                        <w:kinsoku w:val="0"/>
                        <w:overflowPunct w:val="0"/>
                        <w:spacing w:before="47"/>
                        <w:ind w:left="54" w:firstLine="0"/>
                      </w:pPr>
                      <w:r>
                        <w:rPr>
                          <w:b/>
                          <w:bCs/>
                        </w:rPr>
                        <w:t>3.-</w:t>
                      </w:r>
                      <w:r>
                        <w:rPr>
                          <w:b/>
                          <w:bCs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"/>
                        </w:rPr>
                        <w:t>Entrega fin sesión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86C37D" w14:textId="77777777" w:rsidR="00CA35B0" w:rsidRDefault="00CA35B0">
      <w:pPr>
        <w:pStyle w:val="Textoindependiente"/>
        <w:kinsoku w:val="0"/>
        <w:overflowPunct w:val="0"/>
        <w:spacing w:before="6"/>
        <w:ind w:left="0" w:firstLine="0"/>
        <w:rPr>
          <w:sz w:val="26"/>
          <w:szCs w:val="26"/>
        </w:rPr>
      </w:pPr>
    </w:p>
    <w:p w14:paraId="2A063E78" w14:textId="12BB1104" w:rsidR="00CA35B0" w:rsidRDefault="00CA35B0" w:rsidP="00A51B3C">
      <w:pPr>
        <w:pStyle w:val="Textoindependiente"/>
        <w:kinsoku w:val="0"/>
        <w:overflowPunct w:val="0"/>
        <w:ind w:left="100" w:right="114" w:firstLine="0"/>
        <w:rPr>
          <w:spacing w:val="-2"/>
        </w:rPr>
      </w:pPr>
      <w:r>
        <w:t>Los</w:t>
      </w:r>
      <w:r>
        <w:rPr>
          <w:spacing w:val="-3"/>
        </w:rPr>
        <w:t xml:space="preserve"> </w:t>
      </w:r>
      <w:r>
        <w:rPr>
          <w:spacing w:val="-1"/>
        </w:rPr>
        <w:t>archivos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los</w:t>
      </w:r>
      <w:r>
        <w:t xml:space="preserve"> </w:t>
      </w:r>
      <w:r>
        <w:rPr>
          <w:spacing w:val="-1"/>
        </w:rPr>
        <w:t>programas</w:t>
      </w:r>
      <w:r>
        <w:rPr>
          <w:spacing w:val="-2"/>
        </w:rPr>
        <w:t xml:space="preserve"> </w:t>
      </w:r>
      <w:r>
        <w:rPr>
          <w:spacing w:val="-1"/>
        </w:rPr>
        <w:t>correspondientes</w:t>
      </w:r>
      <w:r>
        <w:t xml:space="preserve"> a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rPr>
          <w:spacing w:val="-1"/>
        </w:rPr>
        <w:t>actividades</w:t>
      </w:r>
      <w:r>
        <w:t xml:space="preserve"> </w:t>
      </w:r>
      <w:r>
        <w:rPr>
          <w:spacing w:val="-2"/>
        </w:rPr>
        <w:t>se</w:t>
      </w:r>
      <w:r>
        <w:t xml:space="preserve"> </w:t>
      </w:r>
      <w:r>
        <w:rPr>
          <w:spacing w:val="-1"/>
        </w:rPr>
        <w:t>deberán</w:t>
      </w:r>
      <w:r>
        <w:rPr>
          <w:spacing w:val="-4"/>
        </w:rPr>
        <w:t xml:space="preserve"> </w:t>
      </w:r>
      <w:r>
        <w:rPr>
          <w:spacing w:val="-1"/>
        </w:rPr>
        <w:t>entregar,</w:t>
      </w:r>
      <w:r>
        <w:t xml:space="preserve"> a</w:t>
      </w:r>
      <w:r>
        <w:rPr>
          <w:spacing w:val="5"/>
        </w:rPr>
        <w:t xml:space="preserve"> </w:t>
      </w:r>
      <w:r>
        <w:rPr>
          <w:spacing w:val="-1"/>
        </w:rPr>
        <w:t>través</w:t>
      </w:r>
      <w:r>
        <w:rPr>
          <w:spacing w:val="-2"/>
        </w:rPr>
        <w:t xml:space="preserve"> </w:t>
      </w:r>
      <w:r>
        <w:rPr>
          <w:spacing w:val="-1"/>
        </w:rPr>
        <w:t>de</w:t>
      </w:r>
      <w:r>
        <w:rPr>
          <w:spacing w:val="-2"/>
        </w:rPr>
        <w:t xml:space="preserve"> </w:t>
      </w:r>
      <w:r>
        <w:rPr>
          <w:spacing w:val="-1"/>
        </w:rPr>
        <w:t>Moodle,</w:t>
      </w:r>
      <w:r>
        <w:rPr>
          <w:spacing w:val="-4"/>
        </w:rPr>
        <w:t xml:space="preserve"> </w:t>
      </w:r>
      <w:r>
        <w:rPr>
          <w:u w:val="single"/>
        </w:rPr>
        <w:t>al</w:t>
      </w:r>
      <w:r>
        <w:rPr>
          <w:spacing w:val="95"/>
        </w:rPr>
        <w:t xml:space="preserve"> </w:t>
      </w:r>
      <w:r>
        <w:rPr>
          <w:spacing w:val="-1"/>
          <w:u w:val="single"/>
        </w:rPr>
        <w:t>finalizar</w:t>
      </w:r>
      <w:r>
        <w:rPr>
          <w:u w:val="single"/>
        </w:rPr>
        <w:t xml:space="preserve"> la</w:t>
      </w:r>
      <w:r>
        <w:rPr>
          <w:spacing w:val="-1"/>
          <w:u w:val="single"/>
        </w:rPr>
        <w:t xml:space="preserve"> sesión de</w:t>
      </w:r>
      <w:r>
        <w:rPr>
          <w:u w:val="single"/>
        </w:rPr>
        <w:t xml:space="preserve"> </w:t>
      </w:r>
      <w:r>
        <w:rPr>
          <w:spacing w:val="-1"/>
          <w:u w:val="single"/>
        </w:rPr>
        <w:t>prácticas</w:t>
      </w:r>
      <w:r>
        <w:rPr>
          <w:spacing w:val="-1"/>
        </w:rPr>
        <w:t>,</w:t>
      </w:r>
      <w:r>
        <w:t xml:space="preserve"> </w:t>
      </w:r>
      <w:r>
        <w:rPr>
          <w:spacing w:val="-1"/>
        </w:rPr>
        <w:t>junto</w:t>
      </w:r>
      <w:r>
        <w:rPr>
          <w:spacing w:val="1"/>
        </w:rPr>
        <w:t xml:space="preserve"> </w:t>
      </w:r>
      <w:r>
        <w:rPr>
          <w:spacing w:val="-1"/>
        </w:rPr>
        <w:t xml:space="preserve">con </w:t>
      </w:r>
      <w:r>
        <w:t xml:space="preserve">la </w:t>
      </w:r>
      <w:r>
        <w:rPr>
          <w:spacing w:val="-1"/>
        </w:rPr>
        <w:t>Hoja</w:t>
      </w:r>
      <w:r>
        <w:t xml:space="preserve"> </w:t>
      </w:r>
      <w:r>
        <w:rPr>
          <w:spacing w:val="-1"/>
        </w:rPr>
        <w:t>de</w:t>
      </w:r>
      <w:r>
        <w:rPr>
          <w:spacing w:val="-2"/>
        </w:rPr>
        <w:t xml:space="preserve"> </w:t>
      </w:r>
      <w:r>
        <w:rPr>
          <w:spacing w:val="-1"/>
        </w:rPr>
        <w:t>Trabajo</w:t>
      </w:r>
      <w:r>
        <w:t xml:space="preserve"> </w:t>
      </w:r>
      <w:r>
        <w:rPr>
          <w:spacing w:val="-1"/>
        </w:rPr>
        <w:t>del</w:t>
      </w:r>
      <w:r>
        <w:rPr>
          <w:spacing w:val="1"/>
        </w:rPr>
        <w:t xml:space="preserve"> </w:t>
      </w:r>
      <w:r>
        <w:rPr>
          <w:spacing w:val="-1"/>
        </w:rPr>
        <w:t>estudiante.</w:t>
      </w:r>
      <w:r>
        <w:rPr>
          <w:spacing w:val="-2"/>
        </w:rPr>
        <w:t xml:space="preserve"> </w:t>
      </w:r>
      <w:r w:rsidR="009D09BB">
        <w:rPr>
          <w:spacing w:val="-2"/>
        </w:rPr>
        <w:t xml:space="preserve">Todo el código entregado debe compilar y </w:t>
      </w:r>
      <w:r w:rsidR="000841B2">
        <w:rPr>
          <w:spacing w:val="-2"/>
        </w:rPr>
        <w:t>ejecutar,</w:t>
      </w:r>
      <w:r w:rsidR="009D09BB">
        <w:rPr>
          <w:spacing w:val="-2"/>
        </w:rPr>
        <w:t xml:space="preserve"> comente aquel código que está pendiente </w:t>
      </w:r>
      <w:r w:rsidR="00175B77">
        <w:rPr>
          <w:spacing w:val="-2"/>
        </w:rPr>
        <w:t>para la</w:t>
      </w:r>
      <w:r w:rsidR="009D09BB">
        <w:rPr>
          <w:spacing w:val="-2"/>
        </w:rPr>
        <w:t xml:space="preserve"> entrega final de la </w:t>
      </w:r>
      <w:r w:rsidR="00765220">
        <w:rPr>
          <w:spacing w:val="-2"/>
        </w:rPr>
        <w:t>práctica</w:t>
      </w:r>
      <w:r w:rsidR="00E84F52">
        <w:rPr>
          <w:spacing w:val="-2"/>
        </w:rPr>
        <w:t xml:space="preserve"> para que no de errores de compilación</w:t>
      </w:r>
      <w:r w:rsidR="009D09BB">
        <w:rPr>
          <w:spacing w:val="-2"/>
        </w:rPr>
        <w:t>.</w:t>
      </w:r>
    </w:p>
    <w:p w14:paraId="4C9753F1" w14:textId="77777777" w:rsidR="009D09BB" w:rsidRDefault="009D09BB" w:rsidP="00A51B3C">
      <w:pPr>
        <w:pStyle w:val="Textoindependiente"/>
        <w:kinsoku w:val="0"/>
        <w:overflowPunct w:val="0"/>
        <w:ind w:left="100" w:right="114" w:firstLine="0"/>
        <w:rPr>
          <w:spacing w:val="-2"/>
        </w:rPr>
      </w:pPr>
      <w:r>
        <w:rPr>
          <w:spacing w:val="-2"/>
        </w:rPr>
        <w:t>Las líneas de código deben estar comentadas con su funcionalidad, tome como ejemplo los comentarios en el código proporcionado</w:t>
      </w:r>
      <w:r w:rsidR="00E84F52">
        <w:rPr>
          <w:spacing w:val="-2"/>
        </w:rPr>
        <w:t xml:space="preserve"> y las fórmulas utilizadas para el cálculo de las operaciones elementales en cada línea de código, así como las fórmulas teóricas </w:t>
      </w:r>
      <w:r w:rsidR="00E43B01">
        <w:rPr>
          <w:spacing w:val="-2"/>
        </w:rPr>
        <w:t>utilizadas para</w:t>
      </w:r>
      <w:r w:rsidR="00E84F52">
        <w:rPr>
          <w:spacing w:val="-2"/>
        </w:rPr>
        <w:t xml:space="preserve"> el cálculo teórico</w:t>
      </w:r>
      <w:r>
        <w:rPr>
          <w:spacing w:val="-2"/>
        </w:rPr>
        <w:t xml:space="preserve">. </w:t>
      </w:r>
    </w:p>
    <w:p w14:paraId="647C1B6E" w14:textId="77777777" w:rsidR="00CA35B0" w:rsidRDefault="00CA35B0">
      <w:pPr>
        <w:pStyle w:val="Textoindependiente"/>
        <w:kinsoku w:val="0"/>
        <w:overflowPunct w:val="0"/>
        <w:spacing w:before="4"/>
        <w:ind w:left="0" w:firstLine="0"/>
        <w:rPr>
          <w:spacing w:val="-2"/>
        </w:rPr>
      </w:pPr>
    </w:p>
    <w:p w14:paraId="08352913" w14:textId="77777777" w:rsidR="00175B77" w:rsidRDefault="00175B77">
      <w:pPr>
        <w:pStyle w:val="Textoindependiente"/>
        <w:kinsoku w:val="0"/>
        <w:overflowPunct w:val="0"/>
        <w:spacing w:before="4"/>
        <w:ind w:left="0" w:firstLine="0"/>
        <w:rPr>
          <w:rFonts w:ascii="Arial" w:hAnsi="Arial" w:cs="Arial"/>
        </w:rPr>
      </w:pPr>
    </w:p>
    <w:p w14:paraId="7A7576C5" w14:textId="0A1E9EBA" w:rsidR="00CA35B0" w:rsidRDefault="008102DF">
      <w:pPr>
        <w:pStyle w:val="Textoindependiente"/>
        <w:kinsoku w:val="0"/>
        <w:overflowPunct w:val="0"/>
        <w:spacing w:line="200" w:lineRule="atLeast"/>
        <w:ind w:left="214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740DE3D5" wp14:editId="43E02CAC">
                <wp:extent cx="3061970" cy="238760"/>
                <wp:effectExtent l="5715" t="9525" r="8890" b="8890"/>
                <wp:docPr id="156633419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23876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177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D2F7D" w14:textId="77777777" w:rsidR="00CA35B0" w:rsidRDefault="00CA35B0">
                            <w:pPr>
                              <w:pStyle w:val="Textoindependiente"/>
                              <w:kinsoku w:val="0"/>
                              <w:overflowPunct w:val="0"/>
                              <w:spacing w:before="48"/>
                              <w:ind w:left="53" w:firstLine="0"/>
                            </w:pPr>
                            <w:r>
                              <w:rPr>
                                <w:b/>
                                <w:bCs/>
                              </w:rPr>
                              <w:t>4.-</w:t>
                            </w:r>
                            <w:r>
                              <w:rPr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</w:rPr>
                              <w:t>Después</w:t>
                            </w:r>
                            <w:r>
                              <w:rPr>
                                <w:b/>
                                <w:bCs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</w:rPr>
                              <w:t>de</w:t>
                            </w:r>
                            <w:r>
                              <w:rPr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</w:rPr>
                              <w:t>asistir</w:t>
                            </w:r>
                            <w:r>
                              <w:rPr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</w:rPr>
                              <w:t>al laboratorio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0DE3D5" id="Text Box 42" o:spid="_x0000_s1030" type="#_x0000_t202" style="width:241.1pt;height:1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" fillcolor="#e4e4e4" strokeweight=".04936mm">
                <v:textbox inset="0,0,0,0">
                  <w:txbxContent>
                    <w:p w14:paraId="49ED2F7D" w14:textId="77777777" w:rsidR="00CA35B0" w:rsidRDefault="00CA35B0">
                      <w:pPr>
                        <w:pStyle w:val="Textoindependiente"/>
                        <w:kinsoku w:val="0"/>
                        <w:overflowPunct w:val="0"/>
                        <w:spacing w:before="48"/>
                        <w:ind w:left="53" w:firstLine="0"/>
                      </w:pPr>
                      <w:r>
                        <w:rPr>
                          <w:b/>
                          <w:bCs/>
                        </w:rPr>
                        <w:t>4.-</w:t>
                      </w:r>
                      <w:r>
                        <w:rPr>
                          <w:b/>
                          <w:bCs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"/>
                        </w:rPr>
                        <w:t>Después</w:t>
                      </w:r>
                      <w:r>
                        <w:rPr>
                          <w:b/>
                          <w:bCs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"/>
                        </w:rPr>
                        <w:t>de</w:t>
                      </w:r>
                      <w:r>
                        <w:rPr>
                          <w:b/>
                          <w:bCs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"/>
                        </w:rPr>
                        <w:t>asistir</w:t>
                      </w:r>
                      <w:r>
                        <w:rPr>
                          <w:b/>
                          <w:bCs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"/>
                        </w:rPr>
                        <w:t>al laboratorio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5A5E9A" w14:textId="77777777" w:rsidR="00CA35B0" w:rsidRPr="006017E0" w:rsidRDefault="00CA35B0">
      <w:pPr>
        <w:pStyle w:val="Textoindependiente"/>
        <w:numPr>
          <w:ilvl w:val="1"/>
          <w:numId w:val="1"/>
        </w:numPr>
        <w:tabs>
          <w:tab w:val="left" w:pos="744"/>
        </w:tabs>
        <w:kinsoku w:val="0"/>
        <w:overflowPunct w:val="0"/>
        <w:spacing w:before="90"/>
        <w:ind w:left="743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Completar</w:t>
      </w:r>
      <w:r>
        <w:rPr>
          <w:rFonts w:ascii="Arial" w:hAnsi="Arial" w:cs="Arial"/>
          <w:spacing w:val="-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el</w:t>
      </w:r>
      <w:r>
        <w:rPr>
          <w:rFonts w:ascii="Arial" w:hAnsi="Arial" w:cs="Arial"/>
          <w:spacing w:val="-6"/>
          <w:sz w:val="20"/>
          <w:szCs w:val="20"/>
        </w:rPr>
        <w:t xml:space="preserve"> </w:t>
      </w:r>
      <w:r w:rsidR="006017E0">
        <w:rPr>
          <w:rFonts w:ascii="Arial" w:hAnsi="Arial" w:cs="Arial"/>
          <w:sz w:val="20"/>
          <w:szCs w:val="20"/>
        </w:rPr>
        <w:t>código</w:t>
      </w:r>
      <w:r w:rsidR="006017E0">
        <w:rPr>
          <w:rFonts w:ascii="Arial" w:hAnsi="Arial" w:cs="Arial"/>
          <w:spacing w:val="-6"/>
          <w:sz w:val="20"/>
          <w:szCs w:val="20"/>
        </w:rPr>
        <w:t xml:space="preserve"> </w:t>
      </w:r>
      <w:r w:rsidR="006017E0">
        <w:rPr>
          <w:rFonts w:ascii="Arial" w:hAnsi="Arial" w:cs="Arial"/>
          <w:spacing w:val="-1"/>
          <w:sz w:val="20"/>
          <w:szCs w:val="20"/>
        </w:rPr>
        <w:t>y el documento de trabajo que no haya dado tiempo a realizar en clase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30EBF750" w14:textId="1FAD3339" w:rsidR="006017E0" w:rsidRDefault="006017E0">
      <w:pPr>
        <w:pStyle w:val="Textoindependiente"/>
        <w:numPr>
          <w:ilvl w:val="1"/>
          <w:numId w:val="1"/>
        </w:numPr>
        <w:tabs>
          <w:tab w:val="left" w:pos="744"/>
        </w:tabs>
        <w:kinsoku w:val="0"/>
        <w:overflowPunct w:val="0"/>
        <w:spacing w:before="90"/>
        <w:ind w:left="743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 xml:space="preserve">El código </w:t>
      </w:r>
      <w:r w:rsidR="009D09BB">
        <w:rPr>
          <w:rFonts w:ascii="Arial" w:hAnsi="Arial" w:cs="Arial"/>
          <w:spacing w:val="-1"/>
          <w:sz w:val="20"/>
          <w:szCs w:val="20"/>
        </w:rPr>
        <w:t xml:space="preserve">y documento </w:t>
      </w:r>
      <w:r>
        <w:rPr>
          <w:rFonts w:ascii="Arial" w:hAnsi="Arial" w:cs="Arial"/>
          <w:spacing w:val="-1"/>
          <w:sz w:val="20"/>
          <w:szCs w:val="20"/>
        </w:rPr>
        <w:t>entregado en esta entrega</w:t>
      </w:r>
      <w:r w:rsidR="009D09BB">
        <w:rPr>
          <w:rFonts w:ascii="Arial" w:hAnsi="Arial" w:cs="Arial"/>
          <w:spacing w:val="-1"/>
          <w:sz w:val="20"/>
          <w:szCs w:val="20"/>
        </w:rPr>
        <w:t xml:space="preserve"> debe </w:t>
      </w:r>
      <w:r w:rsidR="00175B77">
        <w:rPr>
          <w:rFonts w:ascii="Arial" w:hAnsi="Arial" w:cs="Arial"/>
          <w:spacing w:val="-1"/>
          <w:sz w:val="20"/>
          <w:szCs w:val="20"/>
        </w:rPr>
        <w:t>realizarse,</w:t>
      </w:r>
      <w:r w:rsidR="009D09BB">
        <w:rPr>
          <w:rFonts w:ascii="Arial" w:hAnsi="Arial" w:cs="Arial"/>
          <w:spacing w:val="-1"/>
          <w:sz w:val="20"/>
          <w:szCs w:val="20"/>
        </w:rPr>
        <w:t xml:space="preserve"> aunque se haya terminado todo el trabajo en clase. El código debe ser una ampliación de lo realizado en clase</w:t>
      </w:r>
      <w:r w:rsidR="000841B2">
        <w:rPr>
          <w:rFonts w:ascii="Arial" w:hAnsi="Arial" w:cs="Arial"/>
          <w:spacing w:val="-1"/>
          <w:sz w:val="20"/>
          <w:szCs w:val="20"/>
        </w:rPr>
        <w:t xml:space="preserve"> no puede ser completamente nuevo. </w:t>
      </w:r>
    </w:p>
    <w:p w14:paraId="677B88D5" w14:textId="08EC2D96" w:rsidR="00E84F52" w:rsidRPr="005045A1" w:rsidRDefault="00CA35B0">
      <w:pPr>
        <w:pStyle w:val="Textoindependiente"/>
        <w:numPr>
          <w:ilvl w:val="1"/>
          <w:numId w:val="1"/>
        </w:numPr>
        <w:tabs>
          <w:tab w:val="left" w:pos="744"/>
        </w:tabs>
        <w:kinsoku w:val="0"/>
        <w:overflowPunct w:val="0"/>
        <w:spacing w:before="78"/>
        <w:ind w:left="743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Realizar</w:t>
      </w:r>
      <w:r>
        <w:rPr>
          <w:rFonts w:ascii="Arial" w:hAnsi="Arial" w:cs="Arial"/>
          <w:spacing w:val="-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la</w:t>
      </w:r>
      <w:r>
        <w:rPr>
          <w:rFonts w:ascii="Arial" w:hAnsi="Arial" w:cs="Arial"/>
          <w:spacing w:val="-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Entrega_Practica_</w:t>
      </w:r>
      <w:r w:rsidR="002A1A1D">
        <w:rPr>
          <w:rFonts w:ascii="Arial" w:hAnsi="Arial" w:cs="Arial"/>
          <w:sz w:val="20"/>
          <w:szCs w:val="20"/>
        </w:rPr>
        <w:t>2_</w:t>
      </w:r>
      <w:proofErr w:type="gramStart"/>
      <w:r w:rsidR="00DA541C">
        <w:rPr>
          <w:rFonts w:ascii="Arial" w:hAnsi="Arial" w:cs="Arial"/>
          <w:sz w:val="20"/>
          <w:szCs w:val="20"/>
        </w:rPr>
        <w:t>4</w:t>
      </w:r>
      <w:r w:rsidR="002A1A1D">
        <w:rPr>
          <w:rFonts w:ascii="Arial" w:hAnsi="Arial" w:cs="Arial"/>
          <w:sz w:val="20"/>
          <w:szCs w:val="20"/>
        </w:rPr>
        <w:t xml:space="preserve"> </w:t>
      </w:r>
      <w:r w:rsidR="00E84F52">
        <w:rPr>
          <w:rFonts w:ascii="Arial" w:hAnsi="Arial" w:cs="Arial"/>
          <w:spacing w:val="-11"/>
          <w:sz w:val="20"/>
          <w:szCs w:val="20"/>
        </w:rPr>
        <w:t xml:space="preserve"> en</w:t>
      </w:r>
      <w:proofErr w:type="gramEnd"/>
      <w:r w:rsidR="00E84F52">
        <w:rPr>
          <w:rFonts w:ascii="Arial" w:hAnsi="Arial" w:cs="Arial"/>
          <w:spacing w:val="-11"/>
          <w:sz w:val="20"/>
          <w:szCs w:val="20"/>
        </w:rPr>
        <w:t xml:space="preserve"> un fichero comprimido con la hoja de trabajo:</w:t>
      </w:r>
    </w:p>
    <w:p w14:paraId="70256A57" w14:textId="5885A162" w:rsidR="005045A1" w:rsidRPr="00E84F52" w:rsidRDefault="005045A1" w:rsidP="005045A1">
      <w:pPr>
        <w:pStyle w:val="Textoindependiente"/>
        <w:numPr>
          <w:ilvl w:val="2"/>
          <w:numId w:val="1"/>
        </w:numPr>
        <w:tabs>
          <w:tab w:val="left" w:pos="744"/>
        </w:tabs>
        <w:kinsoku w:val="0"/>
        <w:overflowPunct w:val="0"/>
        <w:spacing w:before="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1"/>
          <w:sz w:val="20"/>
          <w:szCs w:val="20"/>
        </w:rPr>
        <w:t>Actividades 1-3:</w:t>
      </w:r>
    </w:p>
    <w:p w14:paraId="0A4491A5" w14:textId="264A1216" w:rsidR="00E84F52" w:rsidRPr="00E84F52" w:rsidRDefault="005045A1" w:rsidP="005045A1">
      <w:pPr>
        <w:pStyle w:val="Textoindependiente"/>
        <w:numPr>
          <w:ilvl w:val="3"/>
          <w:numId w:val="1"/>
        </w:numPr>
        <w:tabs>
          <w:tab w:val="left" w:pos="744"/>
        </w:tabs>
        <w:kinsoku w:val="0"/>
        <w:overflowPunct w:val="0"/>
        <w:spacing w:before="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1"/>
          <w:sz w:val="20"/>
          <w:szCs w:val="20"/>
        </w:rPr>
        <w:t>C</w:t>
      </w:r>
      <w:r w:rsidR="00765220">
        <w:rPr>
          <w:rFonts w:ascii="Arial" w:hAnsi="Arial" w:cs="Arial"/>
          <w:spacing w:val="-11"/>
          <w:sz w:val="20"/>
          <w:szCs w:val="20"/>
        </w:rPr>
        <w:t xml:space="preserve">ódigo </w:t>
      </w:r>
      <w:r>
        <w:rPr>
          <w:rFonts w:ascii="Arial" w:hAnsi="Arial" w:cs="Arial"/>
          <w:spacing w:val="-11"/>
          <w:sz w:val="20"/>
          <w:szCs w:val="20"/>
        </w:rPr>
        <w:t>con la implementación de las tres funciones de potenciación: practica_2_4.cpp</w:t>
      </w:r>
    </w:p>
    <w:p w14:paraId="60E01206" w14:textId="77777777" w:rsidR="005045A1" w:rsidRPr="005045A1" w:rsidRDefault="00B97C58" w:rsidP="005045A1">
      <w:pPr>
        <w:pStyle w:val="Textoindependiente"/>
        <w:numPr>
          <w:ilvl w:val="3"/>
          <w:numId w:val="1"/>
        </w:numPr>
        <w:tabs>
          <w:tab w:val="left" w:pos="744"/>
        </w:tabs>
        <w:kinsoku w:val="0"/>
        <w:overflowPunct w:val="0"/>
        <w:spacing w:before="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1"/>
          <w:sz w:val="20"/>
          <w:szCs w:val="20"/>
        </w:rPr>
        <w:t>Hoja de Trabajo</w:t>
      </w:r>
      <w:r w:rsidR="005045A1">
        <w:rPr>
          <w:rFonts w:ascii="Arial" w:hAnsi="Arial" w:cs="Arial"/>
          <w:spacing w:val="-11"/>
          <w:sz w:val="20"/>
          <w:szCs w:val="20"/>
        </w:rPr>
        <w:t xml:space="preserve"> con lo solicitado en los apartados 3 de las tres actividades.</w:t>
      </w:r>
    </w:p>
    <w:p w14:paraId="0F205FC0" w14:textId="77777777" w:rsidR="005045A1" w:rsidRDefault="005045A1" w:rsidP="005045A1">
      <w:pPr>
        <w:pStyle w:val="Prrafodelista"/>
        <w:rPr>
          <w:rFonts w:ascii="Arial" w:hAnsi="Arial" w:cs="Arial"/>
          <w:spacing w:val="-11"/>
          <w:sz w:val="20"/>
          <w:szCs w:val="20"/>
        </w:rPr>
      </w:pPr>
    </w:p>
    <w:p w14:paraId="79FC0104" w14:textId="77777777" w:rsidR="005045A1" w:rsidRPr="005045A1" w:rsidRDefault="005045A1" w:rsidP="0015405F">
      <w:pPr>
        <w:pStyle w:val="Textoindependiente"/>
        <w:numPr>
          <w:ilvl w:val="2"/>
          <w:numId w:val="1"/>
        </w:numPr>
        <w:tabs>
          <w:tab w:val="left" w:pos="744"/>
        </w:tabs>
        <w:kinsoku w:val="0"/>
        <w:overflowPunct w:val="0"/>
        <w:spacing w:before="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1"/>
          <w:sz w:val="20"/>
          <w:szCs w:val="20"/>
        </w:rPr>
        <w:t>Actividad 4:</w:t>
      </w:r>
    </w:p>
    <w:p w14:paraId="01C00AF2" w14:textId="77777777" w:rsidR="005045A1" w:rsidRPr="005045A1" w:rsidRDefault="005045A1" w:rsidP="005045A1">
      <w:pPr>
        <w:pStyle w:val="Textoindependiente"/>
        <w:numPr>
          <w:ilvl w:val="3"/>
          <w:numId w:val="1"/>
        </w:numPr>
        <w:tabs>
          <w:tab w:val="left" w:pos="744"/>
        </w:tabs>
        <w:kinsoku w:val="0"/>
        <w:overflowPunct w:val="0"/>
        <w:spacing w:before="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1"/>
          <w:sz w:val="20"/>
          <w:szCs w:val="20"/>
        </w:rPr>
        <w:t>Resultados.csv</w:t>
      </w:r>
    </w:p>
    <w:p w14:paraId="6E676343" w14:textId="1A254F15" w:rsidR="00B97C58" w:rsidRPr="00E84F52" w:rsidRDefault="005045A1" w:rsidP="005045A1">
      <w:pPr>
        <w:pStyle w:val="Textoindependiente"/>
        <w:numPr>
          <w:ilvl w:val="3"/>
          <w:numId w:val="1"/>
        </w:numPr>
        <w:tabs>
          <w:tab w:val="left" w:pos="744"/>
        </w:tabs>
        <w:kinsoku w:val="0"/>
        <w:overflowPunct w:val="0"/>
        <w:spacing w:before="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1"/>
          <w:sz w:val="20"/>
          <w:szCs w:val="20"/>
        </w:rPr>
        <w:t xml:space="preserve">Hoja de cálculo (comparación.xls) </w:t>
      </w:r>
    </w:p>
    <w:p w14:paraId="0080C989" w14:textId="77777777" w:rsidR="00E84F52" w:rsidRDefault="00E84F52" w:rsidP="00E84F52">
      <w:pPr>
        <w:pStyle w:val="Textoindependiente"/>
        <w:tabs>
          <w:tab w:val="left" w:pos="744"/>
        </w:tabs>
        <w:kinsoku w:val="0"/>
        <w:overflowPunct w:val="0"/>
        <w:spacing w:before="78"/>
        <w:ind w:left="1180" w:firstLine="0"/>
        <w:rPr>
          <w:rFonts w:ascii="Arial" w:hAnsi="Arial" w:cs="Arial"/>
          <w:sz w:val="20"/>
          <w:szCs w:val="20"/>
        </w:rPr>
      </w:pPr>
    </w:p>
    <w:p w14:paraId="67C03800" w14:textId="77777777" w:rsidR="00CA35B0" w:rsidRDefault="00CA35B0">
      <w:pPr>
        <w:pStyle w:val="Textoindependiente"/>
        <w:kinsoku w:val="0"/>
        <w:overflowPunct w:val="0"/>
        <w:spacing w:before="78"/>
        <w:ind w:left="212" w:firstLine="0"/>
      </w:pPr>
    </w:p>
    <w:sectPr w:rsidR="00CA35B0" w:rsidSect="00D81A23">
      <w:headerReference w:type="default" r:id="rId7"/>
      <w:footerReference w:type="default" r:id="rId8"/>
      <w:pgSz w:w="11900" w:h="16850"/>
      <w:pgMar w:top="1380" w:right="276" w:bottom="940" w:left="920" w:header="1166" w:footer="756" w:gutter="0"/>
      <w:cols w:space="720" w:equalWidth="0">
        <w:col w:w="1008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ED4C4" w14:textId="77777777" w:rsidR="00D81A23" w:rsidRDefault="00D81A23">
      <w:r>
        <w:separator/>
      </w:r>
    </w:p>
  </w:endnote>
  <w:endnote w:type="continuationSeparator" w:id="0">
    <w:p w14:paraId="7E2F1CFF" w14:textId="77777777" w:rsidR="00D81A23" w:rsidRDefault="00D81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C776F" w14:textId="75996791" w:rsidR="00CA35B0" w:rsidRDefault="008102DF">
    <w:pPr>
      <w:pStyle w:val="Textoindependiente"/>
      <w:kinsoku w:val="0"/>
      <w:overflowPunct w:val="0"/>
      <w:spacing w:line="14" w:lineRule="auto"/>
      <w:ind w:left="0" w:firstLine="0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716E70E8" wp14:editId="73649AF4">
              <wp:simplePos x="0" y="0"/>
              <wp:positionH relativeFrom="page">
                <wp:posOffset>720090</wp:posOffset>
              </wp:positionH>
              <wp:positionV relativeFrom="page">
                <wp:posOffset>10077450</wp:posOffset>
              </wp:positionV>
              <wp:extent cx="6120130" cy="12700"/>
              <wp:effectExtent l="5715" t="9525" r="8255" b="0"/>
              <wp:wrapNone/>
              <wp:docPr id="989479595" name="Freeform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20130" cy="12700"/>
                      </a:xfrm>
                      <a:custGeom>
                        <a:avLst/>
                        <a:gdLst>
                          <a:gd name="T0" fmla="*/ 0 w 9638"/>
                          <a:gd name="T1" fmla="*/ 0 h 20"/>
                          <a:gd name="T2" fmla="*/ 9638 w 9638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638" h="20">
                            <a:moveTo>
                              <a:pt x="0" y="0"/>
                            </a:moveTo>
                            <a:lnTo>
                              <a:pt x="9638" y="0"/>
                            </a:lnTo>
                          </a:path>
                        </a:pathLst>
                      </a:custGeom>
                      <a:noFill/>
                      <a:ln w="762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polyline w14:anchorId="3CCD33DA" id="Freeform 39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6.7pt,793.5pt,538.6pt,793.5pt" coordsize="9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" o:allowincell="f" filled="f" strokeweight=".6pt">
              <v:path arrowok="t" o:connecttype="custom" o:connectlocs="0,0;6120130,0" o:connectangles="0,0"/>
              <w10:wrap anchorx="page" anchory="page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0" allowOverlap="1" wp14:anchorId="34EE6A4B" wp14:editId="78906976">
              <wp:simplePos x="0" y="0"/>
              <wp:positionH relativeFrom="page">
                <wp:posOffset>1068070</wp:posOffset>
              </wp:positionH>
              <wp:positionV relativeFrom="page">
                <wp:posOffset>10103485</wp:posOffset>
              </wp:positionV>
              <wp:extent cx="690245" cy="152400"/>
              <wp:effectExtent l="1270" t="0" r="3810" b="2540"/>
              <wp:wrapNone/>
              <wp:docPr id="230839736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02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BB91D3" w14:textId="54C4487F" w:rsidR="00CA35B0" w:rsidRDefault="00B00FD5">
                          <w:pPr>
                            <w:pStyle w:val="Textoindependiente"/>
                            <w:kinsoku w:val="0"/>
                            <w:overflowPunct w:val="0"/>
                            <w:spacing w:line="223" w:lineRule="exact"/>
                            <w:ind w:left="20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Práctica_</w:t>
                          </w:r>
                          <w:r w:rsidR="00BB5321">
                            <w:rPr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sz w:val="20"/>
                              <w:szCs w:val="20"/>
                            </w:rPr>
                            <w:t>_</w:t>
                          </w:r>
                          <w:r w:rsidR="005045A1">
                            <w:rPr>
                              <w:sz w:val="20"/>
                              <w:szCs w:val="20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EE6A4B"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33" type="#_x0000_t202" style="position:absolute;margin-left:84.1pt;margin-top:795.55pt;width:54.35pt;height:12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" o:allowincell="f" filled="f" stroked="f">
              <v:textbox inset="0,0,0,0">
                <w:txbxContent>
                  <w:p w14:paraId="61BB91D3" w14:textId="54C4487F" w:rsidR="00CA35B0" w:rsidRDefault="00B00FD5">
                    <w:pPr>
                      <w:pStyle w:val="Textoindependiente"/>
                      <w:kinsoku w:val="0"/>
                      <w:overflowPunct w:val="0"/>
                      <w:spacing w:line="223" w:lineRule="exact"/>
                      <w:ind w:left="20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Práctica_</w:t>
                    </w:r>
                    <w:r w:rsidR="00BB5321">
                      <w:rPr>
                        <w:sz w:val="20"/>
                        <w:szCs w:val="20"/>
                      </w:rPr>
                      <w:t>2</w:t>
                    </w:r>
                    <w:r>
                      <w:rPr>
                        <w:sz w:val="20"/>
                        <w:szCs w:val="20"/>
                      </w:rPr>
                      <w:t>_</w:t>
                    </w:r>
                    <w:r w:rsidR="005045A1">
                      <w:rPr>
                        <w:sz w:val="20"/>
                        <w:szCs w:val="2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0" allowOverlap="1" wp14:anchorId="39709C62" wp14:editId="0CDC51EA">
              <wp:simplePos x="0" y="0"/>
              <wp:positionH relativeFrom="page">
                <wp:posOffset>3200400</wp:posOffset>
              </wp:positionH>
              <wp:positionV relativeFrom="page">
                <wp:posOffset>10103485</wp:posOffset>
              </wp:positionV>
              <wp:extent cx="1051560" cy="152400"/>
              <wp:effectExtent l="0" t="0" r="0" b="2540"/>
              <wp:wrapNone/>
              <wp:docPr id="10425635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156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5FAB48" w14:textId="77777777" w:rsidR="00CA35B0" w:rsidRDefault="00CA35B0">
                          <w:pPr>
                            <w:pStyle w:val="Textoindependiente"/>
                            <w:kinsoku w:val="0"/>
                            <w:overflowPunct w:val="0"/>
                            <w:spacing w:line="223" w:lineRule="exact"/>
                            <w:ind w:left="20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Guion</w:t>
                          </w:r>
                          <w:r>
                            <w:rPr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la</w:t>
                          </w:r>
                          <w:r>
                            <w:rPr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práctica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709C62" id="Text Box 41" o:spid="_x0000_s1034" type="#_x0000_t202" style="position:absolute;margin-left:252pt;margin-top:795.55pt;width:82.8pt;height:12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" o:allowincell="f" filled="f" stroked="f">
              <v:textbox inset="0,0,0,0">
                <w:txbxContent>
                  <w:p w14:paraId="7E5FAB48" w14:textId="77777777" w:rsidR="00CA35B0" w:rsidRDefault="00CA35B0">
                    <w:pPr>
                      <w:pStyle w:val="Textoindependiente"/>
                      <w:kinsoku w:val="0"/>
                      <w:overflowPunct w:val="0"/>
                      <w:spacing w:line="223" w:lineRule="exact"/>
                      <w:ind w:left="20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pacing w:val="-1"/>
                        <w:sz w:val="20"/>
                        <w:szCs w:val="20"/>
                      </w:rPr>
                      <w:t>Guion</w:t>
                    </w:r>
                    <w:r>
                      <w:rPr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de</w:t>
                    </w:r>
                    <w:r>
                      <w:rPr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la</w:t>
                    </w:r>
                    <w:r>
                      <w:rPr>
                        <w:spacing w:val="-5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práctica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0" allowOverlap="1" wp14:anchorId="302C2CFA" wp14:editId="634C451E">
              <wp:simplePos x="0" y="0"/>
              <wp:positionH relativeFrom="page">
                <wp:posOffset>6393180</wp:posOffset>
              </wp:positionH>
              <wp:positionV relativeFrom="page">
                <wp:posOffset>10103485</wp:posOffset>
              </wp:positionV>
              <wp:extent cx="114935" cy="152400"/>
              <wp:effectExtent l="1905" t="0" r="0" b="2540"/>
              <wp:wrapNone/>
              <wp:docPr id="1781434191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42E0C2" w14:textId="567A1786" w:rsidR="00CA35B0" w:rsidRDefault="00CA35B0">
                          <w:pPr>
                            <w:pStyle w:val="Textoindependiente"/>
                            <w:kinsoku w:val="0"/>
                            <w:overflowPunct w:val="0"/>
                            <w:spacing w:line="223" w:lineRule="exact"/>
                            <w:ind w:left="40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596C7B">
                            <w:rPr>
                              <w:noProof/>
                              <w:sz w:val="20"/>
                              <w:szCs w:val="20"/>
                            </w:rPr>
                            <w:t>3</w: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C2CFA" id="_x0000_s1035" type="#_x0000_t202" style="position:absolute;margin-left:503.4pt;margin-top:795.55pt;width:9.05pt;height:12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" o:allowincell="f" filled="f" stroked="f">
              <v:textbox inset="0,0,0,0">
                <w:txbxContent>
                  <w:p w14:paraId="6742E0C2" w14:textId="567A1786" w:rsidR="00CA35B0" w:rsidRDefault="00CA35B0">
                    <w:pPr>
                      <w:pStyle w:val="Textoindependiente"/>
                      <w:kinsoku w:val="0"/>
                      <w:overflowPunct w:val="0"/>
                      <w:spacing w:line="223" w:lineRule="exact"/>
                      <w:ind w:left="40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sz w:val="20"/>
                        <w:szCs w:val="20"/>
                      </w:rPr>
                      <w:fldChar w:fldCharType="separate"/>
                    </w:r>
                    <w:r w:rsidR="00596C7B">
                      <w:rPr>
                        <w:noProof/>
                        <w:sz w:val="20"/>
                        <w:szCs w:val="20"/>
                      </w:rPr>
                      <w:t>3</w:t>
                    </w:r>
                    <w:r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3307A" w14:textId="77777777" w:rsidR="00D81A23" w:rsidRDefault="00D81A23">
      <w:r>
        <w:separator/>
      </w:r>
    </w:p>
  </w:footnote>
  <w:footnote w:type="continuationSeparator" w:id="0">
    <w:p w14:paraId="386473B1" w14:textId="77777777" w:rsidR="00D81A23" w:rsidRDefault="00D81A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E1757" w14:textId="103E2EBB" w:rsidR="00CA35B0" w:rsidRDefault="008102DF">
    <w:pPr>
      <w:pStyle w:val="Textoindependiente"/>
      <w:kinsoku w:val="0"/>
      <w:overflowPunct w:val="0"/>
      <w:spacing w:line="14" w:lineRule="auto"/>
      <w:ind w:left="0" w:firstLine="0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0" allowOverlap="1" wp14:anchorId="4175DA40" wp14:editId="71316D62">
              <wp:simplePos x="0" y="0"/>
              <wp:positionH relativeFrom="page">
                <wp:posOffset>720090</wp:posOffset>
              </wp:positionH>
              <wp:positionV relativeFrom="page">
                <wp:posOffset>876300</wp:posOffset>
              </wp:positionV>
              <wp:extent cx="6120130" cy="12700"/>
              <wp:effectExtent l="5715" t="9525" r="8255" b="0"/>
              <wp:wrapNone/>
              <wp:docPr id="1955860126" name="Freeform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20130" cy="12700"/>
                      </a:xfrm>
                      <a:custGeom>
                        <a:avLst/>
                        <a:gdLst>
                          <a:gd name="T0" fmla="*/ 0 w 9638"/>
                          <a:gd name="T1" fmla="*/ 0 h 20"/>
                          <a:gd name="T2" fmla="*/ 9638 w 9638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638" h="20">
                            <a:moveTo>
                              <a:pt x="0" y="0"/>
                            </a:moveTo>
                            <a:lnTo>
                              <a:pt x="9638" y="0"/>
                            </a:lnTo>
                          </a:path>
                        </a:pathLst>
                      </a:custGeom>
                      <a:noFill/>
                      <a:ln w="762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polyline w14:anchorId="07F48035" id="Freeform 36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6.7pt,69pt,538.6pt,69pt" coordsize="9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" o:allowincell="f" filled="f" strokeweight=".6pt">
              <v:path arrowok="t" o:connecttype="custom" o:connectlocs="0,0;6120130,0" o:connectangles="0,0"/>
              <w10:wrap anchorx="page" anchory="page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0" allowOverlap="1" wp14:anchorId="61429407" wp14:editId="7FF14DE3">
              <wp:simplePos x="0" y="0"/>
              <wp:positionH relativeFrom="page">
                <wp:posOffset>706755</wp:posOffset>
              </wp:positionH>
              <wp:positionV relativeFrom="page">
                <wp:posOffset>727710</wp:posOffset>
              </wp:positionV>
              <wp:extent cx="2059305" cy="152400"/>
              <wp:effectExtent l="1905" t="3810" r="0" b="0"/>
              <wp:wrapNone/>
              <wp:docPr id="25032029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930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1E890D" w14:textId="77777777" w:rsidR="00CA35B0" w:rsidRDefault="00CA35B0">
                          <w:pPr>
                            <w:pStyle w:val="Textoindependiente"/>
                            <w:kinsoku w:val="0"/>
                            <w:overflowPunct w:val="0"/>
                            <w:spacing w:line="223" w:lineRule="exact"/>
                            <w:ind w:left="20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Fundamentos</w:t>
                          </w:r>
                          <w:r>
                            <w:rPr>
                              <w:spacing w:val="-10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de</w:t>
                          </w:r>
                          <w:r>
                            <w:rPr>
                              <w:spacing w:val="-9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Análisis</w:t>
                          </w:r>
                          <w:r>
                            <w:rPr>
                              <w:spacing w:val="-9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de</w:t>
                          </w:r>
                          <w:r>
                            <w:rPr>
                              <w:spacing w:val="-9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Algoritmos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429407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31" type="#_x0000_t202" style="position:absolute;margin-left:55.65pt;margin-top:57.3pt;width:162.15pt;height:12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" o:allowincell="f" filled="f" stroked="f">
              <v:textbox inset="0,0,0,0">
                <w:txbxContent>
                  <w:p w14:paraId="591E890D" w14:textId="77777777" w:rsidR="00CA35B0" w:rsidRDefault="00CA35B0">
                    <w:pPr>
                      <w:pStyle w:val="Textoindependiente"/>
                      <w:kinsoku w:val="0"/>
                      <w:overflowPunct w:val="0"/>
                      <w:spacing w:line="223" w:lineRule="exact"/>
                      <w:ind w:left="20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pacing w:val="-1"/>
                        <w:sz w:val="20"/>
                        <w:szCs w:val="20"/>
                      </w:rPr>
                      <w:t>Fundamentos</w:t>
                    </w:r>
                    <w:r>
                      <w:rPr>
                        <w:spacing w:val="-1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de</w:t>
                    </w:r>
                    <w:r>
                      <w:rPr>
                        <w:spacing w:val="-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Análisis</w:t>
                    </w:r>
                    <w:r>
                      <w:rPr>
                        <w:spacing w:val="-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de</w:t>
                    </w:r>
                    <w:r>
                      <w:rPr>
                        <w:spacing w:val="-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Algoritmos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0" allowOverlap="1" wp14:anchorId="5235B505" wp14:editId="722D88D1">
              <wp:simplePos x="0" y="0"/>
              <wp:positionH relativeFrom="page">
                <wp:posOffset>6276340</wp:posOffset>
              </wp:positionH>
              <wp:positionV relativeFrom="page">
                <wp:posOffset>727710</wp:posOffset>
              </wp:positionV>
              <wp:extent cx="577215" cy="152400"/>
              <wp:effectExtent l="0" t="3810" r="4445" b="0"/>
              <wp:wrapNone/>
              <wp:docPr id="38606002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21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983F95" w14:textId="77777777" w:rsidR="00CA35B0" w:rsidRDefault="00CA35B0">
                          <w:pPr>
                            <w:pStyle w:val="Textoindependiente"/>
                            <w:kinsoku w:val="0"/>
                            <w:overflowPunct w:val="0"/>
                            <w:spacing w:line="223" w:lineRule="exact"/>
                            <w:ind w:left="20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202</w:t>
                          </w:r>
                          <w:r w:rsidR="00665706">
                            <w:rPr>
                              <w:spacing w:val="-1"/>
                              <w:sz w:val="20"/>
                              <w:szCs w:val="20"/>
                            </w:rPr>
                            <w:t>3</w:t>
                          </w: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-202</w:t>
                          </w:r>
                          <w:r w:rsidR="00665706">
                            <w:rPr>
                              <w:spacing w:val="-1"/>
                              <w:sz w:val="20"/>
                              <w:szCs w:val="20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35B505" id="Text Box 38" o:spid="_x0000_s1032" type="#_x0000_t202" style="position:absolute;margin-left:494.2pt;margin-top:57.3pt;width:45.45pt;height:12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" o:allowincell="f" filled="f" stroked="f">
              <v:textbox inset="0,0,0,0">
                <w:txbxContent>
                  <w:p w14:paraId="5E983F95" w14:textId="77777777" w:rsidR="00CA35B0" w:rsidRDefault="00CA35B0">
                    <w:pPr>
                      <w:pStyle w:val="Textoindependiente"/>
                      <w:kinsoku w:val="0"/>
                      <w:overflowPunct w:val="0"/>
                      <w:spacing w:line="223" w:lineRule="exact"/>
                      <w:ind w:left="20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pacing w:val="-1"/>
                        <w:sz w:val="20"/>
                        <w:szCs w:val="20"/>
                      </w:rPr>
                      <w:t>202</w:t>
                    </w:r>
                    <w:r w:rsidR="00665706">
                      <w:rPr>
                        <w:spacing w:val="-1"/>
                        <w:sz w:val="20"/>
                        <w:szCs w:val="20"/>
                      </w:rPr>
                      <w:t>3</w:t>
                    </w:r>
                    <w:r>
                      <w:rPr>
                        <w:spacing w:val="-1"/>
                        <w:sz w:val="20"/>
                        <w:szCs w:val="20"/>
                      </w:rPr>
                      <w:t>-202</w:t>
                    </w:r>
                    <w:r w:rsidR="00665706">
                      <w:rPr>
                        <w:spacing w:val="-1"/>
                        <w:sz w:val="20"/>
                        <w:szCs w:val="2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start w:val="1"/>
      <w:numFmt w:val="decimal"/>
      <w:lvlText w:val="%1."/>
      <w:lvlJc w:val="left"/>
      <w:pPr>
        <w:ind w:left="821" w:hanging="358"/>
      </w:pPr>
      <w:rPr>
        <w:rFonts w:ascii="Calibri" w:hAnsi="Calibri" w:cs="Calibri"/>
        <w:b w:val="0"/>
        <w:bCs w:val="0"/>
        <w:sz w:val="22"/>
        <w:szCs w:val="22"/>
      </w:rPr>
    </w:lvl>
    <w:lvl w:ilvl="1">
      <w:numFmt w:val="bullet"/>
      <w:lvlText w:val="•"/>
      <w:lvlJc w:val="left"/>
      <w:pPr>
        <w:ind w:left="1755" w:hanging="358"/>
      </w:pPr>
    </w:lvl>
    <w:lvl w:ilvl="2">
      <w:numFmt w:val="bullet"/>
      <w:lvlText w:val="•"/>
      <w:lvlJc w:val="left"/>
      <w:pPr>
        <w:ind w:left="2688" w:hanging="358"/>
      </w:pPr>
    </w:lvl>
    <w:lvl w:ilvl="3">
      <w:numFmt w:val="bullet"/>
      <w:lvlText w:val="•"/>
      <w:lvlJc w:val="left"/>
      <w:pPr>
        <w:ind w:left="3622" w:hanging="358"/>
      </w:pPr>
    </w:lvl>
    <w:lvl w:ilvl="4">
      <w:numFmt w:val="bullet"/>
      <w:lvlText w:val="•"/>
      <w:lvlJc w:val="left"/>
      <w:pPr>
        <w:ind w:left="4556" w:hanging="358"/>
      </w:pPr>
    </w:lvl>
    <w:lvl w:ilvl="5">
      <w:numFmt w:val="bullet"/>
      <w:lvlText w:val="•"/>
      <w:lvlJc w:val="left"/>
      <w:pPr>
        <w:ind w:left="5490" w:hanging="358"/>
      </w:pPr>
    </w:lvl>
    <w:lvl w:ilvl="6">
      <w:numFmt w:val="bullet"/>
      <w:lvlText w:val="•"/>
      <w:lvlJc w:val="left"/>
      <w:pPr>
        <w:ind w:left="6424" w:hanging="358"/>
      </w:pPr>
    </w:lvl>
    <w:lvl w:ilvl="7">
      <w:numFmt w:val="bullet"/>
      <w:lvlText w:val="•"/>
      <w:lvlJc w:val="left"/>
      <w:pPr>
        <w:ind w:left="7357" w:hanging="358"/>
      </w:pPr>
    </w:lvl>
    <w:lvl w:ilvl="8">
      <w:numFmt w:val="bullet"/>
      <w:lvlText w:val="•"/>
      <w:lvlJc w:val="left"/>
      <w:pPr>
        <w:ind w:left="8291" w:hanging="358"/>
      </w:pPr>
    </w:lvl>
  </w:abstractNum>
  <w:abstractNum w:abstractNumId="1" w15:restartNumberingAfterBreak="0">
    <w:nsid w:val="00000403"/>
    <w:multiLevelType w:val="multilevel"/>
    <w:tmpl w:val="FFFFFFFF"/>
    <w:lvl w:ilvl="0">
      <w:start w:val="1"/>
      <w:numFmt w:val="decimal"/>
      <w:lvlText w:val="%1."/>
      <w:lvlJc w:val="left"/>
      <w:pPr>
        <w:ind w:left="653" w:hanging="361"/>
      </w:pPr>
      <w:rPr>
        <w:rFonts w:ascii="Calibri" w:hAnsi="Calibri" w:cs="Calibri"/>
        <w:b w:val="0"/>
        <w:bCs w:val="0"/>
        <w:sz w:val="24"/>
        <w:szCs w:val="24"/>
      </w:rPr>
    </w:lvl>
    <w:lvl w:ilvl="1">
      <w:numFmt w:val="bullet"/>
      <w:lvlText w:val="•"/>
      <w:lvlJc w:val="left"/>
      <w:pPr>
        <w:ind w:left="1603" w:hanging="361"/>
      </w:pPr>
    </w:lvl>
    <w:lvl w:ilvl="2">
      <w:numFmt w:val="bullet"/>
      <w:lvlText w:val="•"/>
      <w:lvlJc w:val="left"/>
      <w:pPr>
        <w:ind w:left="2554" w:hanging="361"/>
      </w:pPr>
    </w:lvl>
    <w:lvl w:ilvl="3">
      <w:numFmt w:val="bullet"/>
      <w:lvlText w:val="•"/>
      <w:lvlJc w:val="left"/>
      <w:pPr>
        <w:ind w:left="3505" w:hanging="361"/>
      </w:pPr>
    </w:lvl>
    <w:lvl w:ilvl="4">
      <w:numFmt w:val="bullet"/>
      <w:lvlText w:val="•"/>
      <w:lvlJc w:val="left"/>
      <w:pPr>
        <w:ind w:left="4455" w:hanging="361"/>
      </w:pPr>
    </w:lvl>
    <w:lvl w:ilvl="5">
      <w:numFmt w:val="bullet"/>
      <w:lvlText w:val="•"/>
      <w:lvlJc w:val="left"/>
      <w:pPr>
        <w:ind w:left="5406" w:hanging="361"/>
      </w:pPr>
    </w:lvl>
    <w:lvl w:ilvl="6">
      <w:numFmt w:val="bullet"/>
      <w:lvlText w:val="•"/>
      <w:lvlJc w:val="left"/>
      <w:pPr>
        <w:ind w:left="6356" w:hanging="361"/>
      </w:pPr>
    </w:lvl>
    <w:lvl w:ilvl="7">
      <w:numFmt w:val="bullet"/>
      <w:lvlText w:val="•"/>
      <w:lvlJc w:val="left"/>
      <w:pPr>
        <w:ind w:left="7307" w:hanging="361"/>
      </w:pPr>
    </w:lvl>
    <w:lvl w:ilvl="8">
      <w:numFmt w:val="bullet"/>
      <w:lvlText w:val="•"/>
      <w:lvlJc w:val="left"/>
      <w:pPr>
        <w:ind w:left="8258" w:hanging="361"/>
      </w:pPr>
    </w:lvl>
  </w:abstractNum>
  <w:abstractNum w:abstractNumId="2" w15:restartNumberingAfterBreak="0">
    <w:nsid w:val="00000404"/>
    <w:multiLevelType w:val="multilevel"/>
    <w:tmpl w:val="FFFFFFFF"/>
    <w:lvl w:ilvl="0">
      <w:start w:val="4"/>
      <w:numFmt w:val="decimal"/>
      <w:lvlText w:val="%1."/>
      <w:lvlJc w:val="left"/>
      <w:pPr>
        <w:ind w:left="653" w:hanging="361"/>
      </w:pPr>
      <w:rPr>
        <w:rFonts w:ascii="Calibri" w:hAnsi="Calibri" w:cs="Calibri"/>
        <w:b w:val="0"/>
        <w:bCs w:val="0"/>
        <w:sz w:val="24"/>
        <w:szCs w:val="24"/>
      </w:rPr>
    </w:lvl>
    <w:lvl w:ilvl="1">
      <w:numFmt w:val="bullet"/>
      <w:lvlText w:val="•"/>
      <w:lvlJc w:val="left"/>
      <w:pPr>
        <w:ind w:left="1603" w:hanging="361"/>
      </w:pPr>
    </w:lvl>
    <w:lvl w:ilvl="2">
      <w:numFmt w:val="bullet"/>
      <w:lvlText w:val="•"/>
      <w:lvlJc w:val="left"/>
      <w:pPr>
        <w:ind w:left="2554" w:hanging="361"/>
      </w:pPr>
    </w:lvl>
    <w:lvl w:ilvl="3">
      <w:numFmt w:val="bullet"/>
      <w:lvlText w:val="•"/>
      <w:lvlJc w:val="left"/>
      <w:pPr>
        <w:ind w:left="3505" w:hanging="361"/>
      </w:pPr>
    </w:lvl>
    <w:lvl w:ilvl="4">
      <w:numFmt w:val="bullet"/>
      <w:lvlText w:val="•"/>
      <w:lvlJc w:val="left"/>
      <w:pPr>
        <w:ind w:left="4455" w:hanging="361"/>
      </w:pPr>
    </w:lvl>
    <w:lvl w:ilvl="5">
      <w:numFmt w:val="bullet"/>
      <w:lvlText w:val="•"/>
      <w:lvlJc w:val="left"/>
      <w:pPr>
        <w:ind w:left="5406" w:hanging="361"/>
      </w:pPr>
    </w:lvl>
    <w:lvl w:ilvl="6">
      <w:numFmt w:val="bullet"/>
      <w:lvlText w:val="•"/>
      <w:lvlJc w:val="left"/>
      <w:pPr>
        <w:ind w:left="6356" w:hanging="361"/>
      </w:pPr>
    </w:lvl>
    <w:lvl w:ilvl="7">
      <w:numFmt w:val="bullet"/>
      <w:lvlText w:val="•"/>
      <w:lvlJc w:val="left"/>
      <w:pPr>
        <w:ind w:left="7307" w:hanging="361"/>
      </w:pPr>
    </w:lvl>
    <w:lvl w:ilvl="8">
      <w:numFmt w:val="bullet"/>
      <w:lvlText w:val="•"/>
      <w:lvlJc w:val="left"/>
      <w:pPr>
        <w:ind w:left="8258" w:hanging="361"/>
      </w:pPr>
    </w:lvl>
  </w:abstractNum>
  <w:abstractNum w:abstractNumId="3" w15:restartNumberingAfterBreak="0">
    <w:nsid w:val="00000405"/>
    <w:multiLevelType w:val="multilevel"/>
    <w:tmpl w:val="FFFFFFFF"/>
    <w:lvl w:ilvl="0">
      <w:start w:val="1"/>
      <w:numFmt w:val="decimal"/>
      <w:lvlText w:val="%1."/>
      <w:lvlJc w:val="left"/>
      <w:pPr>
        <w:ind w:left="653" w:hanging="361"/>
      </w:pPr>
      <w:rPr>
        <w:rFonts w:ascii="Calibri" w:hAnsi="Calibri" w:cs="Calibri"/>
        <w:b w:val="0"/>
        <w:bCs w:val="0"/>
        <w:sz w:val="22"/>
        <w:szCs w:val="22"/>
      </w:rPr>
    </w:lvl>
    <w:lvl w:ilvl="1">
      <w:numFmt w:val="bullet"/>
      <w:lvlText w:val=""/>
      <w:lvlJc w:val="left"/>
      <w:pPr>
        <w:ind w:left="1025" w:hanging="358"/>
      </w:pPr>
      <w:rPr>
        <w:rFonts w:ascii="Symbol" w:hAnsi="Symbol"/>
        <w:b w:val="0"/>
        <w:sz w:val="24"/>
      </w:rPr>
    </w:lvl>
    <w:lvl w:ilvl="2">
      <w:numFmt w:val="bullet"/>
      <w:lvlText w:val="•"/>
      <w:lvlJc w:val="left"/>
      <w:pPr>
        <w:ind w:left="2040" w:hanging="358"/>
      </w:pPr>
    </w:lvl>
    <w:lvl w:ilvl="3">
      <w:numFmt w:val="bullet"/>
      <w:lvlText w:val="•"/>
      <w:lvlJc w:val="left"/>
      <w:pPr>
        <w:ind w:left="3055" w:hanging="358"/>
      </w:pPr>
    </w:lvl>
    <w:lvl w:ilvl="4">
      <w:numFmt w:val="bullet"/>
      <w:lvlText w:val="•"/>
      <w:lvlJc w:val="left"/>
      <w:pPr>
        <w:ind w:left="4069" w:hanging="358"/>
      </w:pPr>
    </w:lvl>
    <w:lvl w:ilvl="5">
      <w:numFmt w:val="bullet"/>
      <w:lvlText w:val="•"/>
      <w:lvlJc w:val="left"/>
      <w:pPr>
        <w:ind w:left="5084" w:hanging="358"/>
      </w:pPr>
    </w:lvl>
    <w:lvl w:ilvl="6">
      <w:numFmt w:val="bullet"/>
      <w:lvlText w:val="•"/>
      <w:lvlJc w:val="left"/>
      <w:pPr>
        <w:ind w:left="6099" w:hanging="358"/>
      </w:pPr>
    </w:lvl>
    <w:lvl w:ilvl="7">
      <w:numFmt w:val="bullet"/>
      <w:lvlText w:val="•"/>
      <w:lvlJc w:val="left"/>
      <w:pPr>
        <w:ind w:left="7114" w:hanging="358"/>
      </w:pPr>
    </w:lvl>
    <w:lvl w:ilvl="8">
      <w:numFmt w:val="bullet"/>
      <w:lvlText w:val="•"/>
      <w:lvlJc w:val="left"/>
      <w:pPr>
        <w:ind w:left="8129" w:hanging="358"/>
      </w:pPr>
    </w:lvl>
  </w:abstractNum>
  <w:abstractNum w:abstractNumId="4" w15:restartNumberingAfterBreak="0">
    <w:nsid w:val="00000406"/>
    <w:multiLevelType w:val="multilevel"/>
    <w:tmpl w:val="FFFFFFFF"/>
    <w:lvl w:ilvl="0">
      <w:numFmt w:val="bullet"/>
      <w:lvlText w:val=""/>
      <w:lvlJc w:val="left"/>
      <w:pPr>
        <w:ind w:left="463" w:hanging="361"/>
      </w:pPr>
      <w:rPr>
        <w:rFonts w:ascii="Symbol" w:hAnsi="Symbol"/>
        <w:b w:val="0"/>
        <w:sz w:val="24"/>
      </w:rPr>
    </w:lvl>
    <w:lvl w:ilvl="1">
      <w:numFmt w:val="bullet"/>
      <w:lvlText w:val=""/>
      <w:lvlJc w:val="left"/>
      <w:pPr>
        <w:ind w:left="570" w:hanging="359"/>
      </w:pPr>
      <w:rPr>
        <w:rFonts w:ascii="Symbol" w:hAnsi="Symbol"/>
        <w:b w:val="0"/>
        <w:sz w:val="22"/>
      </w:rPr>
    </w:lvl>
    <w:lvl w:ilvl="2">
      <w:numFmt w:val="bullet"/>
      <w:lvlText w:val="•"/>
      <w:lvlJc w:val="left"/>
      <w:pPr>
        <w:ind w:left="1627" w:hanging="359"/>
      </w:pPr>
    </w:lvl>
    <w:lvl w:ilvl="3">
      <w:numFmt w:val="bullet"/>
      <w:lvlText w:val="•"/>
      <w:lvlJc w:val="left"/>
      <w:pPr>
        <w:ind w:left="2683" w:hanging="359"/>
      </w:pPr>
    </w:lvl>
    <w:lvl w:ilvl="4">
      <w:numFmt w:val="bullet"/>
      <w:lvlText w:val="•"/>
      <w:lvlJc w:val="left"/>
      <w:pPr>
        <w:ind w:left="3740" w:hanging="359"/>
      </w:pPr>
    </w:lvl>
    <w:lvl w:ilvl="5">
      <w:numFmt w:val="bullet"/>
      <w:lvlText w:val="•"/>
      <w:lvlJc w:val="left"/>
      <w:pPr>
        <w:ind w:left="4796" w:hanging="359"/>
      </w:pPr>
    </w:lvl>
    <w:lvl w:ilvl="6">
      <w:numFmt w:val="bullet"/>
      <w:lvlText w:val="•"/>
      <w:lvlJc w:val="left"/>
      <w:pPr>
        <w:ind w:left="5853" w:hanging="359"/>
      </w:pPr>
    </w:lvl>
    <w:lvl w:ilvl="7">
      <w:numFmt w:val="bullet"/>
      <w:lvlText w:val="•"/>
      <w:lvlJc w:val="left"/>
      <w:pPr>
        <w:ind w:left="6909" w:hanging="359"/>
      </w:pPr>
    </w:lvl>
    <w:lvl w:ilvl="8">
      <w:numFmt w:val="bullet"/>
      <w:lvlText w:val="•"/>
      <w:lvlJc w:val="left"/>
      <w:pPr>
        <w:ind w:left="7966" w:hanging="359"/>
      </w:pPr>
    </w:lvl>
  </w:abstractNum>
  <w:abstractNum w:abstractNumId="5" w15:restartNumberingAfterBreak="0">
    <w:nsid w:val="00000407"/>
    <w:multiLevelType w:val="multilevel"/>
    <w:tmpl w:val="FFFFFFFF"/>
    <w:lvl w:ilvl="0">
      <w:start w:val="1"/>
      <w:numFmt w:val="decimal"/>
      <w:lvlText w:val="%1."/>
      <w:lvlJc w:val="left"/>
      <w:pPr>
        <w:ind w:left="570" w:hanging="359"/>
      </w:pPr>
      <w:rPr>
        <w:rFonts w:ascii="Calibri" w:hAnsi="Calibri" w:cs="Calibri"/>
        <w:b w:val="0"/>
        <w:bCs w:val="0"/>
        <w:sz w:val="22"/>
        <w:szCs w:val="22"/>
      </w:rPr>
    </w:lvl>
    <w:lvl w:ilvl="1">
      <w:numFmt w:val="bullet"/>
      <w:lvlText w:val=""/>
      <w:lvlJc w:val="left"/>
      <w:pPr>
        <w:ind w:left="1180" w:hanging="358"/>
      </w:pPr>
      <w:rPr>
        <w:rFonts w:ascii="Symbol" w:hAnsi="Symbol"/>
        <w:b w:val="0"/>
        <w:sz w:val="22"/>
      </w:rPr>
    </w:lvl>
    <w:lvl w:ilvl="2">
      <w:numFmt w:val="bullet"/>
      <w:lvlText w:val="•"/>
      <w:lvlJc w:val="left"/>
      <w:pPr>
        <w:ind w:left="1180" w:hanging="358"/>
      </w:pPr>
    </w:lvl>
    <w:lvl w:ilvl="3">
      <w:numFmt w:val="bullet"/>
      <w:lvlText w:val="•"/>
      <w:lvlJc w:val="left"/>
      <w:pPr>
        <w:ind w:left="2292" w:hanging="358"/>
      </w:pPr>
    </w:lvl>
    <w:lvl w:ilvl="4">
      <w:numFmt w:val="bullet"/>
      <w:lvlText w:val="•"/>
      <w:lvlJc w:val="left"/>
      <w:pPr>
        <w:ind w:left="3405" w:hanging="358"/>
      </w:pPr>
    </w:lvl>
    <w:lvl w:ilvl="5">
      <w:numFmt w:val="bullet"/>
      <w:lvlText w:val="•"/>
      <w:lvlJc w:val="left"/>
      <w:pPr>
        <w:ind w:left="4517" w:hanging="358"/>
      </w:pPr>
    </w:lvl>
    <w:lvl w:ilvl="6">
      <w:numFmt w:val="bullet"/>
      <w:lvlText w:val="•"/>
      <w:lvlJc w:val="left"/>
      <w:pPr>
        <w:ind w:left="5629" w:hanging="358"/>
      </w:pPr>
    </w:lvl>
    <w:lvl w:ilvl="7">
      <w:numFmt w:val="bullet"/>
      <w:lvlText w:val="•"/>
      <w:lvlJc w:val="left"/>
      <w:pPr>
        <w:ind w:left="6742" w:hanging="358"/>
      </w:pPr>
    </w:lvl>
    <w:lvl w:ilvl="8">
      <w:numFmt w:val="bullet"/>
      <w:lvlText w:val="•"/>
      <w:lvlJc w:val="left"/>
      <w:pPr>
        <w:ind w:left="7854" w:hanging="358"/>
      </w:pPr>
    </w:lvl>
  </w:abstractNum>
  <w:abstractNum w:abstractNumId="6" w15:restartNumberingAfterBreak="0">
    <w:nsid w:val="04D51C06"/>
    <w:multiLevelType w:val="hybridMultilevel"/>
    <w:tmpl w:val="FFFFFFFF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08E568B4"/>
    <w:multiLevelType w:val="hybridMultilevel"/>
    <w:tmpl w:val="FFFFFFFF"/>
    <w:lvl w:ilvl="0" w:tplc="0C0A000F">
      <w:start w:val="1"/>
      <w:numFmt w:val="decimal"/>
      <w:lvlText w:val="%1."/>
      <w:lvlJc w:val="left"/>
      <w:pPr>
        <w:ind w:left="1373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2093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813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533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253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973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693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413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133" w:hanging="180"/>
      </w:pPr>
      <w:rPr>
        <w:rFonts w:cs="Times New Roman"/>
      </w:rPr>
    </w:lvl>
  </w:abstractNum>
  <w:abstractNum w:abstractNumId="8" w15:restartNumberingAfterBreak="0">
    <w:nsid w:val="10460F5F"/>
    <w:multiLevelType w:val="hybridMultilevel"/>
    <w:tmpl w:val="B7EA2770"/>
    <w:lvl w:ilvl="0" w:tplc="4FDAC4E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134C6F35"/>
    <w:multiLevelType w:val="hybridMultilevel"/>
    <w:tmpl w:val="3F16BC8E"/>
    <w:lvl w:ilvl="0" w:tplc="06B6B0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2659A6"/>
    <w:multiLevelType w:val="hybridMultilevel"/>
    <w:tmpl w:val="F1B2CA66"/>
    <w:lvl w:ilvl="0" w:tplc="0C0A000F">
      <w:start w:val="1"/>
      <w:numFmt w:val="decimal"/>
      <w:lvlText w:val="%1."/>
      <w:lvlJc w:val="left"/>
      <w:pPr>
        <w:ind w:left="870" w:hanging="360"/>
      </w:pPr>
    </w:lvl>
    <w:lvl w:ilvl="1" w:tplc="0C0A0019" w:tentative="1">
      <w:start w:val="1"/>
      <w:numFmt w:val="lowerLetter"/>
      <w:lvlText w:val="%2."/>
      <w:lvlJc w:val="left"/>
      <w:pPr>
        <w:ind w:left="1590" w:hanging="360"/>
      </w:pPr>
    </w:lvl>
    <w:lvl w:ilvl="2" w:tplc="0C0A001B" w:tentative="1">
      <w:start w:val="1"/>
      <w:numFmt w:val="lowerRoman"/>
      <w:lvlText w:val="%3."/>
      <w:lvlJc w:val="right"/>
      <w:pPr>
        <w:ind w:left="2310" w:hanging="180"/>
      </w:pPr>
    </w:lvl>
    <w:lvl w:ilvl="3" w:tplc="0C0A000F" w:tentative="1">
      <w:start w:val="1"/>
      <w:numFmt w:val="decimal"/>
      <w:lvlText w:val="%4."/>
      <w:lvlJc w:val="left"/>
      <w:pPr>
        <w:ind w:left="3030" w:hanging="360"/>
      </w:pPr>
    </w:lvl>
    <w:lvl w:ilvl="4" w:tplc="0C0A0019" w:tentative="1">
      <w:start w:val="1"/>
      <w:numFmt w:val="lowerLetter"/>
      <w:lvlText w:val="%5."/>
      <w:lvlJc w:val="left"/>
      <w:pPr>
        <w:ind w:left="3750" w:hanging="360"/>
      </w:pPr>
    </w:lvl>
    <w:lvl w:ilvl="5" w:tplc="0C0A001B" w:tentative="1">
      <w:start w:val="1"/>
      <w:numFmt w:val="lowerRoman"/>
      <w:lvlText w:val="%6."/>
      <w:lvlJc w:val="right"/>
      <w:pPr>
        <w:ind w:left="4470" w:hanging="180"/>
      </w:pPr>
    </w:lvl>
    <w:lvl w:ilvl="6" w:tplc="0C0A000F" w:tentative="1">
      <w:start w:val="1"/>
      <w:numFmt w:val="decimal"/>
      <w:lvlText w:val="%7."/>
      <w:lvlJc w:val="left"/>
      <w:pPr>
        <w:ind w:left="5190" w:hanging="360"/>
      </w:pPr>
    </w:lvl>
    <w:lvl w:ilvl="7" w:tplc="0C0A0019" w:tentative="1">
      <w:start w:val="1"/>
      <w:numFmt w:val="lowerLetter"/>
      <w:lvlText w:val="%8."/>
      <w:lvlJc w:val="left"/>
      <w:pPr>
        <w:ind w:left="5910" w:hanging="360"/>
      </w:pPr>
    </w:lvl>
    <w:lvl w:ilvl="8" w:tplc="0C0A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1" w15:restartNumberingAfterBreak="0">
    <w:nsid w:val="34EF7441"/>
    <w:multiLevelType w:val="hybridMultilevel"/>
    <w:tmpl w:val="85E412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694E90"/>
    <w:multiLevelType w:val="hybridMultilevel"/>
    <w:tmpl w:val="938A845E"/>
    <w:lvl w:ilvl="0" w:tplc="B4B648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F8558A"/>
    <w:multiLevelType w:val="hybridMultilevel"/>
    <w:tmpl w:val="9A0C3558"/>
    <w:lvl w:ilvl="0" w:tplc="6722D8F4">
      <w:numFmt w:val="bullet"/>
      <w:lvlText w:val="-"/>
      <w:lvlJc w:val="left"/>
      <w:pPr>
        <w:ind w:left="1004" w:hanging="360"/>
      </w:pPr>
      <w:rPr>
        <w:rFonts w:ascii="Calibri" w:eastAsia="Times New Roman" w:hAnsi="Calibri" w:cs="Calibri" w:hint="default"/>
        <w:b w:val="0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56025933"/>
    <w:multiLevelType w:val="hybridMultilevel"/>
    <w:tmpl w:val="DB3AD2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862DE4"/>
    <w:multiLevelType w:val="hybridMultilevel"/>
    <w:tmpl w:val="FFFFFFFF"/>
    <w:lvl w:ilvl="0" w:tplc="0C0A000F">
      <w:start w:val="1"/>
      <w:numFmt w:val="decimal"/>
      <w:lvlText w:val="%1."/>
      <w:lvlJc w:val="left"/>
      <w:pPr>
        <w:ind w:left="824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544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264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984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704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424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144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864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584" w:hanging="180"/>
      </w:pPr>
      <w:rPr>
        <w:rFonts w:cs="Times New Roman"/>
      </w:rPr>
    </w:lvl>
  </w:abstractNum>
  <w:abstractNum w:abstractNumId="16" w15:restartNumberingAfterBreak="0">
    <w:nsid w:val="7F843603"/>
    <w:multiLevelType w:val="hybridMultilevel"/>
    <w:tmpl w:val="88D258BE"/>
    <w:lvl w:ilvl="0" w:tplc="FFFFFFFF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  <w:b w:val="0"/>
      </w:rPr>
    </w:lvl>
    <w:lvl w:ilvl="1" w:tplc="0C0A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7F884F18"/>
    <w:multiLevelType w:val="hybridMultilevel"/>
    <w:tmpl w:val="19288B7E"/>
    <w:lvl w:ilvl="0" w:tplc="0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  <w:b w:val="0"/>
      </w:rPr>
    </w:lvl>
    <w:lvl w:ilvl="1" w:tplc="FFFFFFFF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339890060">
    <w:abstractNumId w:val="5"/>
  </w:num>
  <w:num w:numId="2" w16cid:durableId="199050129">
    <w:abstractNumId w:val="4"/>
  </w:num>
  <w:num w:numId="3" w16cid:durableId="1806578707">
    <w:abstractNumId w:val="3"/>
  </w:num>
  <w:num w:numId="4" w16cid:durableId="1034696820">
    <w:abstractNumId w:val="2"/>
  </w:num>
  <w:num w:numId="5" w16cid:durableId="1496262824">
    <w:abstractNumId w:val="1"/>
  </w:num>
  <w:num w:numId="6" w16cid:durableId="544752922">
    <w:abstractNumId w:val="0"/>
  </w:num>
  <w:num w:numId="7" w16cid:durableId="320278650">
    <w:abstractNumId w:val="7"/>
  </w:num>
  <w:num w:numId="8" w16cid:durableId="2122987412">
    <w:abstractNumId w:val="15"/>
  </w:num>
  <w:num w:numId="9" w16cid:durableId="1998223010">
    <w:abstractNumId w:val="6"/>
  </w:num>
  <w:num w:numId="10" w16cid:durableId="965741673">
    <w:abstractNumId w:val="11"/>
  </w:num>
  <w:num w:numId="11" w16cid:durableId="168714761">
    <w:abstractNumId w:val="10"/>
  </w:num>
  <w:num w:numId="12" w16cid:durableId="1789662412">
    <w:abstractNumId w:val="14"/>
  </w:num>
  <w:num w:numId="13" w16cid:durableId="1048728842">
    <w:abstractNumId w:val="13"/>
  </w:num>
  <w:num w:numId="14" w16cid:durableId="513375520">
    <w:abstractNumId w:val="8"/>
  </w:num>
  <w:num w:numId="15" w16cid:durableId="1628394960">
    <w:abstractNumId w:val="16"/>
  </w:num>
  <w:num w:numId="16" w16cid:durableId="482890907">
    <w:abstractNumId w:val="17"/>
  </w:num>
  <w:num w:numId="17" w16cid:durableId="1739093043">
    <w:abstractNumId w:val="9"/>
  </w:num>
  <w:num w:numId="18" w16cid:durableId="13876014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FE3"/>
    <w:rsid w:val="00023FBC"/>
    <w:rsid w:val="0003443C"/>
    <w:rsid w:val="00043E77"/>
    <w:rsid w:val="000528E7"/>
    <w:rsid w:val="00082145"/>
    <w:rsid w:val="000841B2"/>
    <w:rsid w:val="00130A08"/>
    <w:rsid w:val="0015405F"/>
    <w:rsid w:val="00175B77"/>
    <w:rsid w:val="001B26EF"/>
    <w:rsid w:val="001C360C"/>
    <w:rsid w:val="001C6C1F"/>
    <w:rsid w:val="001F2248"/>
    <w:rsid w:val="00232B77"/>
    <w:rsid w:val="00270FD3"/>
    <w:rsid w:val="002A1A1D"/>
    <w:rsid w:val="00300D5C"/>
    <w:rsid w:val="00310D4B"/>
    <w:rsid w:val="00343352"/>
    <w:rsid w:val="003E28DB"/>
    <w:rsid w:val="00422E15"/>
    <w:rsid w:val="004657EB"/>
    <w:rsid w:val="004A706D"/>
    <w:rsid w:val="004B32C7"/>
    <w:rsid w:val="004B4DDD"/>
    <w:rsid w:val="004F11CD"/>
    <w:rsid w:val="005045A1"/>
    <w:rsid w:val="00574EB6"/>
    <w:rsid w:val="0059112E"/>
    <w:rsid w:val="00596C7B"/>
    <w:rsid w:val="005A1623"/>
    <w:rsid w:val="006017E0"/>
    <w:rsid w:val="006174DF"/>
    <w:rsid w:val="00665706"/>
    <w:rsid w:val="00667D44"/>
    <w:rsid w:val="00720FE3"/>
    <w:rsid w:val="00731280"/>
    <w:rsid w:val="007566E9"/>
    <w:rsid w:val="00765220"/>
    <w:rsid w:val="007876C8"/>
    <w:rsid w:val="008058A6"/>
    <w:rsid w:val="008102DF"/>
    <w:rsid w:val="00830564"/>
    <w:rsid w:val="00837A5F"/>
    <w:rsid w:val="00837A75"/>
    <w:rsid w:val="0087334B"/>
    <w:rsid w:val="008A1FC0"/>
    <w:rsid w:val="00921DBD"/>
    <w:rsid w:val="009746BC"/>
    <w:rsid w:val="009945D2"/>
    <w:rsid w:val="009D09BB"/>
    <w:rsid w:val="009F4AE7"/>
    <w:rsid w:val="00A40F09"/>
    <w:rsid w:val="00A51B3C"/>
    <w:rsid w:val="00A95888"/>
    <w:rsid w:val="00AA6A3E"/>
    <w:rsid w:val="00AC6638"/>
    <w:rsid w:val="00B00FD5"/>
    <w:rsid w:val="00B1698C"/>
    <w:rsid w:val="00B206AB"/>
    <w:rsid w:val="00B31530"/>
    <w:rsid w:val="00B34F61"/>
    <w:rsid w:val="00B4166A"/>
    <w:rsid w:val="00B81BD1"/>
    <w:rsid w:val="00B97C58"/>
    <w:rsid w:val="00BB5321"/>
    <w:rsid w:val="00C118FC"/>
    <w:rsid w:val="00CA35B0"/>
    <w:rsid w:val="00CC2F1D"/>
    <w:rsid w:val="00CC6DF0"/>
    <w:rsid w:val="00CC795D"/>
    <w:rsid w:val="00CF543E"/>
    <w:rsid w:val="00D12792"/>
    <w:rsid w:val="00D12A74"/>
    <w:rsid w:val="00D7057C"/>
    <w:rsid w:val="00D76554"/>
    <w:rsid w:val="00D81A23"/>
    <w:rsid w:val="00DA541C"/>
    <w:rsid w:val="00DB31ED"/>
    <w:rsid w:val="00E43B01"/>
    <w:rsid w:val="00E6255F"/>
    <w:rsid w:val="00E66978"/>
    <w:rsid w:val="00E77ABC"/>
    <w:rsid w:val="00E84D46"/>
    <w:rsid w:val="00E84F52"/>
    <w:rsid w:val="00EC477E"/>
    <w:rsid w:val="00F0144A"/>
    <w:rsid w:val="00F1227B"/>
    <w:rsid w:val="00F3125C"/>
    <w:rsid w:val="00F9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CC48A1E"/>
  <w14:defaultImageDpi w14:val="0"/>
  <w15:docId w15:val="{B0BCA08B-F1BA-437C-8CB1-2AE33B22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Times New Roman" w:hAnsi="Aptos" w:cs="Aptos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pPr>
      <w:ind w:left="653" w:hanging="361"/>
    </w:pPr>
    <w:rPr>
      <w:rFonts w:ascii="Calibri" w:hAnsi="Calibri" w:cs="Calibri"/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locked/>
    <w:rPr>
      <w:rFonts w:ascii="Times New Roman" w:hAnsi="Times New Roman" w:cs="Times New Roman"/>
      <w:kern w:val="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66570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665706"/>
    <w:rPr>
      <w:rFonts w:ascii="Times New Roman" w:hAnsi="Times New Roman" w:cs="Times New Roman"/>
      <w:kern w:val="0"/>
    </w:rPr>
  </w:style>
  <w:style w:type="paragraph" w:styleId="Piedepgina">
    <w:name w:val="footer"/>
    <w:basedOn w:val="Normal"/>
    <w:link w:val="PiedepginaCar"/>
    <w:uiPriority w:val="99"/>
    <w:unhideWhenUsed/>
    <w:rsid w:val="0066570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665706"/>
    <w:rPr>
      <w:rFonts w:ascii="Times New Roman" w:hAnsi="Times New Roman" w:cs="Times New Roman"/>
      <w:kern w:val="0"/>
    </w:rPr>
  </w:style>
  <w:style w:type="character" w:styleId="Hipervnculo">
    <w:name w:val="Hyperlink"/>
    <w:basedOn w:val="Fuentedeprrafopredeter"/>
    <w:uiPriority w:val="99"/>
    <w:unhideWhenUsed/>
    <w:rsid w:val="00E84F52"/>
    <w:rPr>
      <w:rFonts w:cs="Times New Roman"/>
      <w:color w:val="467886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84F52"/>
    <w:rPr>
      <w:rFonts w:cs="Times New Roman"/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1F2248"/>
    <w:rPr>
      <w:color w:val="66666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C6C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C6C1F"/>
    <w:rPr>
      <w:rFonts w:ascii="Courier New" w:hAnsi="Courier New" w:cs="Courier New"/>
    </w:rPr>
  </w:style>
  <w:style w:type="character" w:customStyle="1" w:styleId="l">
    <w:name w:val="l"/>
    <w:basedOn w:val="Fuentedeprrafopredeter"/>
    <w:rsid w:val="001C6C1F"/>
  </w:style>
  <w:style w:type="character" w:customStyle="1" w:styleId="h">
    <w:name w:val="h"/>
    <w:basedOn w:val="Fuentedeprrafopredeter"/>
    <w:rsid w:val="001C6C1F"/>
  </w:style>
  <w:style w:type="character" w:customStyle="1" w:styleId="i">
    <w:name w:val="i"/>
    <w:basedOn w:val="Fuentedeprrafopredeter"/>
    <w:rsid w:val="001C6C1F"/>
  </w:style>
  <w:style w:type="character" w:styleId="VariableHTML">
    <w:name w:val="HTML Variable"/>
    <w:basedOn w:val="Fuentedeprrafopredeter"/>
    <w:uiPriority w:val="99"/>
    <w:semiHidden/>
    <w:unhideWhenUsed/>
    <w:rsid w:val="00E625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910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</dc:creator>
  <cp:keywords/>
  <dc:description/>
  <cp:lastModifiedBy>Antonio Moreno Moreno</cp:lastModifiedBy>
  <cp:revision>2</cp:revision>
  <dcterms:created xsi:type="dcterms:W3CDTF">2024-05-06T10:08:00Z</dcterms:created>
  <dcterms:modified xsi:type="dcterms:W3CDTF">2024-05-06T10:08:00Z</dcterms:modified>
</cp:coreProperties>
</file>